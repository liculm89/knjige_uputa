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2.xml" ContentType="application/vnd.openxmlformats-officedocument.wordprocessingml.header+xml"/>
  <Override PartName="/word/footer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24.xml" ContentType="application/vnd.openxmlformats-officedocument.wordprocessingml.header+xml"/>
  <Override PartName="/word/footer1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30.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B306A" w:rsidRDefault="003B306A">
      <w:pPr>
        <w:jc w:val="both"/>
      </w:pPr>
      <w:bookmarkStart w:id="0" w:name="_GoBack"/>
      <w:bookmarkEnd w:id="0"/>
    </w:p>
    <w:p w:rsidR="003B306A" w:rsidRDefault="003B306A">
      <w:pPr>
        <w:pStyle w:val="IndexHeading"/>
        <w:jc w:val="both"/>
      </w:pPr>
    </w:p>
    <w:p w:rsidR="003B306A" w:rsidRDefault="003B306A">
      <w:pPr>
        <w:jc w:val="both"/>
      </w:pPr>
    </w:p>
    <w:p w:rsidR="003B306A" w:rsidRDefault="003B306A">
      <w:pPr>
        <w:jc w:val="both"/>
      </w:pPr>
    </w:p>
    <w:p w:rsidR="003B306A" w:rsidRDefault="003B306A">
      <w:pPr>
        <w:jc w:val="both"/>
      </w:pPr>
    </w:p>
    <w:p w:rsidR="003B306A" w:rsidRDefault="003B306A">
      <w:pPr>
        <w:jc w:val="both"/>
      </w:pPr>
    </w:p>
    <w:p w:rsidR="003B306A" w:rsidRDefault="003B306A">
      <w:pPr>
        <w:jc w:val="both"/>
      </w:pPr>
    </w:p>
    <w:p w:rsidR="003B306A" w:rsidRDefault="003B306A">
      <w:pPr>
        <w:jc w:val="both"/>
      </w:pPr>
    </w:p>
    <w:p w:rsidR="003B306A" w:rsidRDefault="003B306A">
      <w:pPr>
        <w:jc w:val="both"/>
      </w:pPr>
    </w:p>
    <w:p w:rsidR="003B306A" w:rsidRDefault="003B306A">
      <w:pPr>
        <w:jc w:val="center"/>
      </w:pPr>
    </w:p>
    <w:p w:rsidR="003B306A" w:rsidRDefault="003B306A">
      <w:pPr>
        <w:jc w:val="center"/>
      </w:pPr>
    </w:p>
    <w:p w:rsidR="003B306A" w:rsidRDefault="003B306A">
      <w:pPr>
        <w:jc w:val="center"/>
      </w:pPr>
      <w:r>
        <w:rPr>
          <w:b/>
          <w:bCs/>
          <w:sz w:val="48"/>
        </w:rPr>
        <w:t>PRIRUČNIK ZA UPOTREBU</w:t>
      </w:r>
    </w:p>
    <w:p w:rsidR="003B306A" w:rsidRDefault="003B306A">
      <w:pPr>
        <w:jc w:val="center"/>
      </w:pPr>
    </w:p>
    <w:p w:rsidR="003B306A" w:rsidRDefault="003B306A">
      <w:pPr>
        <w:jc w:val="center"/>
      </w:pPr>
    </w:p>
    <w:p w:rsidR="003B306A" w:rsidRDefault="003B306A">
      <w:pPr>
        <w:rPr>
          <w:b/>
          <w:bCs/>
          <w:sz w:val="44"/>
          <w:szCs w:val="44"/>
        </w:rPr>
      </w:pPr>
    </w:p>
    <w:p w:rsidR="003B306A" w:rsidRDefault="003B306A">
      <w:pPr>
        <w:jc w:val="center"/>
        <w:rPr>
          <w:b/>
          <w:sz w:val="28"/>
          <w:szCs w:val="24"/>
        </w:rPr>
      </w:pPr>
      <w:r>
        <w:rPr>
          <w:b/>
          <w:bCs/>
          <w:sz w:val="44"/>
          <w:szCs w:val="44"/>
        </w:rPr>
        <w:t>Stroj za pranje maski</w:t>
      </w:r>
    </w:p>
    <w:p w:rsidR="003B306A" w:rsidRDefault="003B306A">
      <w:pPr>
        <w:jc w:val="center"/>
        <w:rPr>
          <w:b/>
          <w:sz w:val="28"/>
          <w:szCs w:val="24"/>
        </w:rPr>
      </w:pPr>
    </w:p>
    <w:p w:rsidR="003B306A" w:rsidRDefault="003B306A">
      <w:pPr>
        <w:jc w:val="center"/>
        <w:rPr>
          <w:b/>
          <w:sz w:val="28"/>
          <w:szCs w:val="24"/>
        </w:rPr>
      </w:pPr>
    </w:p>
    <w:p w:rsidR="003B306A" w:rsidRDefault="003B306A">
      <w:pPr>
        <w:jc w:val="center"/>
        <w:rPr>
          <w:b/>
          <w:sz w:val="28"/>
          <w:szCs w:val="24"/>
        </w:rPr>
      </w:pPr>
    </w:p>
    <w:p w:rsidR="003B306A" w:rsidRDefault="003B306A">
      <w:pPr>
        <w:jc w:val="center"/>
        <w:rPr>
          <w:b/>
          <w:sz w:val="28"/>
          <w:szCs w:val="24"/>
        </w:rPr>
      </w:pPr>
    </w:p>
    <w:p w:rsidR="003B306A" w:rsidRDefault="003B306A">
      <w:pPr>
        <w:jc w:val="center"/>
        <w:rPr>
          <w:b/>
          <w:sz w:val="28"/>
          <w:szCs w:val="24"/>
        </w:rPr>
      </w:pPr>
    </w:p>
    <w:p w:rsidR="003B306A" w:rsidRDefault="003B306A">
      <w:pPr>
        <w:jc w:val="center"/>
        <w:rPr>
          <w:b/>
          <w:sz w:val="28"/>
          <w:szCs w:val="24"/>
        </w:rPr>
      </w:pPr>
      <w:r>
        <w:rPr>
          <w:b/>
          <w:sz w:val="28"/>
          <w:szCs w:val="24"/>
        </w:rPr>
        <w:t>Ser. No.: N134/14</w:t>
      </w:r>
    </w:p>
    <w:p w:rsidR="003B306A" w:rsidRDefault="003B306A">
      <w:pPr>
        <w:jc w:val="center"/>
        <w:rPr>
          <w:b/>
          <w:sz w:val="28"/>
          <w:szCs w:val="24"/>
        </w:rPr>
      </w:pPr>
    </w:p>
    <w:p w:rsidR="003B306A" w:rsidRDefault="003B306A">
      <w:pPr>
        <w:pStyle w:val="IndexHeading"/>
        <w:jc w:val="both"/>
      </w:pPr>
    </w:p>
    <w:p w:rsidR="003B306A" w:rsidRDefault="003B306A">
      <w:pPr>
        <w:jc w:val="both"/>
        <w:rPr>
          <w:sz w:val="32"/>
        </w:rPr>
      </w:pPr>
    </w:p>
    <w:p w:rsidR="003B306A" w:rsidRDefault="003B306A">
      <w:pPr>
        <w:ind w:left="720" w:firstLine="720"/>
        <w:jc w:val="both"/>
        <w:rPr>
          <w:sz w:val="32"/>
        </w:rPr>
      </w:pPr>
    </w:p>
    <w:p w:rsidR="003B306A" w:rsidRDefault="003B306A">
      <w:pPr>
        <w:ind w:left="720" w:firstLine="720"/>
        <w:jc w:val="both"/>
        <w:rPr>
          <w:sz w:val="32"/>
        </w:rPr>
      </w:pPr>
    </w:p>
    <w:p w:rsidR="003B306A" w:rsidRDefault="003B306A">
      <w:pPr>
        <w:ind w:left="720" w:firstLine="720"/>
        <w:jc w:val="both"/>
        <w:rPr>
          <w:sz w:val="32"/>
        </w:rPr>
      </w:pPr>
    </w:p>
    <w:p w:rsidR="003B306A" w:rsidRDefault="003B306A">
      <w:pPr>
        <w:ind w:left="720" w:firstLine="720"/>
        <w:jc w:val="both"/>
        <w:rPr>
          <w:sz w:val="32"/>
        </w:rPr>
      </w:pPr>
    </w:p>
    <w:p w:rsidR="003B306A" w:rsidRDefault="003B306A">
      <w:pPr>
        <w:jc w:val="both"/>
        <w:rPr>
          <w:sz w:val="32"/>
        </w:rPr>
      </w:pPr>
    </w:p>
    <w:p w:rsidR="003B306A" w:rsidRDefault="003B306A">
      <w:pPr>
        <w:jc w:val="both"/>
        <w:rPr>
          <w:sz w:val="32"/>
        </w:rPr>
      </w:pPr>
    </w:p>
    <w:p w:rsidR="003B306A" w:rsidRDefault="003B306A">
      <w:pPr>
        <w:jc w:val="both"/>
        <w:rPr>
          <w:sz w:val="32"/>
        </w:rPr>
      </w:pPr>
    </w:p>
    <w:p w:rsidR="003B306A" w:rsidRDefault="003B306A">
      <w:pPr>
        <w:jc w:val="both"/>
        <w:rPr>
          <w:sz w:val="32"/>
        </w:rPr>
      </w:pPr>
    </w:p>
    <w:p w:rsidR="003B306A" w:rsidRDefault="003B306A">
      <w:pPr>
        <w:jc w:val="both"/>
        <w:rPr>
          <w:sz w:val="32"/>
        </w:rPr>
      </w:pPr>
    </w:p>
    <w:p w:rsidR="003B306A" w:rsidRDefault="003B306A">
      <w:pPr>
        <w:jc w:val="both"/>
        <w:rPr>
          <w:sz w:val="32"/>
        </w:rPr>
      </w:pPr>
    </w:p>
    <w:p w:rsidR="003B306A" w:rsidRDefault="003B306A">
      <w:pPr>
        <w:jc w:val="both"/>
        <w:rPr>
          <w:sz w:val="32"/>
        </w:rPr>
      </w:pPr>
    </w:p>
    <w:p w:rsidR="003B306A" w:rsidRDefault="003B306A">
      <w:pPr>
        <w:jc w:val="both"/>
        <w:rPr>
          <w:sz w:val="32"/>
        </w:rPr>
      </w:pPr>
    </w:p>
    <w:p w:rsidR="003B306A" w:rsidRDefault="003B306A">
      <w:pPr>
        <w:jc w:val="both"/>
        <w:rPr>
          <w:sz w:val="32"/>
        </w:rPr>
      </w:pPr>
    </w:p>
    <w:p w:rsidR="003B306A" w:rsidRDefault="003B306A">
      <w:pPr>
        <w:jc w:val="both"/>
        <w:rPr>
          <w:sz w:val="32"/>
        </w:rPr>
      </w:pPr>
    </w:p>
    <w:p w:rsidR="003B306A" w:rsidRDefault="003B306A">
      <w:pPr>
        <w:pStyle w:val="BodyText2"/>
      </w:pPr>
      <w:r>
        <w:t xml:space="preserve">Labin, </w:t>
      </w:r>
      <w:r w:rsidR="001F3B04">
        <w:t>veljača</w:t>
      </w:r>
      <w:r>
        <w:t xml:space="preserve"> 2015.</w:t>
      </w:r>
    </w:p>
    <w:p w:rsidR="003B306A" w:rsidRDefault="003B306A">
      <w:pPr>
        <w:pStyle w:val="BodyText2"/>
        <w:jc w:val="both"/>
      </w:pPr>
    </w:p>
    <w:p w:rsidR="003B306A" w:rsidRDefault="003B306A">
      <w:pPr>
        <w:sectPr w:rsidR="003B306A">
          <w:headerReference w:type="default" r:id="rId9"/>
          <w:pgSz w:w="11906" w:h="16838"/>
          <w:pgMar w:top="2104" w:right="567" w:bottom="851" w:left="1843" w:header="709" w:footer="720" w:gutter="0"/>
          <w:pgNumType w:fmt="upperRoman"/>
          <w:cols w:space="720"/>
          <w:docGrid w:linePitch="360"/>
        </w:sectPr>
      </w:pPr>
    </w:p>
    <w:p w:rsidR="003B306A" w:rsidRDefault="003B306A">
      <w:pPr>
        <w:jc w:val="both"/>
        <w:rPr>
          <w:sz w:val="24"/>
          <w:szCs w:val="24"/>
        </w:rPr>
      </w:pPr>
      <w:r>
        <w:rPr>
          <w:b/>
          <w:i/>
          <w:sz w:val="32"/>
          <w:szCs w:val="32"/>
        </w:rPr>
        <w:lastRenderedPageBreak/>
        <w:t>Izjava o usklađenosti</w:t>
      </w:r>
    </w:p>
    <w:p w:rsidR="003B306A" w:rsidRDefault="003B306A">
      <w:pPr>
        <w:ind w:firstLine="720"/>
        <w:jc w:val="both"/>
        <w:rPr>
          <w:sz w:val="24"/>
          <w:szCs w:val="24"/>
        </w:rPr>
      </w:pPr>
    </w:p>
    <w:p w:rsidR="003B306A" w:rsidRDefault="003B306A">
      <w:pPr>
        <w:ind w:firstLine="720"/>
        <w:jc w:val="both"/>
        <w:rPr>
          <w:sz w:val="24"/>
          <w:szCs w:val="24"/>
        </w:rPr>
      </w:pPr>
    </w:p>
    <w:p w:rsidR="003B306A" w:rsidRDefault="003B306A">
      <w:pPr>
        <w:ind w:firstLine="720"/>
        <w:jc w:val="both"/>
        <w:rPr>
          <w:sz w:val="24"/>
        </w:rPr>
      </w:pPr>
      <w:r>
        <w:rPr>
          <w:sz w:val="24"/>
          <w:szCs w:val="24"/>
        </w:rPr>
        <w:t>Izjavljujemo da su svi mehanički, električki i elektronički dijelovi uređaja projektirani, izvedeni i dobavljeni u skladu sa važećim propisima i zakonima Republike Hrvatske na području sigurnosti i zaštite na radu, te pravila struke. Tehnički podaci su navedeni u točci 1.2. ovih uputa. Uz ova upute, priložena je originalna dokumentacija za svu ugrađenu, električku i elektroničku opremu, te upravljački program.</w:t>
      </w:r>
    </w:p>
    <w:p w:rsidR="003B306A" w:rsidRDefault="003B306A">
      <w:pPr>
        <w:jc w:val="both"/>
        <w:rPr>
          <w:sz w:val="24"/>
        </w:rPr>
      </w:pPr>
    </w:p>
    <w:p w:rsidR="003B306A" w:rsidRDefault="003B306A">
      <w:pPr>
        <w:jc w:val="both"/>
        <w:rPr>
          <w:sz w:val="24"/>
        </w:rPr>
      </w:pPr>
    </w:p>
    <w:p w:rsidR="003B306A" w:rsidRDefault="003B306A">
      <w:pPr>
        <w:pStyle w:val="normal1"/>
        <w:jc w:val="both"/>
      </w:pPr>
      <w:r>
        <w:rPr>
          <w:rFonts w:ascii="Times New Roman" w:hAnsi="Times New Roman" w:cs="Times New Roman"/>
        </w:rPr>
        <w:t>Pri tome poštivani su slijedeći zakoni i pravilnici :</w:t>
      </w:r>
    </w:p>
    <w:p w:rsidR="003B306A" w:rsidRDefault="003B306A">
      <w:pPr>
        <w:jc w:val="both"/>
        <w:rPr>
          <w:sz w:val="24"/>
        </w:rPr>
      </w:pPr>
    </w:p>
    <w:p w:rsidR="003B306A" w:rsidRDefault="003B306A">
      <w:pPr>
        <w:numPr>
          <w:ilvl w:val="0"/>
          <w:numId w:val="12"/>
        </w:numPr>
        <w:jc w:val="both"/>
        <w:rPr>
          <w:sz w:val="24"/>
        </w:rPr>
      </w:pPr>
      <w:r>
        <w:rPr>
          <w:sz w:val="24"/>
        </w:rPr>
        <w:t>Zakon o zaštiti na radu NN br.59/96</w:t>
      </w:r>
    </w:p>
    <w:p w:rsidR="003B306A" w:rsidRDefault="003B306A">
      <w:pPr>
        <w:numPr>
          <w:ilvl w:val="0"/>
          <w:numId w:val="12"/>
        </w:numPr>
        <w:jc w:val="both"/>
        <w:rPr>
          <w:sz w:val="24"/>
        </w:rPr>
      </w:pPr>
      <w:r>
        <w:rPr>
          <w:sz w:val="24"/>
        </w:rPr>
        <w:t>Zakon o normizaciji NN br.55/96</w:t>
      </w:r>
    </w:p>
    <w:p w:rsidR="003B306A" w:rsidRDefault="003B306A">
      <w:pPr>
        <w:numPr>
          <w:ilvl w:val="0"/>
          <w:numId w:val="12"/>
        </w:numPr>
        <w:jc w:val="both"/>
        <w:rPr>
          <w:sz w:val="24"/>
        </w:rPr>
      </w:pPr>
      <w:r>
        <w:rPr>
          <w:sz w:val="24"/>
        </w:rPr>
        <w:t>Zakon o zaštiti od požara NN br.58/93</w:t>
      </w:r>
    </w:p>
    <w:p w:rsidR="003B306A" w:rsidRDefault="003B306A">
      <w:pPr>
        <w:numPr>
          <w:ilvl w:val="0"/>
          <w:numId w:val="12"/>
        </w:numPr>
        <w:jc w:val="both"/>
        <w:rPr>
          <w:sz w:val="24"/>
        </w:rPr>
      </w:pPr>
      <w:r>
        <w:rPr>
          <w:sz w:val="24"/>
        </w:rPr>
        <w:t>Standardi i tehnički propisi zaštite od požara</w:t>
      </w:r>
    </w:p>
    <w:p w:rsidR="003B306A" w:rsidRDefault="003B306A">
      <w:pPr>
        <w:numPr>
          <w:ilvl w:val="0"/>
          <w:numId w:val="12"/>
        </w:numPr>
        <w:jc w:val="both"/>
        <w:rPr>
          <w:sz w:val="24"/>
        </w:rPr>
      </w:pPr>
      <w:r>
        <w:rPr>
          <w:sz w:val="24"/>
        </w:rPr>
        <w:t xml:space="preserve">Pravilnik o tehničkim normativima za niskonaponske električne instalacije </w:t>
      </w:r>
    </w:p>
    <w:p w:rsidR="003B306A" w:rsidRDefault="003B306A">
      <w:pPr>
        <w:ind w:firstLine="360"/>
        <w:jc w:val="both"/>
        <w:rPr>
          <w:sz w:val="24"/>
        </w:rPr>
      </w:pPr>
      <w:r>
        <w:rPr>
          <w:sz w:val="24"/>
        </w:rPr>
        <w:t>NN br.53/91</w:t>
      </w:r>
    </w:p>
    <w:p w:rsidR="003B306A" w:rsidRDefault="003B306A">
      <w:pPr>
        <w:numPr>
          <w:ilvl w:val="0"/>
          <w:numId w:val="12"/>
        </w:numPr>
        <w:jc w:val="both"/>
        <w:rPr>
          <w:sz w:val="24"/>
        </w:rPr>
      </w:pPr>
      <w:r>
        <w:rPr>
          <w:sz w:val="24"/>
        </w:rPr>
        <w:t xml:space="preserve">Pravilnik o najvišim razinama buke u sredinama u kojima ljudi rade i borave </w:t>
      </w:r>
    </w:p>
    <w:p w:rsidR="003B306A" w:rsidRDefault="003B306A">
      <w:pPr>
        <w:ind w:firstLine="360"/>
        <w:jc w:val="both"/>
        <w:rPr>
          <w:sz w:val="24"/>
        </w:rPr>
      </w:pPr>
      <w:r>
        <w:rPr>
          <w:sz w:val="24"/>
        </w:rPr>
        <w:t>NN br.37/90</w:t>
      </w:r>
    </w:p>
    <w:p w:rsidR="003B306A" w:rsidRDefault="003B306A">
      <w:pPr>
        <w:numPr>
          <w:ilvl w:val="0"/>
          <w:numId w:val="12"/>
        </w:numPr>
        <w:jc w:val="both"/>
        <w:rPr>
          <w:sz w:val="24"/>
        </w:rPr>
      </w:pPr>
      <w:r>
        <w:rPr>
          <w:sz w:val="24"/>
        </w:rPr>
        <w:t>Pravilnik o zaštiti na radu za radne i pomoćne prostore NN br.6/84</w:t>
      </w:r>
    </w:p>
    <w:p w:rsidR="003B306A" w:rsidRDefault="003B306A">
      <w:pPr>
        <w:numPr>
          <w:ilvl w:val="0"/>
          <w:numId w:val="12"/>
        </w:numPr>
        <w:jc w:val="both"/>
        <w:rPr>
          <w:sz w:val="24"/>
        </w:rPr>
      </w:pPr>
      <w:r>
        <w:rPr>
          <w:sz w:val="24"/>
        </w:rPr>
        <w:t>HRN U.C9.100 – propis o dnevnom i električkom osvjetljenju radnih prostorija</w:t>
      </w:r>
    </w:p>
    <w:p w:rsidR="003B306A" w:rsidRDefault="003B306A">
      <w:pPr>
        <w:numPr>
          <w:ilvl w:val="0"/>
          <w:numId w:val="12"/>
        </w:numPr>
        <w:jc w:val="both"/>
        <w:rPr>
          <w:sz w:val="24"/>
        </w:rPr>
      </w:pPr>
      <w:r>
        <w:rPr>
          <w:sz w:val="24"/>
        </w:rPr>
        <w:t>Norme EN 294, EN 349, EN 418, EN 811, EN 953, EN 954-1, EN 1088, EN 60204-1</w:t>
      </w:r>
    </w:p>
    <w:p w:rsidR="003B306A" w:rsidRDefault="003B306A">
      <w:pPr>
        <w:jc w:val="both"/>
        <w:rPr>
          <w:sz w:val="24"/>
        </w:rPr>
      </w:pPr>
    </w:p>
    <w:p w:rsidR="003B306A" w:rsidRDefault="003B306A">
      <w:pPr>
        <w:jc w:val="both"/>
        <w:rPr>
          <w:sz w:val="24"/>
        </w:rPr>
      </w:pPr>
      <w:r>
        <w:rPr>
          <w:sz w:val="24"/>
        </w:rPr>
        <w:t>Odgovorni projektanti :</w:t>
      </w:r>
    </w:p>
    <w:p w:rsidR="003B306A" w:rsidRDefault="003B306A">
      <w:pPr>
        <w:jc w:val="both"/>
        <w:rPr>
          <w:sz w:val="24"/>
        </w:rPr>
      </w:pPr>
    </w:p>
    <w:p w:rsidR="003B306A" w:rsidRDefault="003B306A">
      <w:pPr>
        <w:jc w:val="both"/>
        <w:rPr>
          <w:sz w:val="24"/>
        </w:rPr>
      </w:pPr>
      <w:r>
        <w:rPr>
          <w:sz w:val="24"/>
        </w:rPr>
        <w:t>Baćac Nikola, mag.ing.el.</w:t>
      </w:r>
    </w:p>
    <w:p w:rsidR="003B306A" w:rsidRDefault="003B306A">
      <w:pPr>
        <w:jc w:val="both"/>
        <w:rPr>
          <w:sz w:val="24"/>
        </w:rPr>
      </w:pPr>
    </w:p>
    <w:p w:rsidR="003B306A" w:rsidRDefault="003B306A">
      <w:pPr>
        <w:jc w:val="both"/>
        <w:rPr>
          <w:sz w:val="32"/>
        </w:rPr>
      </w:pPr>
      <w:r>
        <w:rPr>
          <w:sz w:val="24"/>
        </w:rPr>
        <w:t>Licul Mauro, mag.ing.stroj.</w:t>
      </w:r>
    </w:p>
    <w:p w:rsidR="003B306A" w:rsidRDefault="003B306A">
      <w:pPr>
        <w:jc w:val="both"/>
        <w:rPr>
          <w:sz w:val="32"/>
        </w:rPr>
      </w:pPr>
    </w:p>
    <w:p w:rsidR="003B306A" w:rsidRDefault="003B306A">
      <w:pPr>
        <w:jc w:val="both"/>
        <w:rPr>
          <w:sz w:val="24"/>
          <w:szCs w:val="24"/>
        </w:rPr>
      </w:pPr>
      <w:r>
        <w:rPr>
          <w:sz w:val="24"/>
          <w:szCs w:val="24"/>
        </w:rPr>
        <w:t>Kontakt osoba za potrebe servisiranja:</w:t>
      </w:r>
    </w:p>
    <w:p w:rsidR="003B306A" w:rsidRDefault="003B306A">
      <w:pPr>
        <w:jc w:val="both"/>
        <w:rPr>
          <w:sz w:val="24"/>
          <w:szCs w:val="24"/>
        </w:rPr>
      </w:pPr>
    </w:p>
    <w:p w:rsidR="003B306A" w:rsidRDefault="003B306A">
      <w:pPr>
        <w:jc w:val="both"/>
        <w:rPr>
          <w:sz w:val="24"/>
          <w:szCs w:val="24"/>
        </w:rPr>
      </w:pPr>
    </w:p>
    <w:p w:rsidR="003B306A" w:rsidRDefault="003B306A">
      <w:pPr>
        <w:jc w:val="both"/>
        <w:rPr>
          <w:sz w:val="24"/>
          <w:szCs w:val="24"/>
        </w:rPr>
      </w:pPr>
      <w:r>
        <w:rPr>
          <w:sz w:val="24"/>
          <w:szCs w:val="24"/>
        </w:rPr>
        <w:t>Roce Gracijano, ing.stroj</w:t>
      </w:r>
    </w:p>
    <w:p w:rsidR="003B306A" w:rsidRDefault="003B306A">
      <w:pPr>
        <w:jc w:val="both"/>
        <w:rPr>
          <w:sz w:val="24"/>
          <w:szCs w:val="24"/>
        </w:rPr>
      </w:pPr>
      <w:r>
        <w:rPr>
          <w:sz w:val="24"/>
          <w:szCs w:val="24"/>
        </w:rPr>
        <w:t>Tel. +385 52 884 010</w:t>
      </w:r>
    </w:p>
    <w:p w:rsidR="003B306A" w:rsidRDefault="003B306A">
      <w:pPr>
        <w:jc w:val="both"/>
        <w:rPr>
          <w:sz w:val="24"/>
          <w:szCs w:val="24"/>
        </w:rPr>
      </w:pPr>
      <w:r>
        <w:rPr>
          <w:sz w:val="24"/>
          <w:szCs w:val="24"/>
        </w:rPr>
        <w:t>Fax. +385 52 884 019</w:t>
      </w:r>
    </w:p>
    <w:p w:rsidR="003B306A" w:rsidRDefault="003B306A">
      <w:pPr>
        <w:jc w:val="both"/>
        <w:rPr>
          <w:sz w:val="24"/>
          <w:szCs w:val="24"/>
        </w:rPr>
      </w:pPr>
      <w:r>
        <w:rPr>
          <w:sz w:val="24"/>
          <w:szCs w:val="24"/>
        </w:rPr>
        <w:t xml:space="preserve">e-mail: </w:t>
      </w:r>
      <w:hyperlink r:id="rId10" w:history="1">
        <w:r>
          <w:rPr>
            <w:rStyle w:val="Hyperlink"/>
            <w:color w:val="auto"/>
            <w:sz w:val="24"/>
            <w:szCs w:val="24"/>
          </w:rPr>
          <w:t>sinel@sinel.hr</w:t>
        </w:r>
      </w:hyperlink>
    </w:p>
    <w:p w:rsidR="003B306A" w:rsidRDefault="003B306A">
      <w:pPr>
        <w:jc w:val="both"/>
        <w:rPr>
          <w:sz w:val="24"/>
          <w:szCs w:val="24"/>
        </w:rPr>
      </w:pPr>
      <w:r>
        <w:rPr>
          <w:sz w:val="24"/>
          <w:szCs w:val="24"/>
        </w:rPr>
        <w:t xml:space="preserve">internet: </w:t>
      </w:r>
      <w:hyperlink r:id="rId11" w:history="1">
        <w:r>
          <w:rPr>
            <w:rStyle w:val="Hyperlink"/>
            <w:color w:val="auto"/>
            <w:sz w:val="24"/>
            <w:szCs w:val="24"/>
          </w:rPr>
          <w:t>www.sinel.hr</w:t>
        </w:r>
      </w:hyperlink>
    </w:p>
    <w:p w:rsidR="003B306A" w:rsidRDefault="003B306A">
      <w:pPr>
        <w:jc w:val="both"/>
        <w:rPr>
          <w:sz w:val="24"/>
          <w:szCs w:val="24"/>
        </w:rPr>
      </w:pPr>
    </w:p>
    <w:p w:rsidR="003B306A" w:rsidRDefault="003B306A">
      <w:pPr>
        <w:jc w:val="both"/>
        <w:rPr>
          <w:sz w:val="32"/>
        </w:rPr>
      </w:pPr>
    </w:p>
    <w:p w:rsidR="003B306A" w:rsidRDefault="003B306A">
      <w:pPr>
        <w:jc w:val="both"/>
        <w:rPr>
          <w:sz w:val="32"/>
        </w:rPr>
      </w:pPr>
    </w:p>
    <w:p w:rsidR="003B306A" w:rsidRDefault="003B306A">
      <w:pPr>
        <w:sectPr w:rsidR="003B306A">
          <w:headerReference w:type="even" r:id="rId12"/>
          <w:headerReference w:type="default" r:id="rId13"/>
          <w:headerReference w:type="first" r:id="rId14"/>
          <w:pgSz w:w="11906" w:h="16838"/>
          <w:pgMar w:top="2104" w:right="567" w:bottom="851" w:left="1843" w:header="709" w:footer="720" w:gutter="0"/>
          <w:pgNumType w:fmt="upperRoman"/>
          <w:cols w:space="720"/>
          <w:docGrid w:linePitch="360"/>
        </w:sectPr>
      </w:pPr>
    </w:p>
    <w:p w:rsidR="003B306A" w:rsidRPr="00AA2F96" w:rsidRDefault="003B306A">
      <w:pPr>
        <w:jc w:val="both"/>
        <w:rPr>
          <w:sz w:val="24"/>
        </w:rPr>
      </w:pPr>
    </w:p>
    <w:p w:rsidR="009628B0" w:rsidRPr="005C5E94" w:rsidRDefault="005C5E94">
      <w:pPr>
        <w:pStyle w:val="TOCHeading"/>
        <w:rPr>
          <w:color w:val="auto"/>
        </w:rPr>
      </w:pPr>
      <w:bookmarkStart w:id="1" w:name="_Toc427655555"/>
      <w:r w:rsidRPr="005C5E94">
        <w:rPr>
          <w:color w:val="auto"/>
        </w:rPr>
        <w:t>Sadržaj</w:t>
      </w:r>
      <w:bookmarkEnd w:id="1"/>
    </w:p>
    <w:p w:rsidR="0093712A" w:rsidRPr="00BA0654" w:rsidRDefault="009628B0">
      <w:pPr>
        <w:pStyle w:val="TOC1"/>
        <w:tabs>
          <w:tab w:val="right" w:leader="dot" w:pos="9486"/>
        </w:tabs>
        <w:rPr>
          <w:rFonts w:ascii="Calibri" w:hAnsi="Calibri"/>
          <w:b w:val="0"/>
          <w:bCs w:val="0"/>
          <w:iCs w:val="0"/>
          <w:noProof/>
          <w:sz w:val="22"/>
          <w:szCs w:val="22"/>
          <w:lang w:eastAsia="hr-HR"/>
        </w:rPr>
      </w:pPr>
      <w:r>
        <w:fldChar w:fldCharType="begin"/>
      </w:r>
      <w:r>
        <w:instrText xml:space="preserve"> TOC \o "1-3" \h \z \u </w:instrText>
      </w:r>
      <w:r>
        <w:fldChar w:fldCharType="separate"/>
      </w:r>
      <w:hyperlink w:anchor="_Toc427655555" w:history="1">
        <w:r w:rsidR="0093712A" w:rsidRPr="00F64CCF">
          <w:rPr>
            <w:rStyle w:val="Hyperlink"/>
            <w:noProof/>
          </w:rPr>
          <w:t>Sadržaj</w:t>
        </w:r>
        <w:r w:rsidR="0093712A">
          <w:rPr>
            <w:noProof/>
            <w:webHidden/>
          </w:rPr>
          <w:tab/>
        </w:r>
        <w:r w:rsidR="0093712A">
          <w:rPr>
            <w:noProof/>
            <w:webHidden/>
          </w:rPr>
          <w:fldChar w:fldCharType="begin"/>
        </w:r>
        <w:r w:rsidR="0093712A">
          <w:rPr>
            <w:noProof/>
            <w:webHidden/>
          </w:rPr>
          <w:instrText xml:space="preserve"> PAGEREF _Toc427655555 \h </w:instrText>
        </w:r>
        <w:r w:rsidR="0093712A">
          <w:rPr>
            <w:noProof/>
            <w:webHidden/>
          </w:rPr>
        </w:r>
        <w:r w:rsidR="0093712A">
          <w:rPr>
            <w:noProof/>
            <w:webHidden/>
          </w:rPr>
          <w:fldChar w:fldCharType="separate"/>
        </w:r>
        <w:r w:rsidR="0093712A">
          <w:rPr>
            <w:noProof/>
            <w:webHidden/>
          </w:rPr>
          <w:t>III</w:t>
        </w:r>
        <w:r w:rsidR="0093712A">
          <w:rPr>
            <w:noProof/>
            <w:webHidden/>
          </w:rPr>
          <w:fldChar w:fldCharType="end"/>
        </w:r>
      </w:hyperlink>
    </w:p>
    <w:p w:rsidR="0093712A" w:rsidRPr="00BA0654" w:rsidRDefault="0093712A">
      <w:pPr>
        <w:pStyle w:val="TOC1"/>
        <w:tabs>
          <w:tab w:val="right" w:leader="dot" w:pos="9486"/>
        </w:tabs>
        <w:rPr>
          <w:rFonts w:ascii="Calibri" w:hAnsi="Calibri"/>
          <w:b w:val="0"/>
          <w:bCs w:val="0"/>
          <w:iCs w:val="0"/>
          <w:noProof/>
          <w:sz w:val="22"/>
          <w:szCs w:val="22"/>
          <w:lang w:eastAsia="hr-HR"/>
        </w:rPr>
      </w:pPr>
      <w:hyperlink w:anchor="_Toc427655556" w:history="1">
        <w:r w:rsidRPr="00F64CCF">
          <w:rPr>
            <w:rStyle w:val="Hyperlink"/>
            <w:noProof/>
          </w:rPr>
          <w:t>1. Opis stroja za pranje maski</w:t>
        </w:r>
        <w:r>
          <w:rPr>
            <w:noProof/>
            <w:webHidden/>
          </w:rPr>
          <w:tab/>
        </w:r>
        <w:r>
          <w:rPr>
            <w:noProof/>
            <w:webHidden/>
          </w:rPr>
          <w:fldChar w:fldCharType="begin"/>
        </w:r>
        <w:r>
          <w:rPr>
            <w:noProof/>
            <w:webHidden/>
          </w:rPr>
          <w:instrText xml:space="preserve"> PAGEREF _Toc427655556 \h </w:instrText>
        </w:r>
        <w:r>
          <w:rPr>
            <w:noProof/>
            <w:webHidden/>
          </w:rPr>
        </w:r>
        <w:r>
          <w:rPr>
            <w:noProof/>
            <w:webHidden/>
          </w:rPr>
          <w:fldChar w:fldCharType="separate"/>
        </w:r>
        <w:r>
          <w:rPr>
            <w:noProof/>
            <w:webHidden/>
          </w:rPr>
          <w:t>3</w:t>
        </w:r>
        <w:r>
          <w:rPr>
            <w:noProof/>
            <w:webHidden/>
          </w:rPr>
          <w:fldChar w:fldCharType="end"/>
        </w:r>
      </w:hyperlink>
    </w:p>
    <w:p w:rsidR="0093712A" w:rsidRPr="00BA0654" w:rsidRDefault="0093712A">
      <w:pPr>
        <w:pStyle w:val="TOC2"/>
        <w:tabs>
          <w:tab w:val="right" w:leader="dot" w:pos="9486"/>
        </w:tabs>
        <w:rPr>
          <w:rFonts w:ascii="Calibri" w:hAnsi="Calibri"/>
          <w:b w:val="0"/>
          <w:bCs w:val="0"/>
          <w:noProof/>
          <w:sz w:val="22"/>
          <w:szCs w:val="22"/>
          <w:lang w:eastAsia="hr-HR"/>
        </w:rPr>
      </w:pPr>
      <w:hyperlink w:anchor="_Toc427655557" w:history="1">
        <w:r w:rsidRPr="00F64CCF">
          <w:rPr>
            <w:rStyle w:val="Hyperlink"/>
            <w:noProof/>
          </w:rPr>
          <w:t>1.1. Tehnički podaci uređaja</w:t>
        </w:r>
        <w:r>
          <w:rPr>
            <w:noProof/>
            <w:webHidden/>
          </w:rPr>
          <w:tab/>
        </w:r>
        <w:r>
          <w:rPr>
            <w:noProof/>
            <w:webHidden/>
          </w:rPr>
          <w:fldChar w:fldCharType="begin"/>
        </w:r>
        <w:r>
          <w:rPr>
            <w:noProof/>
            <w:webHidden/>
          </w:rPr>
          <w:instrText xml:space="preserve"> PAGEREF _Toc427655557 \h </w:instrText>
        </w:r>
        <w:r>
          <w:rPr>
            <w:noProof/>
            <w:webHidden/>
          </w:rPr>
        </w:r>
        <w:r>
          <w:rPr>
            <w:noProof/>
            <w:webHidden/>
          </w:rPr>
          <w:fldChar w:fldCharType="separate"/>
        </w:r>
        <w:r>
          <w:rPr>
            <w:noProof/>
            <w:webHidden/>
          </w:rPr>
          <w:t>12</w:t>
        </w:r>
        <w:r>
          <w:rPr>
            <w:noProof/>
            <w:webHidden/>
          </w:rPr>
          <w:fldChar w:fldCharType="end"/>
        </w:r>
      </w:hyperlink>
    </w:p>
    <w:p w:rsidR="0093712A" w:rsidRPr="00BA0654" w:rsidRDefault="0093712A">
      <w:pPr>
        <w:pStyle w:val="TOC1"/>
        <w:tabs>
          <w:tab w:val="right" w:leader="dot" w:pos="9486"/>
        </w:tabs>
        <w:rPr>
          <w:rFonts w:ascii="Calibri" w:hAnsi="Calibri"/>
          <w:b w:val="0"/>
          <w:bCs w:val="0"/>
          <w:iCs w:val="0"/>
          <w:noProof/>
          <w:sz w:val="22"/>
          <w:szCs w:val="22"/>
          <w:lang w:eastAsia="hr-HR"/>
        </w:rPr>
      </w:pPr>
      <w:hyperlink w:anchor="_Toc427655558" w:history="1">
        <w:r w:rsidRPr="00F64CCF">
          <w:rPr>
            <w:rStyle w:val="Hyperlink"/>
            <w:noProof/>
          </w:rPr>
          <w:t>2. Podsklopovi uređaja</w:t>
        </w:r>
        <w:r>
          <w:rPr>
            <w:noProof/>
            <w:webHidden/>
          </w:rPr>
          <w:tab/>
        </w:r>
        <w:r>
          <w:rPr>
            <w:noProof/>
            <w:webHidden/>
          </w:rPr>
          <w:fldChar w:fldCharType="begin"/>
        </w:r>
        <w:r>
          <w:rPr>
            <w:noProof/>
            <w:webHidden/>
          </w:rPr>
          <w:instrText xml:space="preserve"> PAGEREF _Toc427655558 \h </w:instrText>
        </w:r>
        <w:r>
          <w:rPr>
            <w:noProof/>
            <w:webHidden/>
          </w:rPr>
        </w:r>
        <w:r>
          <w:rPr>
            <w:noProof/>
            <w:webHidden/>
          </w:rPr>
          <w:fldChar w:fldCharType="separate"/>
        </w:r>
        <w:r>
          <w:rPr>
            <w:noProof/>
            <w:webHidden/>
          </w:rPr>
          <w:t>13</w:t>
        </w:r>
        <w:r>
          <w:rPr>
            <w:noProof/>
            <w:webHidden/>
          </w:rPr>
          <w:fldChar w:fldCharType="end"/>
        </w:r>
      </w:hyperlink>
    </w:p>
    <w:p w:rsidR="0093712A" w:rsidRPr="00BA0654" w:rsidRDefault="0093712A">
      <w:pPr>
        <w:pStyle w:val="TOC2"/>
        <w:tabs>
          <w:tab w:val="right" w:leader="dot" w:pos="9486"/>
        </w:tabs>
        <w:rPr>
          <w:rFonts w:ascii="Calibri" w:hAnsi="Calibri"/>
          <w:b w:val="0"/>
          <w:bCs w:val="0"/>
          <w:noProof/>
          <w:sz w:val="22"/>
          <w:szCs w:val="22"/>
          <w:lang w:eastAsia="hr-HR"/>
        </w:rPr>
      </w:pPr>
      <w:hyperlink w:anchor="_Toc427655559" w:history="1">
        <w:r w:rsidRPr="00F64CCF">
          <w:rPr>
            <w:rStyle w:val="Hyperlink"/>
            <w:noProof/>
          </w:rPr>
          <w:t>2.1. Nosiva konstrukcija stroja</w:t>
        </w:r>
        <w:r>
          <w:rPr>
            <w:noProof/>
            <w:webHidden/>
          </w:rPr>
          <w:tab/>
        </w:r>
        <w:r>
          <w:rPr>
            <w:noProof/>
            <w:webHidden/>
          </w:rPr>
          <w:fldChar w:fldCharType="begin"/>
        </w:r>
        <w:r>
          <w:rPr>
            <w:noProof/>
            <w:webHidden/>
          </w:rPr>
          <w:instrText xml:space="preserve"> PAGEREF _Toc427655559 \h </w:instrText>
        </w:r>
        <w:r>
          <w:rPr>
            <w:noProof/>
            <w:webHidden/>
          </w:rPr>
        </w:r>
        <w:r>
          <w:rPr>
            <w:noProof/>
            <w:webHidden/>
          </w:rPr>
          <w:fldChar w:fldCharType="separate"/>
        </w:r>
        <w:r>
          <w:rPr>
            <w:noProof/>
            <w:webHidden/>
          </w:rPr>
          <w:t>13</w:t>
        </w:r>
        <w:r>
          <w:rPr>
            <w:noProof/>
            <w:webHidden/>
          </w:rPr>
          <w:fldChar w:fldCharType="end"/>
        </w:r>
      </w:hyperlink>
    </w:p>
    <w:p w:rsidR="0093712A" w:rsidRPr="00BA0654" w:rsidRDefault="0093712A">
      <w:pPr>
        <w:pStyle w:val="TOC2"/>
        <w:tabs>
          <w:tab w:val="right" w:leader="dot" w:pos="9486"/>
        </w:tabs>
        <w:rPr>
          <w:rFonts w:ascii="Calibri" w:hAnsi="Calibri"/>
          <w:b w:val="0"/>
          <w:bCs w:val="0"/>
          <w:noProof/>
          <w:sz w:val="22"/>
          <w:szCs w:val="22"/>
          <w:lang w:eastAsia="hr-HR"/>
        </w:rPr>
      </w:pPr>
      <w:hyperlink w:anchor="_Toc427655560" w:history="1">
        <w:r w:rsidRPr="00F64CCF">
          <w:rPr>
            <w:rStyle w:val="Hyperlink"/>
            <w:noProof/>
          </w:rPr>
          <w:t>2.2. Vanjska zaštitna stroja</w:t>
        </w:r>
        <w:r>
          <w:rPr>
            <w:noProof/>
            <w:webHidden/>
          </w:rPr>
          <w:tab/>
        </w:r>
        <w:r>
          <w:rPr>
            <w:noProof/>
            <w:webHidden/>
          </w:rPr>
          <w:fldChar w:fldCharType="begin"/>
        </w:r>
        <w:r>
          <w:rPr>
            <w:noProof/>
            <w:webHidden/>
          </w:rPr>
          <w:instrText xml:space="preserve"> PAGEREF _Toc427655560 \h </w:instrText>
        </w:r>
        <w:r>
          <w:rPr>
            <w:noProof/>
            <w:webHidden/>
          </w:rPr>
        </w:r>
        <w:r>
          <w:rPr>
            <w:noProof/>
            <w:webHidden/>
          </w:rPr>
          <w:fldChar w:fldCharType="separate"/>
        </w:r>
        <w:r>
          <w:rPr>
            <w:noProof/>
            <w:webHidden/>
          </w:rPr>
          <w:t>14</w:t>
        </w:r>
        <w:r>
          <w:rPr>
            <w:noProof/>
            <w:webHidden/>
          </w:rPr>
          <w:fldChar w:fldCharType="end"/>
        </w:r>
      </w:hyperlink>
    </w:p>
    <w:p w:rsidR="0093712A" w:rsidRPr="00BA0654" w:rsidRDefault="0093712A">
      <w:pPr>
        <w:pStyle w:val="TOC2"/>
        <w:tabs>
          <w:tab w:val="right" w:leader="dot" w:pos="9486"/>
        </w:tabs>
        <w:rPr>
          <w:rFonts w:ascii="Calibri" w:hAnsi="Calibri"/>
          <w:b w:val="0"/>
          <w:bCs w:val="0"/>
          <w:noProof/>
          <w:sz w:val="22"/>
          <w:szCs w:val="22"/>
          <w:lang w:eastAsia="hr-HR"/>
        </w:rPr>
      </w:pPr>
      <w:hyperlink w:anchor="_Toc427655561" w:history="1">
        <w:r w:rsidRPr="00F64CCF">
          <w:rPr>
            <w:rStyle w:val="Hyperlink"/>
            <w:noProof/>
          </w:rPr>
          <w:t>2.3. Tropoložani okretni stol</w:t>
        </w:r>
        <w:r>
          <w:rPr>
            <w:noProof/>
            <w:webHidden/>
          </w:rPr>
          <w:tab/>
        </w:r>
        <w:r>
          <w:rPr>
            <w:noProof/>
            <w:webHidden/>
          </w:rPr>
          <w:fldChar w:fldCharType="begin"/>
        </w:r>
        <w:r>
          <w:rPr>
            <w:noProof/>
            <w:webHidden/>
          </w:rPr>
          <w:instrText xml:space="preserve"> PAGEREF _Toc427655561 \h </w:instrText>
        </w:r>
        <w:r>
          <w:rPr>
            <w:noProof/>
            <w:webHidden/>
          </w:rPr>
        </w:r>
        <w:r>
          <w:rPr>
            <w:noProof/>
            <w:webHidden/>
          </w:rPr>
          <w:fldChar w:fldCharType="separate"/>
        </w:r>
        <w:r>
          <w:rPr>
            <w:noProof/>
            <w:webHidden/>
          </w:rPr>
          <w:t>15</w:t>
        </w:r>
        <w:r>
          <w:rPr>
            <w:noProof/>
            <w:webHidden/>
          </w:rPr>
          <w:fldChar w:fldCharType="end"/>
        </w:r>
      </w:hyperlink>
    </w:p>
    <w:p w:rsidR="0093712A" w:rsidRPr="00BA0654" w:rsidRDefault="0093712A">
      <w:pPr>
        <w:pStyle w:val="TOC2"/>
        <w:tabs>
          <w:tab w:val="right" w:leader="dot" w:pos="9486"/>
        </w:tabs>
        <w:rPr>
          <w:rFonts w:ascii="Calibri" w:hAnsi="Calibri"/>
          <w:b w:val="0"/>
          <w:bCs w:val="0"/>
          <w:noProof/>
          <w:sz w:val="22"/>
          <w:szCs w:val="22"/>
          <w:lang w:eastAsia="hr-HR"/>
        </w:rPr>
      </w:pPr>
      <w:hyperlink w:anchor="_Toc427655562" w:history="1">
        <w:r w:rsidRPr="00F64CCF">
          <w:rPr>
            <w:rStyle w:val="Hyperlink"/>
            <w:noProof/>
          </w:rPr>
          <w:t>2.4. Kada s rešetkama</w:t>
        </w:r>
        <w:r>
          <w:rPr>
            <w:noProof/>
            <w:webHidden/>
          </w:rPr>
          <w:tab/>
        </w:r>
        <w:r>
          <w:rPr>
            <w:noProof/>
            <w:webHidden/>
          </w:rPr>
          <w:fldChar w:fldCharType="begin"/>
        </w:r>
        <w:r>
          <w:rPr>
            <w:noProof/>
            <w:webHidden/>
          </w:rPr>
          <w:instrText xml:space="preserve"> PAGEREF _Toc427655562 \h </w:instrText>
        </w:r>
        <w:r>
          <w:rPr>
            <w:noProof/>
            <w:webHidden/>
          </w:rPr>
        </w:r>
        <w:r>
          <w:rPr>
            <w:noProof/>
            <w:webHidden/>
          </w:rPr>
          <w:fldChar w:fldCharType="separate"/>
        </w:r>
        <w:r>
          <w:rPr>
            <w:noProof/>
            <w:webHidden/>
          </w:rPr>
          <w:t>16</w:t>
        </w:r>
        <w:r>
          <w:rPr>
            <w:noProof/>
            <w:webHidden/>
          </w:rPr>
          <w:fldChar w:fldCharType="end"/>
        </w:r>
      </w:hyperlink>
    </w:p>
    <w:p w:rsidR="0093712A" w:rsidRPr="00BA0654" w:rsidRDefault="0093712A">
      <w:pPr>
        <w:pStyle w:val="TOC2"/>
        <w:tabs>
          <w:tab w:val="right" w:leader="dot" w:pos="9486"/>
        </w:tabs>
        <w:rPr>
          <w:rFonts w:ascii="Calibri" w:hAnsi="Calibri"/>
          <w:b w:val="0"/>
          <w:bCs w:val="0"/>
          <w:noProof/>
          <w:sz w:val="22"/>
          <w:szCs w:val="22"/>
          <w:lang w:eastAsia="hr-HR"/>
        </w:rPr>
      </w:pPr>
      <w:hyperlink w:anchor="_Toc427655563" w:history="1">
        <w:r w:rsidRPr="00F64CCF">
          <w:rPr>
            <w:rStyle w:val="Hyperlink"/>
            <w:noProof/>
          </w:rPr>
          <w:t>2.5. Stanica ispiranja</w:t>
        </w:r>
        <w:r>
          <w:rPr>
            <w:noProof/>
            <w:webHidden/>
          </w:rPr>
          <w:tab/>
        </w:r>
        <w:r>
          <w:rPr>
            <w:noProof/>
            <w:webHidden/>
          </w:rPr>
          <w:fldChar w:fldCharType="begin"/>
        </w:r>
        <w:r>
          <w:rPr>
            <w:noProof/>
            <w:webHidden/>
          </w:rPr>
          <w:instrText xml:space="preserve"> PAGEREF _Toc427655563 \h </w:instrText>
        </w:r>
        <w:r>
          <w:rPr>
            <w:noProof/>
            <w:webHidden/>
          </w:rPr>
        </w:r>
        <w:r>
          <w:rPr>
            <w:noProof/>
            <w:webHidden/>
          </w:rPr>
          <w:fldChar w:fldCharType="separate"/>
        </w:r>
        <w:r>
          <w:rPr>
            <w:noProof/>
            <w:webHidden/>
          </w:rPr>
          <w:t>17</w:t>
        </w:r>
        <w:r>
          <w:rPr>
            <w:noProof/>
            <w:webHidden/>
          </w:rPr>
          <w:fldChar w:fldCharType="end"/>
        </w:r>
      </w:hyperlink>
    </w:p>
    <w:p w:rsidR="0093712A" w:rsidRPr="00BA0654" w:rsidRDefault="0093712A">
      <w:pPr>
        <w:pStyle w:val="TOC2"/>
        <w:tabs>
          <w:tab w:val="right" w:leader="dot" w:pos="9486"/>
        </w:tabs>
        <w:rPr>
          <w:rFonts w:ascii="Calibri" w:hAnsi="Calibri"/>
          <w:b w:val="0"/>
          <w:bCs w:val="0"/>
          <w:noProof/>
          <w:sz w:val="22"/>
          <w:szCs w:val="22"/>
          <w:lang w:eastAsia="hr-HR"/>
        </w:rPr>
      </w:pPr>
      <w:hyperlink w:anchor="_Toc427655564" w:history="1">
        <w:r w:rsidRPr="00F64CCF">
          <w:rPr>
            <w:rStyle w:val="Hyperlink"/>
            <w:noProof/>
          </w:rPr>
          <w:t>2.6. Stanica ispuhivanja</w:t>
        </w:r>
        <w:r>
          <w:rPr>
            <w:noProof/>
            <w:webHidden/>
          </w:rPr>
          <w:tab/>
        </w:r>
        <w:r>
          <w:rPr>
            <w:noProof/>
            <w:webHidden/>
          </w:rPr>
          <w:fldChar w:fldCharType="begin"/>
        </w:r>
        <w:r>
          <w:rPr>
            <w:noProof/>
            <w:webHidden/>
          </w:rPr>
          <w:instrText xml:space="preserve"> PAGEREF _Toc427655564 \h </w:instrText>
        </w:r>
        <w:r>
          <w:rPr>
            <w:noProof/>
            <w:webHidden/>
          </w:rPr>
        </w:r>
        <w:r>
          <w:rPr>
            <w:noProof/>
            <w:webHidden/>
          </w:rPr>
          <w:fldChar w:fldCharType="separate"/>
        </w:r>
        <w:r>
          <w:rPr>
            <w:noProof/>
            <w:webHidden/>
          </w:rPr>
          <w:t>19</w:t>
        </w:r>
        <w:r>
          <w:rPr>
            <w:noProof/>
            <w:webHidden/>
          </w:rPr>
          <w:fldChar w:fldCharType="end"/>
        </w:r>
      </w:hyperlink>
    </w:p>
    <w:p w:rsidR="0093712A" w:rsidRPr="00BA0654" w:rsidRDefault="0093712A">
      <w:pPr>
        <w:pStyle w:val="TOC2"/>
        <w:tabs>
          <w:tab w:val="right" w:leader="dot" w:pos="9486"/>
        </w:tabs>
        <w:rPr>
          <w:rFonts w:ascii="Calibri" w:hAnsi="Calibri"/>
          <w:b w:val="0"/>
          <w:bCs w:val="0"/>
          <w:noProof/>
          <w:sz w:val="22"/>
          <w:szCs w:val="22"/>
          <w:lang w:eastAsia="hr-HR"/>
        </w:rPr>
      </w:pPr>
      <w:hyperlink w:anchor="_Toc427655565" w:history="1">
        <w:r w:rsidRPr="00F64CCF">
          <w:rPr>
            <w:rStyle w:val="Hyperlink"/>
            <w:noProof/>
          </w:rPr>
          <w:t>2.7. Gravitacijski filter (</w:t>
        </w:r>
        <w:r w:rsidRPr="00F64CCF">
          <w:rPr>
            <w:rStyle w:val="Hyperlink"/>
            <w:noProof/>
            <w:lang w:val="en-US"/>
          </w:rPr>
          <w:t>Gravity belt filter SBF60)</w:t>
        </w:r>
        <w:r>
          <w:rPr>
            <w:noProof/>
            <w:webHidden/>
          </w:rPr>
          <w:tab/>
        </w:r>
        <w:r>
          <w:rPr>
            <w:noProof/>
            <w:webHidden/>
          </w:rPr>
          <w:fldChar w:fldCharType="begin"/>
        </w:r>
        <w:r>
          <w:rPr>
            <w:noProof/>
            <w:webHidden/>
          </w:rPr>
          <w:instrText xml:space="preserve"> PAGEREF _Toc427655565 \h </w:instrText>
        </w:r>
        <w:r>
          <w:rPr>
            <w:noProof/>
            <w:webHidden/>
          </w:rPr>
        </w:r>
        <w:r>
          <w:rPr>
            <w:noProof/>
            <w:webHidden/>
          </w:rPr>
          <w:fldChar w:fldCharType="separate"/>
        </w:r>
        <w:r>
          <w:rPr>
            <w:noProof/>
            <w:webHidden/>
          </w:rPr>
          <w:t>20</w:t>
        </w:r>
        <w:r>
          <w:rPr>
            <w:noProof/>
            <w:webHidden/>
          </w:rPr>
          <w:fldChar w:fldCharType="end"/>
        </w:r>
      </w:hyperlink>
    </w:p>
    <w:p w:rsidR="0093712A" w:rsidRPr="00BA0654" w:rsidRDefault="0093712A">
      <w:pPr>
        <w:pStyle w:val="TOC2"/>
        <w:tabs>
          <w:tab w:val="right" w:leader="dot" w:pos="9486"/>
        </w:tabs>
        <w:rPr>
          <w:rFonts w:ascii="Calibri" w:hAnsi="Calibri"/>
          <w:b w:val="0"/>
          <w:bCs w:val="0"/>
          <w:noProof/>
          <w:sz w:val="22"/>
          <w:szCs w:val="22"/>
          <w:lang w:eastAsia="hr-HR"/>
        </w:rPr>
      </w:pPr>
      <w:hyperlink w:anchor="_Toc427655566" w:history="1">
        <w:r w:rsidRPr="00F64CCF">
          <w:rPr>
            <w:rStyle w:val="Hyperlink"/>
            <w:noProof/>
          </w:rPr>
          <w:t>2.8. Uputstvo za siguran rad:</w:t>
        </w:r>
        <w:r>
          <w:rPr>
            <w:noProof/>
            <w:webHidden/>
          </w:rPr>
          <w:tab/>
        </w:r>
        <w:r>
          <w:rPr>
            <w:noProof/>
            <w:webHidden/>
          </w:rPr>
          <w:fldChar w:fldCharType="begin"/>
        </w:r>
        <w:r>
          <w:rPr>
            <w:noProof/>
            <w:webHidden/>
          </w:rPr>
          <w:instrText xml:space="preserve"> PAGEREF _Toc427655566 \h </w:instrText>
        </w:r>
        <w:r>
          <w:rPr>
            <w:noProof/>
            <w:webHidden/>
          </w:rPr>
        </w:r>
        <w:r>
          <w:rPr>
            <w:noProof/>
            <w:webHidden/>
          </w:rPr>
          <w:fldChar w:fldCharType="separate"/>
        </w:r>
        <w:r>
          <w:rPr>
            <w:noProof/>
            <w:webHidden/>
          </w:rPr>
          <w:t>21</w:t>
        </w:r>
        <w:r>
          <w:rPr>
            <w:noProof/>
            <w:webHidden/>
          </w:rPr>
          <w:fldChar w:fldCharType="end"/>
        </w:r>
      </w:hyperlink>
    </w:p>
    <w:p w:rsidR="0093712A" w:rsidRPr="00BA0654" w:rsidRDefault="0093712A">
      <w:pPr>
        <w:pStyle w:val="TOC1"/>
        <w:tabs>
          <w:tab w:val="right" w:leader="dot" w:pos="9486"/>
        </w:tabs>
        <w:rPr>
          <w:rFonts w:ascii="Calibri" w:hAnsi="Calibri"/>
          <w:b w:val="0"/>
          <w:bCs w:val="0"/>
          <w:iCs w:val="0"/>
          <w:noProof/>
          <w:sz w:val="22"/>
          <w:szCs w:val="22"/>
          <w:lang w:eastAsia="hr-HR"/>
        </w:rPr>
      </w:pPr>
      <w:hyperlink w:anchor="_Toc427655567" w:history="1">
        <w:r w:rsidRPr="00F64CCF">
          <w:rPr>
            <w:rStyle w:val="Hyperlink"/>
            <w:noProof/>
          </w:rPr>
          <w:t>3. Opis i funkcije elektroopreme</w:t>
        </w:r>
        <w:r>
          <w:rPr>
            <w:noProof/>
            <w:webHidden/>
          </w:rPr>
          <w:tab/>
        </w:r>
        <w:r>
          <w:rPr>
            <w:noProof/>
            <w:webHidden/>
          </w:rPr>
          <w:fldChar w:fldCharType="begin"/>
        </w:r>
        <w:r>
          <w:rPr>
            <w:noProof/>
            <w:webHidden/>
          </w:rPr>
          <w:instrText xml:space="preserve"> PAGEREF _Toc427655567 \h </w:instrText>
        </w:r>
        <w:r>
          <w:rPr>
            <w:noProof/>
            <w:webHidden/>
          </w:rPr>
        </w:r>
        <w:r>
          <w:rPr>
            <w:noProof/>
            <w:webHidden/>
          </w:rPr>
          <w:fldChar w:fldCharType="separate"/>
        </w:r>
        <w:r>
          <w:rPr>
            <w:noProof/>
            <w:webHidden/>
          </w:rPr>
          <w:t>22</w:t>
        </w:r>
        <w:r>
          <w:rPr>
            <w:noProof/>
            <w:webHidden/>
          </w:rPr>
          <w:fldChar w:fldCharType="end"/>
        </w:r>
      </w:hyperlink>
    </w:p>
    <w:p w:rsidR="0093712A" w:rsidRPr="00BA0654" w:rsidRDefault="0093712A">
      <w:pPr>
        <w:pStyle w:val="TOC2"/>
        <w:tabs>
          <w:tab w:val="right" w:leader="dot" w:pos="9486"/>
        </w:tabs>
        <w:rPr>
          <w:rFonts w:ascii="Calibri" w:hAnsi="Calibri"/>
          <w:b w:val="0"/>
          <w:bCs w:val="0"/>
          <w:noProof/>
          <w:sz w:val="22"/>
          <w:szCs w:val="22"/>
          <w:lang w:eastAsia="hr-HR"/>
        </w:rPr>
      </w:pPr>
      <w:hyperlink w:anchor="_Toc427655568" w:history="1">
        <w:r w:rsidRPr="00F64CCF">
          <w:rPr>
            <w:rStyle w:val="Hyperlink"/>
            <w:noProof/>
          </w:rPr>
          <w:t>3.1. Upravljački panel</w:t>
        </w:r>
        <w:r>
          <w:rPr>
            <w:noProof/>
            <w:webHidden/>
          </w:rPr>
          <w:tab/>
        </w:r>
        <w:r>
          <w:rPr>
            <w:noProof/>
            <w:webHidden/>
          </w:rPr>
          <w:fldChar w:fldCharType="begin"/>
        </w:r>
        <w:r>
          <w:rPr>
            <w:noProof/>
            <w:webHidden/>
          </w:rPr>
          <w:instrText xml:space="preserve"> PAGEREF _Toc427655568 \h </w:instrText>
        </w:r>
        <w:r>
          <w:rPr>
            <w:noProof/>
            <w:webHidden/>
          </w:rPr>
        </w:r>
        <w:r>
          <w:rPr>
            <w:noProof/>
            <w:webHidden/>
          </w:rPr>
          <w:fldChar w:fldCharType="separate"/>
        </w:r>
        <w:r>
          <w:rPr>
            <w:noProof/>
            <w:webHidden/>
          </w:rPr>
          <w:t>23</w:t>
        </w:r>
        <w:r>
          <w:rPr>
            <w:noProof/>
            <w:webHidden/>
          </w:rPr>
          <w:fldChar w:fldCharType="end"/>
        </w:r>
      </w:hyperlink>
    </w:p>
    <w:p w:rsidR="0093712A" w:rsidRPr="00BA0654" w:rsidRDefault="0093712A">
      <w:pPr>
        <w:pStyle w:val="TOC1"/>
        <w:tabs>
          <w:tab w:val="right" w:leader="dot" w:pos="9486"/>
        </w:tabs>
        <w:rPr>
          <w:rFonts w:ascii="Calibri" w:hAnsi="Calibri"/>
          <w:b w:val="0"/>
          <w:bCs w:val="0"/>
          <w:iCs w:val="0"/>
          <w:noProof/>
          <w:sz w:val="22"/>
          <w:szCs w:val="22"/>
          <w:lang w:eastAsia="hr-HR"/>
        </w:rPr>
      </w:pPr>
      <w:hyperlink w:anchor="_Toc427655569" w:history="1">
        <w:r w:rsidRPr="00F64CCF">
          <w:rPr>
            <w:rStyle w:val="Hyperlink"/>
            <w:noProof/>
          </w:rPr>
          <w:t>4. HMI Operacijski panel</w:t>
        </w:r>
        <w:r>
          <w:rPr>
            <w:noProof/>
            <w:webHidden/>
          </w:rPr>
          <w:tab/>
        </w:r>
        <w:r>
          <w:rPr>
            <w:noProof/>
            <w:webHidden/>
          </w:rPr>
          <w:fldChar w:fldCharType="begin"/>
        </w:r>
        <w:r>
          <w:rPr>
            <w:noProof/>
            <w:webHidden/>
          </w:rPr>
          <w:instrText xml:space="preserve"> PAGEREF _Toc427655569 \h </w:instrText>
        </w:r>
        <w:r>
          <w:rPr>
            <w:noProof/>
            <w:webHidden/>
          </w:rPr>
        </w:r>
        <w:r>
          <w:rPr>
            <w:noProof/>
            <w:webHidden/>
          </w:rPr>
          <w:fldChar w:fldCharType="separate"/>
        </w:r>
        <w:r>
          <w:rPr>
            <w:noProof/>
            <w:webHidden/>
          </w:rPr>
          <w:t>24</w:t>
        </w:r>
        <w:r>
          <w:rPr>
            <w:noProof/>
            <w:webHidden/>
          </w:rPr>
          <w:fldChar w:fldCharType="end"/>
        </w:r>
      </w:hyperlink>
    </w:p>
    <w:p w:rsidR="0093712A" w:rsidRPr="00BA0654" w:rsidRDefault="0093712A">
      <w:pPr>
        <w:pStyle w:val="TOC2"/>
        <w:tabs>
          <w:tab w:val="right" w:leader="dot" w:pos="9486"/>
        </w:tabs>
        <w:rPr>
          <w:rFonts w:ascii="Calibri" w:hAnsi="Calibri"/>
          <w:b w:val="0"/>
          <w:bCs w:val="0"/>
          <w:noProof/>
          <w:sz w:val="22"/>
          <w:szCs w:val="22"/>
          <w:lang w:eastAsia="hr-HR"/>
        </w:rPr>
      </w:pPr>
      <w:hyperlink w:anchor="_Toc427655570" w:history="1">
        <w:r w:rsidRPr="00F64CCF">
          <w:rPr>
            <w:rStyle w:val="Hyperlink"/>
            <w:noProof/>
          </w:rPr>
          <w:t>4.1. Ekran GLAVNI IZBORNIK</w:t>
        </w:r>
        <w:r>
          <w:rPr>
            <w:noProof/>
            <w:webHidden/>
          </w:rPr>
          <w:tab/>
        </w:r>
        <w:r>
          <w:rPr>
            <w:noProof/>
            <w:webHidden/>
          </w:rPr>
          <w:fldChar w:fldCharType="begin"/>
        </w:r>
        <w:r>
          <w:rPr>
            <w:noProof/>
            <w:webHidden/>
          </w:rPr>
          <w:instrText xml:space="preserve"> PAGEREF _Toc427655570 \h </w:instrText>
        </w:r>
        <w:r>
          <w:rPr>
            <w:noProof/>
            <w:webHidden/>
          </w:rPr>
        </w:r>
        <w:r>
          <w:rPr>
            <w:noProof/>
            <w:webHidden/>
          </w:rPr>
          <w:fldChar w:fldCharType="separate"/>
        </w:r>
        <w:r>
          <w:rPr>
            <w:noProof/>
            <w:webHidden/>
          </w:rPr>
          <w:t>24</w:t>
        </w:r>
        <w:r>
          <w:rPr>
            <w:noProof/>
            <w:webHidden/>
          </w:rPr>
          <w:fldChar w:fldCharType="end"/>
        </w:r>
      </w:hyperlink>
    </w:p>
    <w:p w:rsidR="0093712A" w:rsidRPr="00BA0654" w:rsidRDefault="0093712A">
      <w:pPr>
        <w:pStyle w:val="TOC2"/>
        <w:tabs>
          <w:tab w:val="right" w:leader="dot" w:pos="9486"/>
        </w:tabs>
        <w:rPr>
          <w:rFonts w:ascii="Calibri" w:hAnsi="Calibri"/>
          <w:b w:val="0"/>
          <w:bCs w:val="0"/>
          <w:noProof/>
          <w:sz w:val="22"/>
          <w:szCs w:val="22"/>
          <w:lang w:eastAsia="hr-HR"/>
        </w:rPr>
      </w:pPr>
      <w:hyperlink w:anchor="_Toc427655571" w:history="1">
        <w:r w:rsidRPr="00F64CCF">
          <w:rPr>
            <w:rStyle w:val="Hyperlink"/>
            <w:noProof/>
          </w:rPr>
          <w:t>4.2. Ekran RUČNO</w:t>
        </w:r>
        <w:r>
          <w:rPr>
            <w:noProof/>
            <w:webHidden/>
          </w:rPr>
          <w:tab/>
        </w:r>
        <w:r>
          <w:rPr>
            <w:noProof/>
            <w:webHidden/>
          </w:rPr>
          <w:fldChar w:fldCharType="begin"/>
        </w:r>
        <w:r>
          <w:rPr>
            <w:noProof/>
            <w:webHidden/>
          </w:rPr>
          <w:instrText xml:space="preserve"> PAGEREF _Toc427655571 \h </w:instrText>
        </w:r>
        <w:r>
          <w:rPr>
            <w:noProof/>
            <w:webHidden/>
          </w:rPr>
        </w:r>
        <w:r>
          <w:rPr>
            <w:noProof/>
            <w:webHidden/>
          </w:rPr>
          <w:fldChar w:fldCharType="separate"/>
        </w:r>
        <w:r>
          <w:rPr>
            <w:noProof/>
            <w:webHidden/>
          </w:rPr>
          <w:t>25</w:t>
        </w:r>
        <w:r>
          <w:rPr>
            <w:noProof/>
            <w:webHidden/>
          </w:rPr>
          <w:fldChar w:fldCharType="end"/>
        </w:r>
      </w:hyperlink>
    </w:p>
    <w:p w:rsidR="0093712A" w:rsidRPr="00BA0654" w:rsidRDefault="0093712A">
      <w:pPr>
        <w:pStyle w:val="TOC3"/>
        <w:tabs>
          <w:tab w:val="right" w:leader="dot" w:pos="9486"/>
        </w:tabs>
        <w:rPr>
          <w:rFonts w:ascii="Calibri" w:hAnsi="Calibri"/>
          <w:noProof/>
          <w:sz w:val="22"/>
          <w:szCs w:val="22"/>
          <w:lang w:eastAsia="hr-HR"/>
        </w:rPr>
      </w:pPr>
      <w:hyperlink w:anchor="_Toc427655572" w:history="1">
        <w:r w:rsidRPr="00F64CCF">
          <w:rPr>
            <w:rStyle w:val="Hyperlink"/>
            <w:noProof/>
          </w:rPr>
          <w:t>4.2.1. Ekran BUBANJ</w:t>
        </w:r>
        <w:r>
          <w:rPr>
            <w:noProof/>
            <w:webHidden/>
          </w:rPr>
          <w:tab/>
        </w:r>
        <w:r>
          <w:rPr>
            <w:noProof/>
            <w:webHidden/>
          </w:rPr>
          <w:fldChar w:fldCharType="begin"/>
        </w:r>
        <w:r>
          <w:rPr>
            <w:noProof/>
            <w:webHidden/>
          </w:rPr>
          <w:instrText xml:space="preserve"> PAGEREF _Toc427655572 \h </w:instrText>
        </w:r>
        <w:r>
          <w:rPr>
            <w:noProof/>
            <w:webHidden/>
          </w:rPr>
        </w:r>
        <w:r>
          <w:rPr>
            <w:noProof/>
            <w:webHidden/>
          </w:rPr>
          <w:fldChar w:fldCharType="separate"/>
        </w:r>
        <w:r>
          <w:rPr>
            <w:noProof/>
            <w:webHidden/>
          </w:rPr>
          <w:t>26</w:t>
        </w:r>
        <w:r>
          <w:rPr>
            <w:noProof/>
            <w:webHidden/>
          </w:rPr>
          <w:fldChar w:fldCharType="end"/>
        </w:r>
      </w:hyperlink>
    </w:p>
    <w:p w:rsidR="0093712A" w:rsidRPr="00BA0654" w:rsidRDefault="0093712A">
      <w:pPr>
        <w:pStyle w:val="TOC3"/>
        <w:tabs>
          <w:tab w:val="right" w:leader="dot" w:pos="9486"/>
        </w:tabs>
        <w:rPr>
          <w:rFonts w:ascii="Calibri" w:hAnsi="Calibri"/>
          <w:noProof/>
          <w:sz w:val="22"/>
          <w:szCs w:val="22"/>
          <w:lang w:eastAsia="hr-HR"/>
        </w:rPr>
      </w:pPr>
      <w:hyperlink w:anchor="_Toc427655573" w:history="1">
        <w:r w:rsidRPr="00F64CCF">
          <w:rPr>
            <w:rStyle w:val="Hyperlink"/>
            <w:noProof/>
            <w:lang w:eastAsia="hr-HR"/>
          </w:rPr>
          <w:t>4.2.2. Ekran IZGURIVANJE</w:t>
        </w:r>
        <w:r>
          <w:rPr>
            <w:noProof/>
            <w:webHidden/>
          </w:rPr>
          <w:tab/>
        </w:r>
        <w:r>
          <w:rPr>
            <w:noProof/>
            <w:webHidden/>
          </w:rPr>
          <w:fldChar w:fldCharType="begin"/>
        </w:r>
        <w:r>
          <w:rPr>
            <w:noProof/>
            <w:webHidden/>
          </w:rPr>
          <w:instrText xml:space="preserve"> PAGEREF _Toc427655573 \h </w:instrText>
        </w:r>
        <w:r>
          <w:rPr>
            <w:noProof/>
            <w:webHidden/>
          </w:rPr>
        </w:r>
        <w:r>
          <w:rPr>
            <w:noProof/>
            <w:webHidden/>
          </w:rPr>
          <w:fldChar w:fldCharType="separate"/>
        </w:r>
        <w:r>
          <w:rPr>
            <w:noProof/>
            <w:webHidden/>
          </w:rPr>
          <w:t>27</w:t>
        </w:r>
        <w:r>
          <w:rPr>
            <w:noProof/>
            <w:webHidden/>
          </w:rPr>
          <w:fldChar w:fldCharType="end"/>
        </w:r>
      </w:hyperlink>
    </w:p>
    <w:p w:rsidR="0093712A" w:rsidRPr="00BA0654" w:rsidRDefault="0093712A">
      <w:pPr>
        <w:pStyle w:val="TOC3"/>
        <w:tabs>
          <w:tab w:val="right" w:leader="dot" w:pos="9486"/>
        </w:tabs>
        <w:rPr>
          <w:rFonts w:ascii="Calibri" w:hAnsi="Calibri"/>
          <w:noProof/>
          <w:sz w:val="22"/>
          <w:szCs w:val="22"/>
          <w:lang w:eastAsia="hr-HR"/>
        </w:rPr>
      </w:pPr>
      <w:hyperlink w:anchor="_Toc427655574" w:history="1">
        <w:r w:rsidRPr="00F64CCF">
          <w:rPr>
            <w:rStyle w:val="Hyperlink"/>
            <w:noProof/>
          </w:rPr>
          <w:t>4.2.3. Ekran PRIPREMA CELOFANA</w:t>
        </w:r>
        <w:r>
          <w:rPr>
            <w:noProof/>
            <w:webHidden/>
          </w:rPr>
          <w:tab/>
        </w:r>
        <w:r>
          <w:rPr>
            <w:noProof/>
            <w:webHidden/>
          </w:rPr>
          <w:fldChar w:fldCharType="begin"/>
        </w:r>
        <w:r>
          <w:rPr>
            <w:noProof/>
            <w:webHidden/>
          </w:rPr>
          <w:instrText xml:space="preserve"> PAGEREF _Toc427655574 \h </w:instrText>
        </w:r>
        <w:r>
          <w:rPr>
            <w:noProof/>
            <w:webHidden/>
          </w:rPr>
        </w:r>
        <w:r>
          <w:rPr>
            <w:noProof/>
            <w:webHidden/>
          </w:rPr>
          <w:fldChar w:fldCharType="separate"/>
        </w:r>
        <w:r>
          <w:rPr>
            <w:noProof/>
            <w:webHidden/>
          </w:rPr>
          <w:t>28</w:t>
        </w:r>
        <w:r>
          <w:rPr>
            <w:noProof/>
            <w:webHidden/>
          </w:rPr>
          <w:fldChar w:fldCharType="end"/>
        </w:r>
      </w:hyperlink>
    </w:p>
    <w:p w:rsidR="0093712A" w:rsidRPr="00BA0654" w:rsidRDefault="0093712A">
      <w:pPr>
        <w:pStyle w:val="TOC3"/>
        <w:tabs>
          <w:tab w:val="right" w:leader="dot" w:pos="9486"/>
        </w:tabs>
        <w:rPr>
          <w:rFonts w:ascii="Calibri" w:hAnsi="Calibri"/>
          <w:noProof/>
          <w:sz w:val="22"/>
          <w:szCs w:val="22"/>
          <w:lang w:eastAsia="hr-HR"/>
        </w:rPr>
      </w:pPr>
      <w:hyperlink w:anchor="_Toc427655575" w:history="1">
        <w:r w:rsidRPr="00F64CCF">
          <w:rPr>
            <w:rStyle w:val="Hyperlink"/>
            <w:noProof/>
          </w:rPr>
          <w:t>4.2.4. Ekran PODNJE SAVIJANJE I POMAK</w:t>
        </w:r>
        <w:r>
          <w:rPr>
            <w:noProof/>
            <w:webHidden/>
          </w:rPr>
          <w:tab/>
        </w:r>
        <w:r>
          <w:rPr>
            <w:noProof/>
            <w:webHidden/>
          </w:rPr>
          <w:fldChar w:fldCharType="begin"/>
        </w:r>
        <w:r>
          <w:rPr>
            <w:noProof/>
            <w:webHidden/>
          </w:rPr>
          <w:instrText xml:space="preserve"> PAGEREF _Toc427655575 \h </w:instrText>
        </w:r>
        <w:r>
          <w:rPr>
            <w:noProof/>
            <w:webHidden/>
          </w:rPr>
        </w:r>
        <w:r>
          <w:rPr>
            <w:noProof/>
            <w:webHidden/>
          </w:rPr>
          <w:fldChar w:fldCharType="separate"/>
        </w:r>
        <w:r>
          <w:rPr>
            <w:noProof/>
            <w:webHidden/>
          </w:rPr>
          <w:t>29</w:t>
        </w:r>
        <w:r>
          <w:rPr>
            <w:noProof/>
            <w:webHidden/>
          </w:rPr>
          <w:fldChar w:fldCharType="end"/>
        </w:r>
      </w:hyperlink>
    </w:p>
    <w:p w:rsidR="0093712A" w:rsidRPr="00BA0654" w:rsidRDefault="0093712A">
      <w:pPr>
        <w:pStyle w:val="TOC3"/>
        <w:tabs>
          <w:tab w:val="right" w:leader="dot" w:pos="9486"/>
        </w:tabs>
        <w:rPr>
          <w:rFonts w:ascii="Calibri" w:hAnsi="Calibri"/>
          <w:noProof/>
          <w:sz w:val="22"/>
          <w:szCs w:val="22"/>
          <w:lang w:eastAsia="hr-HR"/>
        </w:rPr>
      </w:pPr>
      <w:hyperlink w:anchor="_Toc427655576" w:history="1">
        <w:r w:rsidRPr="00F64CCF">
          <w:rPr>
            <w:rStyle w:val="Hyperlink"/>
            <w:noProof/>
            <w:lang w:eastAsia="hr-HR"/>
          </w:rPr>
          <w:t>4.2.5. Ekran GORNJE I BOČNO SAVIJANJE</w:t>
        </w:r>
        <w:r>
          <w:rPr>
            <w:noProof/>
            <w:webHidden/>
          </w:rPr>
          <w:tab/>
        </w:r>
        <w:r>
          <w:rPr>
            <w:noProof/>
            <w:webHidden/>
          </w:rPr>
          <w:fldChar w:fldCharType="begin"/>
        </w:r>
        <w:r>
          <w:rPr>
            <w:noProof/>
            <w:webHidden/>
          </w:rPr>
          <w:instrText xml:space="preserve"> PAGEREF _Toc427655576 \h </w:instrText>
        </w:r>
        <w:r>
          <w:rPr>
            <w:noProof/>
            <w:webHidden/>
          </w:rPr>
        </w:r>
        <w:r>
          <w:rPr>
            <w:noProof/>
            <w:webHidden/>
          </w:rPr>
          <w:fldChar w:fldCharType="separate"/>
        </w:r>
        <w:r>
          <w:rPr>
            <w:noProof/>
            <w:webHidden/>
          </w:rPr>
          <w:t>30</w:t>
        </w:r>
        <w:r>
          <w:rPr>
            <w:noProof/>
            <w:webHidden/>
          </w:rPr>
          <w:fldChar w:fldCharType="end"/>
        </w:r>
      </w:hyperlink>
    </w:p>
    <w:p w:rsidR="0093712A" w:rsidRPr="00BA0654" w:rsidRDefault="0093712A">
      <w:pPr>
        <w:pStyle w:val="TOC3"/>
        <w:tabs>
          <w:tab w:val="right" w:leader="dot" w:pos="9486"/>
        </w:tabs>
        <w:rPr>
          <w:rFonts w:ascii="Calibri" w:hAnsi="Calibri"/>
          <w:noProof/>
          <w:sz w:val="22"/>
          <w:szCs w:val="22"/>
          <w:lang w:eastAsia="hr-HR"/>
        </w:rPr>
      </w:pPr>
      <w:hyperlink w:anchor="_Toc427655577" w:history="1">
        <w:r w:rsidRPr="00F64CCF">
          <w:rPr>
            <w:rStyle w:val="Hyperlink"/>
            <w:noProof/>
            <w:lang w:eastAsia="hr-HR"/>
          </w:rPr>
          <w:t>4.2.6. Ekran BOČNI GRIJAČI</w:t>
        </w:r>
        <w:r>
          <w:rPr>
            <w:noProof/>
            <w:webHidden/>
          </w:rPr>
          <w:tab/>
        </w:r>
        <w:r>
          <w:rPr>
            <w:noProof/>
            <w:webHidden/>
          </w:rPr>
          <w:fldChar w:fldCharType="begin"/>
        </w:r>
        <w:r>
          <w:rPr>
            <w:noProof/>
            <w:webHidden/>
          </w:rPr>
          <w:instrText xml:space="preserve"> PAGEREF _Toc427655577 \h </w:instrText>
        </w:r>
        <w:r>
          <w:rPr>
            <w:noProof/>
            <w:webHidden/>
          </w:rPr>
        </w:r>
        <w:r>
          <w:rPr>
            <w:noProof/>
            <w:webHidden/>
          </w:rPr>
          <w:fldChar w:fldCharType="separate"/>
        </w:r>
        <w:r>
          <w:rPr>
            <w:noProof/>
            <w:webHidden/>
          </w:rPr>
          <w:t>31</w:t>
        </w:r>
        <w:r>
          <w:rPr>
            <w:noProof/>
            <w:webHidden/>
          </w:rPr>
          <w:fldChar w:fldCharType="end"/>
        </w:r>
      </w:hyperlink>
    </w:p>
    <w:p w:rsidR="0093712A" w:rsidRPr="00BA0654" w:rsidRDefault="0093712A">
      <w:pPr>
        <w:pStyle w:val="TOC3"/>
        <w:tabs>
          <w:tab w:val="right" w:leader="dot" w:pos="9486"/>
        </w:tabs>
        <w:rPr>
          <w:rFonts w:ascii="Calibri" w:hAnsi="Calibri"/>
          <w:noProof/>
          <w:sz w:val="22"/>
          <w:szCs w:val="22"/>
          <w:lang w:eastAsia="hr-HR"/>
        </w:rPr>
      </w:pPr>
      <w:hyperlink w:anchor="_Toc427655578" w:history="1">
        <w:r w:rsidRPr="00F64CCF">
          <w:rPr>
            <w:rStyle w:val="Hyperlink"/>
            <w:noProof/>
            <w:lang w:eastAsia="hr-HR"/>
          </w:rPr>
          <w:t>4.2.7. Ekran ULAZNI TRANSPORTER</w:t>
        </w:r>
        <w:r>
          <w:rPr>
            <w:noProof/>
            <w:webHidden/>
          </w:rPr>
          <w:tab/>
        </w:r>
        <w:r>
          <w:rPr>
            <w:noProof/>
            <w:webHidden/>
          </w:rPr>
          <w:fldChar w:fldCharType="begin"/>
        </w:r>
        <w:r>
          <w:rPr>
            <w:noProof/>
            <w:webHidden/>
          </w:rPr>
          <w:instrText xml:space="preserve"> PAGEREF _Toc427655578 \h </w:instrText>
        </w:r>
        <w:r>
          <w:rPr>
            <w:noProof/>
            <w:webHidden/>
          </w:rPr>
        </w:r>
        <w:r>
          <w:rPr>
            <w:noProof/>
            <w:webHidden/>
          </w:rPr>
          <w:fldChar w:fldCharType="separate"/>
        </w:r>
        <w:r>
          <w:rPr>
            <w:noProof/>
            <w:webHidden/>
          </w:rPr>
          <w:t>32</w:t>
        </w:r>
        <w:r>
          <w:rPr>
            <w:noProof/>
            <w:webHidden/>
          </w:rPr>
          <w:fldChar w:fldCharType="end"/>
        </w:r>
      </w:hyperlink>
    </w:p>
    <w:p w:rsidR="0093712A" w:rsidRPr="00BA0654" w:rsidRDefault="0093712A">
      <w:pPr>
        <w:pStyle w:val="TOC2"/>
        <w:tabs>
          <w:tab w:val="right" w:leader="dot" w:pos="9486"/>
        </w:tabs>
        <w:rPr>
          <w:rFonts w:ascii="Calibri" w:hAnsi="Calibri"/>
          <w:b w:val="0"/>
          <w:bCs w:val="0"/>
          <w:noProof/>
          <w:sz w:val="22"/>
          <w:szCs w:val="22"/>
          <w:lang w:eastAsia="hr-HR"/>
        </w:rPr>
      </w:pPr>
      <w:hyperlink w:anchor="_Toc427655579" w:history="1">
        <w:r w:rsidRPr="00F64CCF">
          <w:rPr>
            <w:rStyle w:val="Hyperlink"/>
            <w:noProof/>
          </w:rPr>
          <w:t>4.3. Ekran AUTO</w:t>
        </w:r>
        <w:r>
          <w:rPr>
            <w:noProof/>
            <w:webHidden/>
          </w:rPr>
          <w:tab/>
        </w:r>
        <w:r>
          <w:rPr>
            <w:noProof/>
            <w:webHidden/>
          </w:rPr>
          <w:fldChar w:fldCharType="begin"/>
        </w:r>
        <w:r>
          <w:rPr>
            <w:noProof/>
            <w:webHidden/>
          </w:rPr>
          <w:instrText xml:space="preserve"> PAGEREF _Toc427655579 \h </w:instrText>
        </w:r>
        <w:r>
          <w:rPr>
            <w:noProof/>
            <w:webHidden/>
          </w:rPr>
        </w:r>
        <w:r>
          <w:rPr>
            <w:noProof/>
            <w:webHidden/>
          </w:rPr>
          <w:fldChar w:fldCharType="separate"/>
        </w:r>
        <w:r>
          <w:rPr>
            <w:noProof/>
            <w:webHidden/>
          </w:rPr>
          <w:t>33</w:t>
        </w:r>
        <w:r>
          <w:rPr>
            <w:noProof/>
            <w:webHidden/>
          </w:rPr>
          <w:fldChar w:fldCharType="end"/>
        </w:r>
      </w:hyperlink>
    </w:p>
    <w:p w:rsidR="0093712A" w:rsidRPr="00BA0654" w:rsidRDefault="0093712A">
      <w:pPr>
        <w:pStyle w:val="TOC2"/>
        <w:tabs>
          <w:tab w:val="right" w:leader="dot" w:pos="9486"/>
        </w:tabs>
        <w:rPr>
          <w:rFonts w:ascii="Calibri" w:hAnsi="Calibri"/>
          <w:b w:val="0"/>
          <w:bCs w:val="0"/>
          <w:noProof/>
          <w:sz w:val="22"/>
          <w:szCs w:val="22"/>
          <w:lang w:eastAsia="hr-HR"/>
        </w:rPr>
      </w:pPr>
      <w:hyperlink w:anchor="_Toc427655580" w:history="1">
        <w:r w:rsidRPr="00F64CCF">
          <w:rPr>
            <w:rStyle w:val="Hyperlink"/>
            <w:noProof/>
            <w:lang w:eastAsia="hr-HR"/>
          </w:rPr>
          <w:t>4.4. Ekran POSTAVKE</w:t>
        </w:r>
        <w:r>
          <w:rPr>
            <w:noProof/>
            <w:webHidden/>
          </w:rPr>
          <w:tab/>
        </w:r>
        <w:r>
          <w:rPr>
            <w:noProof/>
            <w:webHidden/>
          </w:rPr>
          <w:fldChar w:fldCharType="begin"/>
        </w:r>
        <w:r>
          <w:rPr>
            <w:noProof/>
            <w:webHidden/>
          </w:rPr>
          <w:instrText xml:space="preserve"> PAGEREF _Toc427655580 \h </w:instrText>
        </w:r>
        <w:r>
          <w:rPr>
            <w:noProof/>
            <w:webHidden/>
          </w:rPr>
        </w:r>
        <w:r>
          <w:rPr>
            <w:noProof/>
            <w:webHidden/>
          </w:rPr>
          <w:fldChar w:fldCharType="separate"/>
        </w:r>
        <w:r>
          <w:rPr>
            <w:noProof/>
            <w:webHidden/>
          </w:rPr>
          <w:t>34</w:t>
        </w:r>
        <w:r>
          <w:rPr>
            <w:noProof/>
            <w:webHidden/>
          </w:rPr>
          <w:fldChar w:fldCharType="end"/>
        </w:r>
      </w:hyperlink>
    </w:p>
    <w:p w:rsidR="0093712A" w:rsidRPr="00BA0654" w:rsidRDefault="0093712A">
      <w:pPr>
        <w:pStyle w:val="TOC1"/>
        <w:tabs>
          <w:tab w:val="right" w:leader="dot" w:pos="9486"/>
        </w:tabs>
        <w:rPr>
          <w:rFonts w:ascii="Calibri" w:hAnsi="Calibri"/>
          <w:b w:val="0"/>
          <w:bCs w:val="0"/>
          <w:iCs w:val="0"/>
          <w:noProof/>
          <w:sz w:val="22"/>
          <w:szCs w:val="22"/>
          <w:lang w:eastAsia="hr-HR"/>
        </w:rPr>
      </w:pPr>
      <w:hyperlink w:anchor="_Toc427655581" w:history="1">
        <w:r w:rsidRPr="00F64CCF">
          <w:rPr>
            <w:rStyle w:val="Hyperlink"/>
            <w:noProof/>
          </w:rPr>
          <w:t>5. Načini rada stroja za celofaniranje paketića</w:t>
        </w:r>
        <w:r>
          <w:rPr>
            <w:noProof/>
            <w:webHidden/>
          </w:rPr>
          <w:tab/>
        </w:r>
        <w:r>
          <w:rPr>
            <w:noProof/>
            <w:webHidden/>
          </w:rPr>
          <w:fldChar w:fldCharType="begin"/>
        </w:r>
        <w:r>
          <w:rPr>
            <w:noProof/>
            <w:webHidden/>
          </w:rPr>
          <w:instrText xml:space="preserve"> PAGEREF _Toc427655581 \h </w:instrText>
        </w:r>
        <w:r>
          <w:rPr>
            <w:noProof/>
            <w:webHidden/>
          </w:rPr>
        </w:r>
        <w:r>
          <w:rPr>
            <w:noProof/>
            <w:webHidden/>
          </w:rPr>
          <w:fldChar w:fldCharType="separate"/>
        </w:r>
        <w:r>
          <w:rPr>
            <w:noProof/>
            <w:webHidden/>
          </w:rPr>
          <w:t>41</w:t>
        </w:r>
        <w:r>
          <w:rPr>
            <w:noProof/>
            <w:webHidden/>
          </w:rPr>
          <w:fldChar w:fldCharType="end"/>
        </w:r>
      </w:hyperlink>
    </w:p>
    <w:p w:rsidR="0093712A" w:rsidRPr="00BA0654" w:rsidRDefault="0093712A">
      <w:pPr>
        <w:pStyle w:val="TOC2"/>
        <w:tabs>
          <w:tab w:val="right" w:leader="dot" w:pos="9486"/>
        </w:tabs>
        <w:rPr>
          <w:rFonts w:ascii="Calibri" w:hAnsi="Calibri"/>
          <w:b w:val="0"/>
          <w:bCs w:val="0"/>
          <w:noProof/>
          <w:sz w:val="22"/>
          <w:szCs w:val="22"/>
          <w:lang w:eastAsia="hr-HR"/>
        </w:rPr>
      </w:pPr>
      <w:hyperlink w:anchor="_Toc427655582" w:history="1">
        <w:r w:rsidRPr="00F64CCF">
          <w:rPr>
            <w:rStyle w:val="Hyperlink"/>
            <w:noProof/>
          </w:rPr>
          <w:t>5.1. Ručni način rada</w:t>
        </w:r>
        <w:r>
          <w:rPr>
            <w:noProof/>
            <w:webHidden/>
          </w:rPr>
          <w:tab/>
        </w:r>
        <w:r>
          <w:rPr>
            <w:noProof/>
            <w:webHidden/>
          </w:rPr>
          <w:fldChar w:fldCharType="begin"/>
        </w:r>
        <w:r>
          <w:rPr>
            <w:noProof/>
            <w:webHidden/>
          </w:rPr>
          <w:instrText xml:space="preserve"> PAGEREF _Toc427655582 \h </w:instrText>
        </w:r>
        <w:r>
          <w:rPr>
            <w:noProof/>
            <w:webHidden/>
          </w:rPr>
        </w:r>
        <w:r>
          <w:rPr>
            <w:noProof/>
            <w:webHidden/>
          </w:rPr>
          <w:fldChar w:fldCharType="separate"/>
        </w:r>
        <w:r>
          <w:rPr>
            <w:noProof/>
            <w:webHidden/>
          </w:rPr>
          <w:t>41</w:t>
        </w:r>
        <w:r>
          <w:rPr>
            <w:noProof/>
            <w:webHidden/>
          </w:rPr>
          <w:fldChar w:fldCharType="end"/>
        </w:r>
      </w:hyperlink>
    </w:p>
    <w:p w:rsidR="0093712A" w:rsidRPr="00BA0654" w:rsidRDefault="0093712A">
      <w:pPr>
        <w:pStyle w:val="TOC2"/>
        <w:tabs>
          <w:tab w:val="right" w:leader="dot" w:pos="9486"/>
        </w:tabs>
        <w:rPr>
          <w:rFonts w:ascii="Calibri" w:hAnsi="Calibri"/>
          <w:b w:val="0"/>
          <w:bCs w:val="0"/>
          <w:noProof/>
          <w:sz w:val="22"/>
          <w:szCs w:val="22"/>
          <w:lang w:eastAsia="hr-HR"/>
        </w:rPr>
      </w:pPr>
      <w:hyperlink w:anchor="_Toc427655583" w:history="1">
        <w:r w:rsidRPr="00F64CCF">
          <w:rPr>
            <w:rStyle w:val="Hyperlink"/>
            <w:noProof/>
            <w:lang w:eastAsia="hr-HR"/>
          </w:rPr>
          <w:t>5.2. Automatski način rada</w:t>
        </w:r>
        <w:r>
          <w:rPr>
            <w:noProof/>
            <w:webHidden/>
          </w:rPr>
          <w:tab/>
        </w:r>
        <w:r>
          <w:rPr>
            <w:noProof/>
            <w:webHidden/>
          </w:rPr>
          <w:fldChar w:fldCharType="begin"/>
        </w:r>
        <w:r>
          <w:rPr>
            <w:noProof/>
            <w:webHidden/>
          </w:rPr>
          <w:instrText xml:space="preserve"> PAGEREF _Toc427655583 \h </w:instrText>
        </w:r>
        <w:r>
          <w:rPr>
            <w:noProof/>
            <w:webHidden/>
          </w:rPr>
        </w:r>
        <w:r>
          <w:rPr>
            <w:noProof/>
            <w:webHidden/>
          </w:rPr>
          <w:fldChar w:fldCharType="separate"/>
        </w:r>
        <w:r>
          <w:rPr>
            <w:noProof/>
            <w:webHidden/>
          </w:rPr>
          <w:t>41</w:t>
        </w:r>
        <w:r>
          <w:rPr>
            <w:noProof/>
            <w:webHidden/>
          </w:rPr>
          <w:fldChar w:fldCharType="end"/>
        </w:r>
      </w:hyperlink>
    </w:p>
    <w:p w:rsidR="0093712A" w:rsidRPr="00BA0654" w:rsidRDefault="0093712A">
      <w:pPr>
        <w:pStyle w:val="TOC1"/>
        <w:tabs>
          <w:tab w:val="right" w:leader="dot" w:pos="9486"/>
        </w:tabs>
        <w:rPr>
          <w:rFonts w:ascii="Calibri" w:hAnsi="Calibri"/>
          <w:b w:val="0"/>
          <w:bCs w:val="0"/>
          <w:iCs w:val="0"/>
          <w:noProof/>
          <w:sz w:val="22"/>
          <w:szCs w:val="22"/>
          <w:lang w:eastAsia="hr-HR"/>
        </w:rPr>
      </w:pPr>
      <w:hyperlink w:anchor="_Toc427655584" w:history="1">
        <w:r w:rsidRPr="00F64CCF">
          <w:rPr>
            <w:rStyle w:val="Hyperlink"/>
            <w:noProof/>
          </w:rPr>
          <w:t>6. PLC Alarmi</w:t>
        </w:r>
        <w:r>
          <w:rPr>
            <w:noProof/>
            <w:webHidden/>
          </w:rPr>
          <w:tab/>
        </w:r>
        <w:r>
          <w:rPr>
            <w:noProof/>
            <w:webHidden/>
          </w:rPr>
          <w:fldChar w:fldCharType="begin"/>
        </w:r>
        <w:r>
          <w:rPr>
            <w:noProof/>
            <w:webHidden/>
          </w:rPr>
          <w:instrText xml:space="preserve"> PAGEREF _Toc427655584 \h </w:instrText>
        </w:r>
        <w:r>
          <w:rPr>
            <w:noProof/>
            <w:webHidden/>
          </w:rPr>
        </w:r>
        <w:r>
          <w:rPr>
            <w:noProof/>
            <w:webHidden/>
          </w:rPr>
          <w:fldChar w:fldCharType="separate"/>
        </w:r>
        <w:r>
          <w:rPr>
            <w:noProof/>
            <w:webHidden/>
          </w:rPr>
          <w:t>42</w:t>
        </w:r>
        <w:r>
          <w:rPr>
            <w:noProof/>
            <w:webHidden/>
          </w:rPr>
          <w:fldChar w:fldCharType="end"/>
        </w:r>
      </w:hyperlink>
    </w:p>
    <w:p w:rsidR="0093712A" w:rsidRPr="00BA0654" w:rsidRDefault="0093712A">
      <w:pPr>
        <w:pStyle w:val="TOC2"/>
        <w:tabs>
          <w:tab w:val="right" w:leader="dot" w:pos="9486"/>
        </w:tabs>
        <w:rPr>
          <w:rFonts w:ascii="Calibri" w:hAnsi="Calibri"/>
          <w:b w:val="0"/>
          <w:bCs w:val="0"/>
          <w:noProof/>
          <w:sz w:val="22"/>
          <w:szCs w:val="22"/>
          <w:lang w:eastAsia="hr-HR"/>
        </w:rPr>
      </w:pPr>
      <w:hyperlink w:anchor="_Toc427655585" w:history="1">
        <w:r w:rsidRPr="00F64CCF">
          <w:rPr>
            <w:rStyle w:val="Hyperlink"/>
            <w:noProof/>
          </w:rPr>
          <w:t>6.1. Globalne greške stroja</w:t>
        </w:r>
        <w:r>
          <w:rPr>
            <w:noProof/>
            <w:webHidden/>
          </w:rPr>
          <w:tab/>
        </w:r>
        <w:r>
          <w:rPr>
            <w:noProof/>
            <w:webHidden/>
          </w:rPr>
          <w:fldChar w:fldCharType="begin"/>
        </w:r>
        <w:r>
          <w:rPr>
            <w:noProof/>
            <w:webHidden/>
          </w:rPr>
          <w:instrText xml:space="preserve"> PAGEREF _Toc427655585 \h </w:instrText>
        </w:r>
        <w:r>
          <w:rPr>
            <w:noProof/>
            <w:webHidden/>
          </w:rPr>
        </w:r>
        <w:r>
          <w:rPr>
            <w:noProof/>
            <w:webHidden/>
          </w:rPr>
          <w:fldChar w:fldCharType="separate"/>
        </w:r>
        <w:r>
          <w:rPr>
            <w:noProof/>
            <w:webHidden/>
          </w:rPr>
          <w:t>42</w:t>
        </w:r>
        <w:r>
          <w:rPr>
            <w:noProof/>
            <w:webHidden/>
          </w:rPr>
          <w:fldChar w:fldCharType="end"/>
        </w:r>
      </w:hyperlink>
    </w:p>
    <w:p w:rsidR="0093712A" w:rsidRPr="00BA0654" w:rsidRDefault="0093712A">
      <w:pPr>
        <w:pStyle w:val="TOC1"/>
        <w:tabs>
          <w:tab w:val="right" w:leader="dot" w:pos="9486"/>
        </w:tabs>
        <w:rPr>
          <w:rFonts w:ascii="Calibri" w:hAnsi="Calibri"/>
          <w:b w:val="0"/>
          <w:bCs w:val="0"/>
          <w:iCs w:val="0"/>
          <w:noProof/>
          <w:sz w:val="22"/>
          <w:szCs w:val="22"/>
          <w:lang w:eastAsia="hr-HR"/>
        </w:rPr>
      </w:pPr>
      <w:hyperlink w:anchor="_Toc427655586" w:history="1">
        <w:r w:rsidRPr="00F64CCF">
          <w:rPr>
            <w:rStyle w:val="Hyperlink"/>
            <w:noProof/>
          </w:rPr>
          <w:t>7. Održavanje stroja</w:t>
        </w:r>
        <w:r>
          <w:rPr>
            <w:noProof/>
            <w:webHidden/>
          </w:rPr>
          <w:tab/>
        </w:r>
        <w:r>
          <w:rPr>
            <w:noProof/>
            <w:webHidden/>
          </w:rPr>
          <w:fldChar w:fldCharType="begin"/>
        </w:r>
        <w:r>
          <w:rPr>
            <w:noProof/>
            <w:webHidden/>
          </w:rPr>
          <w:instrText xml:space="preserve"> PAGEREF _Toc427655586 \h </w:instrText>
        </w:r>
        <w:r>
          <w:rPr>
            <w:noProof/>
            <w:webHidden/>
          </w:rPr>
        </w:r>
        <w:r>
          <w:rPr>
            <w:noProof/>
            <w:webHidden/>
          </w:rPr>
          <w:fldChar w:fldCharType="separate"/>
        </w:r>
        <w:r>
          <w:rPr>
            <w:noProof/>
            <w:webHidden/>
          </w:rPr>
          <w:t>43</w:t>
        </w:r>
        <w:r>
          <w:rPr>
            <w:noProof/>
            <w:webHidden/>
          </w:rPr>
          <w:fldChar w:fldCharType="end"/>
        </w:r>
      </w:hyperlink>
    </w:p>
    <w:p w:rsidR="0093712A" w:rsidRPr="00BA0654" w:rsidRDefault="0093712A">
      <w:pPr>
        <w:pStyle w:val="TOC1"/>
        <w:tabs>
          <w:tab w:val="right" w:leader="dot" w:pos="9486"/>
        </w:tabs>
        <w:rPr>
          <w:rFonts w:ascii="Calibri" w:hAnsi="Calibri"/>
          <w:b w:val="0"/>
          <w:bCs w:val="0"/>
          <w:iCs w:val="0"/>
          <w:noProof/>
          <w:sz w:val="22"/>
          <w:szCs w:val="22"/>
          <w:lang w:eastAsia="hr-HR"/>
        </w:rPr>
      </w:pPr>
      <w:hyperlink w:anchor="_Toc427655587" w:history="1">
        <w:r w:rsidRPr="00F64CCF">
          <w:rPr>
            <w:rStyle w:val="Hyperlink"/>
            <w:noProof/>
          </w:rPr>
          <w:t>8. Prilog A _ Elektro sheme</w:t>
        </w:r>
        <w:r>
          <w:rPr>
            <w:noProof/>
            <w:webHidden/>
          </w:rPr>
          <w:tab/>
        </w:r>
        <w:r>
          <w:rPr>
            <w:noProof/>
            <w:webHidden/>
          </w:rPr>
          <w:fldChar w:fldCharType="begin"/>
        </w:r>
        <w:r>
          <w:rPr>
            <w:noProof/>
            <w:webHidden/>
          </w:rPr>
          <w:instrText xml:space="preserve"> PAGEREF _Toc427655587 \h </w:instrText>
        </w:r>
        <w:r>
          <w:rPr>
            <w:noProof/>
            <w:webHidden/>
          </w:rPr>
        </w:r>
        <w:r>
          <w:rPr>
            <w:noProof/>
            <w:webHidden/>
          </w:rPr>
          <w:fldChar w:fldCharType="separate"/>
        </w:r>
        <w:r>
          <w:rPr>
            <w:noProof/>
            <w:webHidden/>
          </w:rPr>
          <w:t>i</w:t>
        </w:r>
        <w:r>
          <w:rPr>
            <w:noProof/>
            <w:webHidden/>
          </w:rPr>
          <w:fldChar w:fldCharType="end"/>
        </w:r>
      </w:hyperlink>
    </w:p>
    <w:p w:rsidR="0093712A" w:rsidRPr="00BA0654" w:rsidRDefault="0093712A">
      <w:pPr>
        <w:pStyle w:val="TOC1"/>
        <w:tabs>
          <w:tab w:val="right" w:leader="dot" w:pos="9486"/>
        </w:tabs>
        <w:rPr>
          <w:rFonts w:ascii="Calibri" w:hAnsi="Calibri"/>
          <w:b w:val="0"/>
          <w:bCs w:val="0"/>
          <w:iCs w:val="0"/>
          <w:noProof/>
          <w:sz w:val="22"/>
          <w:szCs w:val="22"/>
          <w:lang w:eastAsia="hr-HR"/>
        </w:rPr>
      </w:pPr>
      <w:hyperlink w:anchor="_Toc427655588" w:history="1">
        <w:r w:rsidRPr="00F64CCF">
          <w:rPr>
            <w:rStyle w:val="Hyperlink"/>
            <w:noProof/>
          </w:rPr>
          <w:t>9. Prilog B _ Mehanički sklopovi</w:t>
        </w:r>
        <w:r>
          <w:rPr>
            <w:noProof/>
            <w:webHidden/>
          </w:rPr>
          <w:tab/>
        </w:r>
        <w:r>
          <w:rPr>
            <w:noProof/>
            <w:webHidden/>
          </w:rPr>
          <w:fldChar w:fldCharType="begin"/>
        </w:r>
        <w:r>
          <w:rPr>
            <w:noProof/>
            <w:webHidden/>
          </w:rPr>
          <w:instrText xml:space="preserve"> PAGEREF _Toc427655588 \h </w:instrText>
        </w:r>
        <w:r>
          <w:rPr>
            <w:noProof/>
            <w:webHidden/>
          </w:rPr>
        </w:r>
        <w:r>
          <w:rPr>
            <w:noProof/>
            <w:webHidden/>
          </w:rPr>
          <w:fldChar w:fldCharType="separate"/>
        </w:r>
        <w:r>
          <w:rPr>
            <w:noProof/>
            <w:webHidden/>
          </w:rPr>
          <w:t>ii</w:t>
        </w:r>
        <w:r>
          <w:rPr>
            <w:noProof/>
            <w:webHidden/>
          </w:rPr>
          <w:fldChar w:fldCharType="end"/>
        </w:r>
      </w:hyperlink>
    </w:p>
    <w:p w:rsidR="0093712A" w:rsidRPr="00BA0654" w:rsidRDefault="0093712A">
      <w:pPr>
        <w:pStyle w:val="TOC1"/>
        <w:tabs>
          <w:tab w:val="right" w:leader="dot" w:pos="9486"/>
        </w:tabs>
        <w:rPr>
          <w:rFonts w:ascii="Calibri" w:hAnsi="Calibri"/>
          <w:b w:val="0"/>
          <w:bCs w:val="0"/>
          <w:iCs w:val="0"/>
          <w:noProof/>
          <w:sz w:val="22"/>
          <w:szCs w:val="22"/>
          <w:lang w:eastAsia="hr-HR"/>
        </w:rPr>
      </w:pPr>
      <w:hyperlink w:anchor="_Toc427655589" w:history="1">
        <w:r w:rsidRPr="00F64CCF">
          <w:rPr>
            <w:rStyle w:val="Hyperlink"/>
            <w:noProof/>
          </w:rPr>
          <w:t>10. Prilog C _ Pneumatske sheme</w:t>
        </w:r>
        <w:r>
          <w:rPr>
            <w:noProof/>
            <w:webHidden/>
          </w:rPr>
          <w:tab/>
        </w:r>
        <w:r>
          <w:rPr>
            <w:noProof/>
            <w:webHidden/>
          </w:rPr>
          <w:fldChar w:fldCharType="begin"/>
        </w:r>
        <w:r>
          <w:rPr>
            <w:noProof/>
            <w:webHidden/>
          </w:rPr>
          <w:instrText xml:space="preserve"> PAGEREF _Toc427655589 \h </w:instrText>
        </w:r>
        <w:r>
          <w:rPr>
            <w:noProof/>
            <w:webHidden/>
          </w:rPr>
        </w:r>
        <w:r>
          <w:rPr>
            <w:noProof/>
            <w:webHidden/>
          </w:rPr>
          <w:fldChar w:fldCharType="separate"/>
        </w:r>
        <w:r>
          <w:rPr>
            <w:noProof/>
            <w:webHidden/>
          </w:rPr>
          <w:t>iii</w:t>
        </w:r>
        <w:r>
          <w:rPr>
            <w:noProof/>
            <w:webHidden/>
          </w:rPr>
          <w:fldChar w:fldCharType="end"/>
        </w:r>
      </w:hyperlink>
    </w:p>
    <w:p w:rsidR="0093712A" w:rsidRPr="00BA0654" w:rsidRDefault="0093712A">
      <w:pPr>
        <w:pStyle w:val="TOC1"/>
        <w:tabs>
          <w:tab w:val="right" w:leader="dot" w:pos="9486"/>
        </w:tabs>
        <w:rPr>
          <w:rFonts w:ascii="Calibri" w:hAnsi="Calibri"/>
          <w:b w:val="0"/>
          <w:bCs w:val="0"/>
          <w:iCs w:val="0"/>
          <w:noProof/>
          <w:sz w:val="22"/>
          <w:szCs w:val="22"/>
          <w:lang w:eastAsia="hr-HR"/>
        </w:rPr>
      </w:pPr>
      <w:hyperlink w:anchor="_Toc427655590" w:history="1">
        <w:r w:rsidRPr="00F64CCF">
          <w:rPr>
            <w:rStyle w:val="Hyperlink"/>
            <w:noProof/>
          </w:rPr>
          <w:t>11. Prilog D _ Ostala dokumentacija</w:t>
        </w:r>
        <w:r>
          <w:rPr>
            <w:noProof/>
            <w:webHidden/>
          </w:rPr>
          <w:tab/>
        </w:r>
        <w:r>
          <w:rPr>
            <w:noProof/>
            <w:webHidden/>
          </w:rPr>
          <w:fldChar w:fldCharType="begin"/>
        </w:r>
        <w:r>
          <w:rPr>
            <w:noProof/>
            <w:webHidden/>
          </w:rPr>
          <w:instrText xml:space="preserve"> PAGEREF _Toc427655590 \h </w:instrText>
        </w:r>
        <w:r>
          <w:rPr>
            <w:noProof/>
            <w:webHidden/>
          </w:rPr>
        </w:r>
        <w:r>
          <w:rPr>
            <w:noProof/>
            <w:webHidden/>
          </w:rPr>
          <w:fldChar w:fldCharType="separate"/>
        </w:r>
        <w:r>
          <w:rPr>
            <w:noProof/>
            <w:webHidden/>
          </w:rPr>
          <w:t>iv</w:t>
        </w:r>
        <w:r>
          <w:rPr>
            <w:noProof/>
            <w:webHidden/>
          </w:rPr>
          <w:fldChar w:fldCharType="end"/>
        </w:r>
      </w:hyperlink>
    </w:p>
    <w:p w:rsidR="009628B0" w:rsidRPr="00C109FF" w:rsidRDefault="009628B0">
      <w:pPr>
        <w:rPr>
          <w:sz w:val="24"/>
        </w:rPr>
      </w:pPr>
      <w:r>
        <w:rPr>
          <w:b/>
          <w:bCs/>
          <w:noProof/>
        </w:rPr>
        <w:fldChar w:fldCharType="end"/>
      </w:r>
    </w:p>
    <w:p w:rsidR="00AA2F96" w:rsidRPr="00AA2F96" w:rsidRDefault="00AA2F96">
      <w:pPr>
        <w:jc w:val="both"/>
        <w:rPr>
          <w:sz w:val="24"/>
        </w:rPr>
      </w:pPr>
    </w:p>
    <w:p w:rsidR="00AA2F96" w:rsidRDefault="00AA2F96">
      <w:pPr>
        <w:jc w:val="both"/>
        <w:rPr>
          <w:sz w:val="24"/>
        </w:rPr>
        <w:sectPr w:rsidR="00AA2F96">
          <w:headerReference w:type="even" r:id="rId15"/>
          <w:headerReference w:type="default" r:id="rId16"/>
          <w:headerReference w:type="first" r:id="rId17"/>
          <w:pgSz w:w="11906" w:h="16838"/>
          <w:pgMar w:top="2104" w:right="567" w:bottom="851" w:left="1843" w:header="709" w:footer="720" w:gutter="0"/>
          <w:pgNumType w:fmt="upperRoman"/>
          <w:cols w:space="720"/>
          <w:docGrid w:linePitch="360"/>
        </w:sectPr>
      </w:pPr>
    </w:p>
    <w:p w:rsidR="00AA2F96" w:rsidRDefault="00AA2F96">
      <w:pPr>
        <w:sectPr w:rsidR="00AA2F96" w:rsidSect="00DC38A9">
          <w:headerReference w:type="default" r:id="rId18"/>
          <w:pgSz w:w="11906" w:h="16838"/>
          <w:pgMar w:top="2104" w:right="567" w:bottom="851" w:left="1843" w:header="709" w:footer="720" w:gutter="0"/>
          <w:pgNumType w:start="3"/>
          <w:cols w:space="720"/>
          <w:docGrid w:linePitch="360"/>
        </w:sectPr>
      </w:pPr>
    </w:p>
    <w:p w:rsidR="003B306A" w:rsidRDefault="003B306A">
      <w:pPr>
        <w:pStyle w:val="Heading1"/>
      </w:pPr>
      <w:bookmarkStart w:id="2" w:name="_Toc427655556"/>
      <w:r>
        <w:lastRenderedPageBreak/>
        <w:t>Opis stroja za pranje maski</w:t>
      </w:r>
      <w:bookmarkEnd w:id="2"/>
    </w:p>
    <w:p w:rsidR="003B306A" w:rsidRDefault="003B306A"/>
    <w:p w:rsidR="00D94DDE" w:rsidRDefault="00D94DDE">
      <w:pPr>
        <w:jc w:val="both"/>
        <w:rPr>
          <w:sz w:val="24"/>
          <w:szCs w:val="24"/>
        </w:rPr>
      </w:pPr>
    </w:p>
    <w:p w:rsidR="00874C55" w:rsidRDefault="00874C55">
      <w:pPr>
        <w:jc w:val="both"/>
        <w:rPr>
          <w:sz w:val="24"/>
          <w:szCs w:val="24"/>
        </w:rPr>
      </w:pPr>
      <w:r>
        <w:rPr>
          <w:sz w:val="24"/>
          <w:szCs w:val="24"/>
        </w:rPr>
        <w:br w:type="page"/>
      </w:r>
    </w:p>
    <w:p w:rsidR="003B306A" w:rsidRDefault="003B306A">
      <w:pPr>
        <w:jc w:val="both"/>
        <w:rPr>
          <w:sz w:val="24"/>
          <w:szCs w:val="24"/>
        </w:rPr>
      </w:pPr>
    </w:p>
    <w:p w:rsidR="003B306A" w:rsidRDefault="003B306A">
      <w:pPr>
        <w:pStyle w:val="Heading2"/>
      </w:pPr>
      <w:bookmarkStart w:id="3" w:name="__RefHeading__122_1705679290"/>
      <w:bookmarkStart w:id="4" w:name="_Toc427655557"/>
      <w:bookmarkEnd w:id="3"/>
      <w:r>
        <w:t>Tehnički podaci uređaja</w:t>
      </w:r>
      <w:bookmarkEnd w:id="4"/>
    </w:p>
    <w:p w:rsidR="003B306A" w:rsidRDefault="003B306A">
      <w:pPr>
        <w:jc w:val="both"/>
      </w:pPr>
    </w:p>
    <w:p w:rsidR="003B306A" w:rsidRDefault="003B306A">
      <w:pPr>
        <w:ind w:left="2880" w:hanging="2520"/>
        <w:rPr>
          <w:color w:val="000000"/>
          <w:sz w:val="24"/>
        </w:rPr>
      </w:pPr>
      <w:r>
        <w:rPr>
          <w:color w:val="000000"/>
          <w:sz w:val="24"/>
        </w:rPr>
        <w:t>Naziv:</w:t>
      </w:r>
      <w:r>
        <w:rPr>
          <w:color w:val="000000"/>
          <w:sz w:val="24"/>
          <w:u w:val="dotted"/>
        </w:rPr>
        <w:tab/>
      </w:r>
      <w:r>
        <w:rPr>
          <w:color w:val="000000"/>
          <w:sz w:val="24"/>
          <w:u w:val="dotted"/>
        </w:rPr>
        <w:tab/>
      </w:r>
      <w:r>
        <w:rPr>
          <w:color w:val="000000"/>
          <w:sz w:val="24"/>
          <w:u w:val="dotted"/>
        </w:rPr>
        <w:tab/>
      </w:r>
      <w:r>
        <w:rPr>
          <w:color w:val="000000"/>
          <w:sz w:val="24"/>
          <w:u w:val="dotted"/>
        </w:rPr>
        <w:tab/>
      </w:r>
      <w:r>
        <w:rPr>
          <w:color w:val="000000"/>
          <w:sz w:val="24"/>
          <w:u w:val="dotted"/>
        </w:rPr>
        <w:tab/>
      </w:r>
      <w:r>
        <w:rPr>
          <w:color w:val="000000"/>
          <w:sz w:val="24"/>
          <w:u w:val="dotted"/>
        </w:rPr>
        <w:tab/>
      </w:r>
      <w:r>
        <w:rPr>
          <w:color w:val="000000"/>
          <w:sz w:val="24"/>
          <w:u w:val="dotted"/>
        </w:rPr>
        <w:tab/>
      </w:r>
      <w:r>
        <w:rPr>
          <w:b/>
          <w:bCs/>
          <w:color w:val="000000"/>
          <w:sz w:val="24"/>
          <w:szCs w:val="24"/>
        </w:rPr>
        <w:t>Stroj za pranje maski</w:t>
      </w:r>
    </w:p>
    <w:p w:rsidR="003B306A" w:rsidRDefault="003B306A">
      <w:pPr>
        <w:ind w:firstLine="360"/>
        <w:jc w:val="both"/>
        <w:rPr>
          <w:color w:val="000000"/>
          <w:sz w:val="24"/>
        </w:rPr>
      </w:pPr>
      <w:r>
        <w:rPr>
          <w:color w:val="000000"/>
          <w:sz w:val="24"/>
        </w:rPr>
        <w:t>Projektant:</w:t>
      </w:r>
      <w:r>
        <w:rPr>
          <w:color w:val="000000"/>
          <w:sz w:val="24"/>
        </w:rPr>
        <w:tab/>
      </w:r>
      <w:r>
        <w:rPr>
          <w:color w:val="000000"/>
          <w:sz w:val="24"/>
          <w:u w:val="dotted"/>
        </w:rPr>
        <w:tab/>
      </w:r>
      <w:r>
        <w:rPr>
          <w:color w:val="000000"/>
          <w:sz w:val="24"/>
          <w:u w:val="dotted"/>
        </w:rPr>
        <w:tab/>
      </w:r>
      <w:r>
        <w:rPr>
          <w:color w:val="000000"/>
          <w:sz w:val="24"/>
          <w:u w:val="dotted"/>
        </w:rPr>
        <w:tab/>
      </w:r>
      <w:r>
        <w:rPr>
          <w:color w:val="000000"/>
          <w:sz w:val="24"/>
          <w:u w:val="dotted"/>
        </w:rPr>
        <w:tab/>
      </w:r>
      <w:r>
        <w:rPr>
          <w:color w:val="000000"/>
          <w:sz w:val="24"/>
          <w:u w:val="dotted"/>
        </w:rPr>
        <w:tab/>
      </w:r>
      <w:r>
        <w:rPr>
          <w:color w:val="000000"/>
          <w:sz w:val="24"/>
          <w:u w:val="dotted"/>
        </w:rPr>
        <w:tab/>
      </w:r>
      <w:r>
        <w:rPr>
          <w:color w:val="000000"/>
          <w:sz w:val="24"/>
          <w:u w:val="dotted"/>
        </w:rPr>
        <w:tab/>
      </w:r>
      <w:r>
        <w:rPr>
          <w:color w:val="000000"/>
          <w:sz w:val="24"/>
          <w:u w:val="dotted"/>
        </w:rPr>
        <w:tab/>
      </w:r>
      <w:r>
        <w:rPr>
          <w:color w:val="000000"/>
          <w:sz w:val="24"/>
        </w:rPr>
        <w:t>SINEL d.o.o. Labin</w:t>
      </w:r>
    </w:p>
    <w:p w:rsidR="003B306A" w:rsidRDefault="003B306A">
      <w:pPr>
        <w:ind w:firstLine="360"/>
        <w:jc w:val="both"/>
        <w:rPr>
          <w:color w:val="000000"/>
          <w:sz w:val="24"/>
        </w:rPr>
      </w:pPr>
      <w:r>
        <w:rPr>
          <w:color w:val="000000"/>
          <w:sz w:val="24"/>
        </w:rPr>
        <w:t>Proizvođač:</w:t>
      </w:r>
      <w:r>
        <w:rPr>
          <w:color w:val="000000"/>
          <w:sz w:val="24"/>
          <w:u w:val="dotted"/>
        </w:rPr>
        <w:tab/>
      </w:r>
      <w:r>
        <w:rPr>
          <w:color w:val="000000"/>
          <w:sz w:val="24"/>
          <w:u w:val="dotted"/>
        </w:rPr>
        <w:tab/>
      </w:r>
      <w:r>
        <w:rPr>
          <w:color w:val="000000"/>
          <w:sz w:val="24"/>
          <w:u w:val="dotted"/>
        </w:rPr>
        <w:tab/>
      </w:r>
      <w:r>
        <w:rPr>
          <w:color w:val="000000"/>
          <w:sz w:val="24"/>
          <w:u w:val="dotted"/>
        </w:rPr>
        <w:tab/>
      </w:r>
      <w:r>
        <w:rPr>
          <w:color w:val="000000"/>
          <w:sz w:val="24"/>
          <w:u w:val="dotted"/>
        </w:rPr>
        <w:tab/>
      </w:r>
      <w:r>
        <w:rPr>
          <w:color w:val="000000"/>
          <w:sz w:val="24"/>
          <w:u w:val="dotted"/>
        </w:rPr>
        <w:tab/>
      </w:r>
      <w:r>
        <w:rPr>
          <w:color w:val="000000"/>
          <w:sz w:val="24"/>
          <w:u w:val="dotted"/>
        </w:rPr>
        <w:tab/>
      </w:r>
      <w:r>
        <w:rPr>
          <w:color w:val="000000"/>
          <w:sz w:val="24"/>
          <w:u w:val="dotted"/>
        </w:rPr>
        <w:tab/>
      </w:r>
      <w:r>
        <w:rPr>
          <w:color w:val="000000"/>
          <w:sz w:val="24"/>
        </w:rPr>
        <w:t>SINEL d.o.o. Labin</w:t>
      </w:r>
    </w:p>
    <w:p w:rsidR="003B306A" w:rsidRDefault="003B306A">
      <w:pPr>
        <w:ind w:firstLine="360"/>
        <w:jc w:val="both"/>
        <w:rPr>
          <w:color w:val="000000"/>
          <w:sz w:val="24"/>
        </w:rPr>
      </w:pPr>
      <w:r>
        <w:rPr>
          <w:color w:val="000000"/>
          <w:sz w:val="24"/>
        </w:rPr>
        <w:t>Godina proizvodnje:</w:t>
      </w:r>
      <w:r>
        <w:rPr>
          <w:color w:val="000000"/>
          <w:sz w:val="24"/>
          <w:u w:val="dotted"/>
        </w:rPr>
        <w:tab/>
      </w:r>
      <w:r>
        <w:rPr>
          <w:color w:val="000000"/>
          <w:sz w:val="24"/>
          <w:u w:val="dotted"/>
        </w:rPr>
        <w:tab/>
      </w:r>
      <w:r>
        <w:rPr>
          <w:color w:val="000000"/>
          <w:sz w:val="24"/>
          <w:u w:val="dotted"/>
        </w:rPr>
        <w:tab/>
      </w:r>
      <w:r>
        <w:rPr>
          <w:color w:val="000000"/>
          <w:sz w:val="24"/>
          <w:u w:val="dotted"/>
        </w:rPr>
        <w:tab/>
      </w:r>
      <w:r>
        <w:rPr>
          <w:color w:val="000000"/>
          <w:sz w:val="24"/>
          <w:u w:val="dotted"/>
        </w:rPr>
        <w:tab/>
      </w:r>
      <w:r>
        <w:rPr>
          <w:color w:val="000000"/>
          <w:sz w:val="24"/>
          <w:u w:val="dotted"/>
        </w:rPr>
        <w:tab/>
      </w:r>
      <w:r>
        <w:rPr>
          <w:color w:val="000000"/>
          <w:sz w:val="24"/>
          <w:u w:val="dotted"/>
        </w:rPr>
        <w:tab/>
      </w:r>
      <w:r>
        <w:rPr>
          <w:color w:val="000000"/>
          <w:sz w:val="24"/>
        </w:rPr>
        <w:t>2015.</w:t>
      </w:r>
    </w:p>
    <w:p w:rsidR="003B306A" w:rsidRDefault="003B306A" w:rsidP="00206B5C">
      <w:pPr>
        <w:ind w:firstLine="360"/>
        <w:rPr>
          <w:sz w:val="24"/>
        </w:rPr>
      </w:pPr>
      <w:r>
        <w:rPr>
          <w:color w:val="000000"/>
          <w:sz w:val="24"/>
        </w:rPr>
        <w:t>Dimenzije (dužina x širina x visina):</w:t>
      </w:r>
      <w:r w:rsidR="00885D96">
        <w:rPr>
          <w:color w:val="000000"/>
          <w:sz w:val="24"/>
          <w:u w:val="dotted"/>
        </w:rPr>
        <w:tab/>
      </w:r>
      <w:r w:rsidR="00885D96">
        <w:rPr>
          <w:color w:val="000000"/>
          <w:sz w:val="24"/>
          <w:u w:val="dotted"/>
        </w:rPr>
        <w:tab/>
      </w:r>
      <w:r w:rsidR="00885D96">
        <w:rPr>
          <w:color w:val="000000"/>
          <w:sz w:val="24"/>
          <w:u w:val="dotted"/>
        </w:rPr>
        <w:tab/>
      </w:r>
      <w:r w:rsidR="00885D96">
        <w:rPr>
          <w:color w:val="000000"/>
          <w:sz w:val="24"/>
          <w:u w:val="dotted"/>
        </w:rPr>
        <w:tab/>
      </w:r>
      <w:r w:rsidR="00885D96">
        <w:rPr>
          <w:color w:val="000000"/>
          <w:sz w:val="24"/>
          <w:u w:val="dotted"/>
        </w:rPr>
        <w:tab/>
      </w:r>
      <w:r w:rsidR="00885D96" w:rsidRPr="00885D96">
        <w:rPr>
          <w:sz w:val="24"/>
        </w:rPr>
        <w:t>2900x2400x2000</w:t>
      </w:r>
      <w:r w:rsidRPr="00885D96">
        <w:rPr>
          <w:sz w:val="24"/>
        </w:rPr>
        <w:t xml:space="preserve"> mm</w:t>
      </w:r>
    </w:p>
    <w:p w:rsidR="003B306A" w:rsidRDefault="003B306A">
      <w:pPr>
        <w:shd w:val="clear" w:color="auto" w:fill="FFFFFF"/>
        <w:ind w:firstLine="360"/>
        <w:jc w:val="both"/>
        <w:rPr>
          <w:sz w:val="24"/>
        </w:rPr>
      </w:pPr>
      <w:r>
        <w:rPr>
          <w:sz w:val="24"/>
        </w:rPr>
        <w:t>Priključni napon:</w:t>
      </w:r>
      <w:r>
        <w:rPr>
          <w:sz w:val="24"/>
          <w:u w:val="dotted"/>
        </w:rPr>
        <w:tab/>
      </w:r>
      <w:r>
        <w:rPr>
          <w:sz w:val="24"/>
          <w:u w:val="dotted"/>
        </w:rPr>
        <w:tab/>
      </w:r>
      <w:r>
        <w:rPr>
          <w:sz w:val="24"/>
          <w:u w:val="dotted"/>
        </w:rPr>
        <w:tab/>
      </w:r>
      <w:r>
        <w:rPr>
          <w:sz w:val="24"/>
          <w:u w:val="dotted"/>
        </w:rPr>
        <w:tab/>
      </w:r>
      <w:r>
        <w:rPr>
          <w:sz w:val="24"/>
          <w:u w:val="dotted"/>
        </w:rPr>
        <w:tab/>
      </w:r>
      <w:r>
        <w:rPr>
          <w:sz w:val="24"/>
          <w:u w:val="dotted"/>
        </w:rPr>
        <w:tab/>
      </w:r>
      <w:r>
        <w:rPr>
          <w:sz w:val="24"/>
          <w:u w:val="dotted"/>
        </w:rPr>
        <w:tab/>
      </w:r>
      <w:r>
        <w:rPr>
          <w:sz w:val="24"/>
          <w:u w:val="dotted"/>
        </w:rPr>
        <w:tab/>
      </w:r>
      <w:r>
        <w:rPr>
          <w:sz w:val="24"/>
          <w:shd w:val="clear" w:color="auto" w:fill="FFFFFF"/>
        </w:rPr>
        <w:t>230V, 50 Hz</w:t>
      </w:r>
    </w:p>
    <w:p w:rsidR="003B306A" w:rsidRDefault="003B306A">
      <w:pPr>
        <w:ind w:firstLine="360"/>
        <w:jc w:val="both"/>
        <w:rPr>
          <w:sz w:val="24"/>
        </w:rPr>
      </w:pPr>
      <w:r>
        <w:rPr>
          <w:sz w:val="24"/>
        </w:rPr>
        <w:t>Upravljački napon:</w:t>
      </w:r>
      <w:r>
        <w:rPr>
          <w:sz w:val="24"/>
          <w:u w:val="dotted"/>
        </w:rPr>
        <w:tab/>
      </w:r>
      <w:r>
        <w:rPr>
          <w:sz w:val="24"/>
          <w:u w:val="dotted"/>
        </w:rPr>
        <w:tab/>
      </w:r>
      <w:r>
        <w:rPr>
          <w:sz w:val="24"/>
          <w:u w:val="dotted"/>
        </w:rPr>
        <w:tab/>
      </w:r>
      <w:r>
        <w:rPr>
          <w:sz w:val="24"/>
          <w:u w:val="dotted"/>
        </w:rPr>
        <w:tab/>
      </w:r>
      <w:r>
        <w:rPr>
          <w:sz w:val="24"/>
          <w:u w:val="dotted"/>
        </w:rPr>
        <w:tab/>
      </w:r>
      <w:r>
        <w:rPr>
          <w:sz w:val="24"/>
          <w:u w:val="dotted"/>
        </w:rPr>
        <w:tab/>
      </w:r>
      <w:r>
        <w:rPr>
          <w:sz w:val="24"/>
          <w:u w:val="dotted"/>
        </w:rPr>
        <w:tab/>
      </w:r>
      <w:r>
        <w:rPr>
          <w:sz w:val="24"/>
        </w:rPr>
        <w:t>24 VDC</w:t>
      </w:r>
    </w:p>
    <w:p w:rsidR="003B306A" w:rsidRDefault="003B306A">
      <w:pPr>
        <w:ind w:firstLine="360"/>
        <w:jc w:val="both"/>
        <w:rPr>
          <w:sz w:val="24"/>
        </w:rPr>
      </w:pPr>
      <w:r>
        <w:rPr>
          <w:sz w:val="24"/>
        </w:rPr>
        <w:t>Ukupna instalirana snaga:</w:t>
      </w:r>
      <w:r>
        <w:rPr>
          <w:sz w:val="24"/>
          <w:u w:val="dotted"/>
        </w:rPr>
        <w:tab/>
      </w:r>
      <w:r>
        <w:rPr>
          <w:sz w:val="24"/>
          <w:u w:val="dotted"/>
        </w:rPr>
        <w:tab/>
      </w:r>
      <w:r>
        <w:rPr>
          <w:sz w:val="24"/>
          <w:u w:val="dotted"/>
        </w:rPr>
        <w:tab/>
      </w:r>
      <w:r>
        <w:rPr>
          <w:sz w:val="24"/>
          <w:u w:val="dotted"/>
        </w:rPr>
        <w:tab/>
      </w:r>
      <w:r>
        <w:rPr>
          <w:sz w:val="24"/>
          <w:u w:val="dotted"/>
        </w:rPr>
        <w:tab/>
      </w:r>
      <w:r>
        <w:rPr>
          <w:sz w:val="24"/>
          <w:u w:val="dotted"/>
        </w:rPr>
        <w:tab/>
      </w:r>
      <w:r>
        <w:rPr>
          <w:sz w:val="24"/>
          <w:u w:val="dotted"/>
        </w:rPr>
        <w:tab/>
      </w:r>
      <w:r w:rsidR="00EB55C9" w:rsidRPr="00885D96">
        <w:rPr>
          <w:sz w:val="24"/>
        </w:rPr>
        <w:t>3</w:t>
      </w:r>
      <w:r w:rsidRPr="00885D96">
        <w:rPr>
          <w:sz w:val="24"/>
        </w:rPr>
        <w:t xml:space="preserve"> kW</w:t>
      </w:r>
    </w:p>
    <w:p w:rsidR="003B306A" w:rsidRDefault="003B306A">
      <w:pPr>
        <w:ind w:firstLine="360"/>
        <w:jc w:val="both"/>
        <w:rPr>
          <w:sz w:val="24"/>
          <w:szCs w:val="24"/>
        </w:rPr>
      </w:pPr>
      <w:r>
        <w:rPr>
          <w:sz w:val="24"/>
        </w:rPr>
        <w:t>Masa stroja:</w:t>
      </w:r>
      <w:r>
        <w:rPr>
          <w:sz w:val="24"/>
          <w:u w:val="dotted"/>
        </w:rPr>
        <w:tab/>
      </w:r>
      <w:r>
        <w:rPr>
          <w:sz w:val="24"/>
          <w:u w:val="dotted"/>
        </w:rPr>
        <w:tab/>
      </w:r>
      <w:r>
        <w:rPr>
          <w:sz w:val="24"/>
          <w:u w:val="dotted"/>
        </w:rPr>
        <w:tab/>
      </w:r>
      <w:r>
        <w:rPr>
          <w:sz w:val="24"/>
          <w:u w:val="dotted"/>
        </w:rPr>
        <w:tab/>
      </w:r>
      <w:r>
        <w:rPr>
          <w:sz w:val="24"/>
          <w:u w:val="dotted"/>
        </w:rPr>
        <w:tab/>
      </w:r>
      <w:r>
        <w:rPr>
          <w:sz w:val="24"/>
          <w:u w:val="dotted"/>
        </w:rPr>
        <w:tab/>
      </w:r>
      <w:r>
        <w:rPr>
          <w:sz w:val="24"/>
          <w:u w:val="dotted"/>
        </w:rPr>
        <w:tab/>
      </w:r>
      <w:r>
        <w:rPr>
          <w:sz w:val="24"/>
          <w:u w:val="dotted"/>
        </w:rPr>
        <w:tab/>
      </w:r>
      <w:r w:rsidR="00885D96" w:rsidRPr="00885D96">
        <w:rPr>
          <w:sz w:val="24"/>
        </w:rPr>
        <w:t xml:space="preserve">2200 </w:t>
      </w:r>
      <w:r w:rsidRPr="00885D96">
        <w:rPr>
          <w:sz w:val="24"/>
        </w:rPr>
        <w:t>kg</w:t>
      </w:r>
    </w:p>
    <w:p w:rsidR="003B306A" w:rsidRDefault="00E37AE3">
      <w:pPr>
        <w:jc w:val="both"/>
        <w:rPr>
          <w:sz w:val="24"/>
          <w:szCs w:val="24"/>
        </w:rPr>
      </w:pPr>
      <w:r>
        <w:rPr>
          <w:sz w:val="24"/>
          <w:szCs w:val="24"/>
        </w:rPr>
        <w:br w:type="page"/>
      </w:r>
    </w:p>
    <w:p w:rsidR="003B306A" w:rsidRDefault="003B306A">
      <w:pPr>
        <w:pStyle w:val="Heading1"/>
      </w:pPr>
      <w:bookmarkStart w:id="5" w:name="__RefHeading__124_1705679290"/>
      <w:bookmarkStart w:id="6" w:name="_Toc427655558"/>
      <w:bookmarkEnd w:id="5"/>
      <w:r>
        <w:t>Podsklopovi uređaja</w:t>
      </w:r>
      <w:bookmarkEnd w:id="6"/>
    </w:p>
    <w:p w:rsidR="003B306A" w:rsidRDefault="003B306A"/>
    <w:p w:rsidR="003B306A" w:rsidRDefault="003B306A">
      <w:pPr>
        <w:pStyle w:val="Heading2"/>
        <w:rPr>
          <w:szCs w:val="24"/>
        </w:rPr>
      </w:pPr>
      <w:bookmarkStart w:id="7" w:name="_Toc427655559"/>
      <w:r>
        <w:t>Nosiva konstrukcija stroja</w:t>
      </w:r>
      <w:bookmarkEnd w:id="7"/>
    </w:p>
    <w:p w:rsidR="002C413E" w:rsidRDefault="00471053">
      <w:pPr>
        <w:rPr>
          <w:sz w:val="24"/>
          <w:szCs w:val="24"/>
        </w:rPr>
      </w:pPr>
      <w:r>
        <w:rPr>
          <w:sz w:val="24"/>
          <w:szCs w:val="24"/>
        </w:rPr>
        <w:br w:type="page"/>
      </w:r>
    </w:p>
    <w:p w:rsidR="003B306A" w:rsidRDefault="003B306A">
      <w:pPr>
        <w:pStyle w:val="Heading2"/>
      </w:pPr>
      <w:bookmarkStart w:id="8" w:name="_Toc427655560"/>
      <w:r>
        <w:t>Van</w:t>
      </w:r>
      <w:r w:rsidR="005A4DB0">
        <w:t>jska</w:t>
      </w:r>
      <w:r>
        <w:t xml:space="preserve"> zaštitn</w:t>
      </w:r>
      <w:r w:rsidR="005A4DB0">
        <w:t>a stroja</w:t>
      </w:r>
      <w:bookmarkEnd w:id="8"/>
    </w:p>
    <w:p w:rsidR="005A4DB0" w:rsidRDefault="005A4DB0" w:rsidP="005A4DB0"/>
    <w:p w:rsidR="003B306A" w:rsidRDefault="005B346C">
      <w:pPr>
        <w:ind w:firstLine="360"/>
        <w:jc w:val="both"/>
        <w:rPr>
          <w:sz w:val="24"/>
        </w:rPr>
      </w:pPr>
      <w:r>
        <w:rPr>
          <w:sz w:val="24"/>
        </w:rPr>
        <w:br w:type="page"/>
      </w:r>
    </w:p>
    <w:p w:rsidR="003B306A" w:rsidRDefault="003B306A">
      <w:pPr>
        <w:pStyle w:val="Heading2"/>
      </w:pPr>
      <w:bookmarkStart w:id="9" w:name="_Toc427655561"/>
      <w:r>
        <w:t>Tropoložani okretni stol</w:t>
      </w:r>
      <w:bookmarkEnd w:id="9"/>
    </w:p>
    <w:p w:rsidR="00745778" w:rsidRDefault="00745778" w:rsidP="00176F4A">
      <w:pPr>
        <w:rPr>
          <w:b/>
          <w:sz w:val="24"/>
        </w:rPr>
      </w:pPr>
    </w:p>
    <w:p w:rsidR="003B306A" w:rsidRDefault="008B35FF" w:rsidP="008B35FF">
      <w:pPr>
        <w:keepNext/>
      </w:pPr>
      <w:r>
        <w:br w:type="page"/>
      </w:r>
    </w:p>
    <w:p w:rsidR="003B306A" w:rsidRDefault="003B306A">
      <w:pPr>
        <w:pStyle w:val="Heading2"/>
      </w:pPr>
      <w:bookmarkStart w:id="10" w:name="_Toc427655562"/>
      <w:r>
        <w:t>Kada s rešetkama</w:t>
      </w:r>
      <w:bookmarkEnd w:id="10"/>
    </w:p>
    <w:p w:rsidR="008B35FF" w:rsidRDefault="008B35FF" w:rsidP="008B35FF"/>
    <w:p w:rsidR="003B306A" w:rsidRDefault="00AB1E0C">
      <w:r>
        <w:br w:type="page"/>
      </w:r>
    </w:p>
    <w:p w:rsidR="00BA4290" w:rsidRDefault="003B306A" w:rsidP="0093712A">
      <w:pPr>
        <w:pStyle w:val="Heading2"/>
      </w:pPr>
      <w:bookmarkStart w:id="11" w:name="_Toc427655563"/>
      <w:r>
        <w:t>Stanica ispiranja</w:t>
      </w:r>
      <w:bookmarkEnd w:id="11"/>
    </w:p>
    <w:p w:rsidR="00BA4290" w:rsidRDefault="00BA4290" w:rsidP="00BA4290">
      <w:pPr>
        <w:keepNext/>
        <w:jc w:val="center"/>
      </w:pPr>
    </w:p>
    <w:p w:rsidR="006B2E44" w:rsidRPr="006B2E44" w:rsidRDefault="006B2E44" w:rsidP="006B2E44">
      <w:r>
        <w:br w:type="page"/>
      </w:r>
    </w:p>
    <w:p w:rsidR="003B306A" w:rsidRDefault="00AB1E0C">
      <w:r>
        <w:br w:type="page"/>
      </w:r>
    </w:p>
    <w:p w:rsidR="003B306A" w:rsidRDefault="003B306A">
      <w:pPr>
        <w:pStyle w:val="Heading2"/>
      </w:pPr>
      <w:bookmarkStart w:id="12" w:name="_Toc427655564"/>
      <w:r>
        <w:t>Stanica ispuhivanja</w:t>
      </w:r>
      <w:bookmarkEnd w:id="12"/>
    </w:p>
    <w:p w:rsidR="003B306A" w:rsidRDefault="003B306A"/>
    <w:p w:rsidR="003F47DC" w:rsidRPr="003F47DC" w:rsidRDefault="003F47DC">
      <w:pPr>
        <w:rPr>
          <w:sz w:val="24"/>
          <w:szCs w:val="24"/>
        </w:rPr>
      </w:pPr>
    </w:p>
    <w:p w:rsidR="003B306A" w:rsidRDefault="00AB1E0C">
      <w:r>
        <w:br w:type="page"/>
      </w:r>
    </w:p>
    <w:p w:rsidR="003B306A" w:rsidRDefault="003B306A">
      <w:pPr>
        <w:pStyle w:val="Heading2"/>
      </w:pPr>
      <w:bookmarkStart w:id="13" w:name="_Toc427655565"/>
      <w:r>
        <w:t>Gravitacijski filter</w:t>
      </w:r>
      <w:r w:rsidR="00BB157B">
        <w:t xml:space="preserve"> </w:t>
      </w:r>
      <w:r w:rsidR="00BB157B" w:rsidRPr="00BB157B">
        <w:t>(</w:t>
      </w:r>
      <w:r w:rsidR="00BB157B" w:rsidRPr="00BB157B">
        <w:rPr>
          <w:lang w:val="en-US"/>
        </w:rPr>
        <w:t>Gravity belt filter SBF</w:t>
      </w:r>
      <w:r w:rsidR="00D24D92">
        <w:rPr>
          <w:lang w:val="en-US"/>
        </w:rPr>
        <w:t>60</w:t>
      </w:r>
      <w:r w:rsidR="00BB157B" w:rsidRPr="00BB157B">
        <w:rPr>
          <w:lang w:val="en-US"/>
        </w:rPr>
        <w:t>)</w:t>
      </w:r>
      <w:bookmarkEnd w:id="13"/>
    </w:p>
    <w:p w:rsidR="00AB1E0C" w:rsidRDefault="00AB1E0C"/>
    <w:p w:rsidR="00AB1E0C" w:rsidRDefault="00AB1E0C"/>
    <w:p w:rsidR="003B306A" w:rsidRDefault="00192A14" w:rsidP="00192A14">
      <w:r>
        <w:rPr>
          <w:szCs w:val="24"/>
        </w:rPr>
        <w:br w:type="page"/>
      </w:r>
    </w:p>
    <w:p w:rsidR="003B306A" w:rsidRDefault="003B306A">
      <w:pPr>
        <w:pStyle w:val="Heading2"/>
        <w:rPr>
          <w:szCs w:val="24"/>
        </w:rPr>
      </w:pPr>
      <w:bookmarkStart w:id="14" w:name="__RefHeading__132_1705679290"/>
      <w:bookmarkStart w:id="15" w:name="_Toc427655566"/>
      <w:bookmarkEnd w:id="14"/>
      <w:r>
        <w:t>Uputstvo za siguran rad:</w:t>
      </w:r>
      <w:bookmarkEnd w:id="15"/>
    </w:p>
    <w:p w:rsidR="003B306A" w:rsidRDefault="003B306A">
      <w:pPr>
        <w:jc w:val="both"/>
        <w:rPr>
          <w:sz w:val="24"/>
          <w:szCs w:val="24"/>
        </w:rPr>
      </w:pPr>
    </w:p>
    <w:p w:rsidR="003B306A" w:rsidRDefault="003B306A">
      <w:pPr>
        <w:ind w:firstLine="720"/>
        <w:jc w:val="both"/>
        <w:rPr>
          <w:sz w:val="24"/>
          <w:szCs w:val="24"/>
        </w:rPr>
      </w:pPr>
      <w:r>
        <w:rPr>
          <w:sz w:val="24"/>
          <w:szCs w:val="24"/>
        </w:rPr>
        <w:t>Osnovno i vrlo važno za sigurnost na radu je da poslužilac-operater uređaja bude osposobljen i obučen za rad na uređaju, te upoznat sa mogućim nepredviđenim situacijama. Posebno moraju biti osposobljeni djelatnici koji će održavati uređaj u skladu sa uputama proizvođača.</w:t>
      </w:r>
    </w:p>
    <w:p w:rsidR="003B306A" w:rsidRDefault="003B306A">
      <w:pPr>
        <w:jc w:val="both"/>
        <w:rPr>
          <w:sz w:val="24"/>
          <w:szCs w:val="24"/>
        </w:rPr>
      </w:pPr>
    </w:p>
    <w:p w:rsidR="003B306A" w:rsidRDefault="003B306A">
      <w:pPr>
        <w:ind w:firstLine="720"/>
        <w:jc w:val="both"/>
        <w:rPr>
          <w:szCs w:val="24"/>
        </w:rPr>
      </w:pPr>
      <w:r>
        <w:rPr>
          <w:sz w:val="24"/>
          <w:szCs w:val="24"/>
        </w:rPr>
        <w:t>Sam način rada uređaja opisan je detaljno u poglavljima 2. i 5. ovih uputa. Način i algoritam rada uređaja je učinjen tako da se svaka greška, kao i svaka radnja javlja na upravljački panel stroja, te je potrebno i postupiti u skladu sa tim obavijestima. U slučaju alarma koji signalizira neku nepravilnost u radu, potrebno je da ovlašteni i osposobljeni djelatnik otkloni nedostatak ili kvar.</w:t>
      </w:r>
    </w:p>
    <w:p w:rsidR="003B306A" w:rsidRDefault="003B306A">
      <w:pPr>
        <w:pStyle w:val="Normal12pt"/>
        <w:ind w:firstLine="0"/>
        <w:rPr>
          <w:szCs w:val="24"/>
        </w:rPr>
      </w:pPr>
    </w:p>
    <w:p w:rsidR="003B306A" w:rsidRDefault="003B306A">
      <w:pPr>
        <w:pStyle w:val="Normal12pt"/>
        <w:ind w:firstLine="720"/>
        <w:rPr>
          <w:szCs w:val="24"/>
        </w:rPr>
      </w:pPr>
      <w:r>
        <w:t>Prilikom rada uređaja, zbog dinamičkih kretnji pne</w:t>
      </w:r>
      <w:r w:rsidR="009E5AF6">
        <w:t>u</w:t>
      </w:r>
      <w:r>
        <w:t xml:space="preserve">matskih cilindara i </w:t>
      </w:r>
      <w:r w:rsidR="009E5AF6">
        <w:t>okretaja postolja</w:t>
      </w:r>
      <w:r>
        <w:t>, vrlo je važno ne gurati ruke u radni prostor. Vrata elektroormara, klizna zaštitna vrata kućišta, kao i pomoćna servisna vrata moraju uvijek biti zatvorena za vrijema toka automatskog procesa. Otvaranje elektroormara je strogo zabranjeno neovlaštenim i neobučenim djelatnicima. Intervencije na električnoj i pneumatskoj instalaciji smije vršiti samo osoba osposobljena i ovlaštena za takve poslove.</w:t>
      </w:r>
    </w:p>
    <w:p w:rsidR="003B306A" w:rsidRDefault="003B306A">
      <w:pPr>
        <w:jc w:val="both"/>
        <w:rPr>
          <w:sz w:val="24"/>
          <w:szCs w:val="24"/>
        </w:rPr>
      </w:pPr>
    </w:p>
    <w:p w:rsidR="003B306A" w:rsidRDefault="003B306A">
      <w:pPr>
        <w:ind w:firstLine="720"/>
        <w:jc w:val="both"/>
        <w:rPr>
          <w:sz w:val="24"/>
          <w:szCs w:val="24"/>
        </w:rPr>
      </w:pPr>
      <w:r>
        <w:rPr>
          <w:sz w:val="24"/>
          <w:szCs w:val="24"/>
        </w:rPr>
        <w:t>Svaka radnja koju vrši uređaj je povezana sa senzorima koji detektiraju da li je ta radnja pravilno i u određenom vremenskom intervalu učinjena. Ako to nije slučaj ili se dogodi nepredviđena situacija, uređaj se automatski zaustavlja i preko upravljačkog panela javlja grešku. U skladu sa tom obavijesti treba i postupiti. Poslužitelj uređaja mora tada obavijestiti ovlaštenog djelatnika, koji će postupiti na način da ne dovodi u opasnost sebe ni sigurnost ljudi.</w:t>
      </w:r>
    </w:p>
    <w:p w:rsidR="003B306A" w:rsidRDefault="003B306A">
      <w:pPr>
        <w:jc w:val="both"/>
        <w:rPr>
          <w:sz w:val="24"/>
          <w:szCs w:val="24"/>
        </w:rPr>
      </w:pPr>
    </w:p>
    <w:p w:rsidR="003B306A" w:rsidRDefault="003B306A">
      <w:pPr>
        <w:jc w:val="both"/>
        <w:rPr>
          <w:sz w:val="24"/>
          <w:szCs w:val="24"/>
        </w:rPr>
      </w:pPr>
      <w:r>
        <w:rPr>
          <w:b/>
          <w:sz w:val="24"/>
          <w:szCs w:val="24"/>
        </w:rPr>
        <w:tab/>
      </w:r>
      <w:r>
        <w:rPr>
          <w:b/>
          <w:sz w:val="24"/>
          <w:szCs w:val="24"/>
          <w:u w:val="single"/>
        </w:rPr>
        <w:t>Izričito je zabranjeno uklanjanje ugrađenih zaštita na stroju, koje može dovesti do ozljeđivanja ljudi ili oštećenja uređaja.</w:t>
      </w:r>
    </w:p>
    <w:p w:rsidR="003B306A" w:rsidRDefault="003B306A">
      <w:pPr>
        <w:pStyle w:val="Header"/>
        <w:tabs>
          <w:tab w:val="clear" w:pos="4320"/>
          <w:tab w:val="clear" w:pos="8640"/>
        </w:tabs>
        <w:jc w:val="both"/>
        <w:rPr>
          <w:sz w:val="24"/>
          <w:szCs w:val="24"/>
        </w:rPr>
      </w:pPr>
    </w:p>
    <w:p w:rsidR="003B306A" w:rsidRDefault="003B306A">
      <w:pPr>
        <w:jc w:val="both"/>
        <w:rPr>
          <w:sz w:val="24"/>
          <w:szCs w:val="24"/>
        </w:rPr>
      </w:pPr>
      <w:r>
        <w:rPr>
          <w:sz w:val="24"/>
          <w:szCs w:val="24"/>
        </w:rPr>
        <w:tab/>
        <w:t>Prije početka rada na uređaju, treba izvršiti vizualni pregled uređaja da nema nekih vidljivih mehaničkih oštećenja. Prilikom uključivanja glavne sklopke uređaja treba pregledati da li je preko upravljačkog panela signalizirano normalno stanje uređaja, bez alarma, te spremnost za rad.</w:t>
      </w:r>
    </w:p>
    <w:p w:rsidR="003B306A" w:rsidRDefault="003B306A">
      <w:pPr>
        <w:ind w:firstLine="720"/>
        <w:jc w:val="both"/>
        <w:rPr>
          <w:sz w:val="24"/>
          <w:szCs w:val="24"/>
        </w:rPr>
      </w:pPr>
      <w:r>
        <w:rPr>
          <w:sz w:val="24"/>
          <w:szCs w:val="24"/>
        </w:rPr>
        <w:t>Vrlo je važno za siguran i točan rad uređaja da pritisak komprimiranog zraka ne padne ispod 5 bara, i ne prijeđe gornju granicu od 6 bara. Podatak se detektira pneumatskom tlačnom sklopkom na ulazu komprimiranog zraka.</w:t>
      </w:r>
    </w:p>
    <w:p w:rsidR="003B306A" w:rsidRDefault="003B306A">
      <w:pPr>
        <w:jc w:val="both"/>
        <w:rPr>
          <w:sz w:val="24"/>
          <w:szCs w:val="24"/>
        </w:rPr>
      </w:pPr>
    </w:p>
    <w:p w:rsidR="003B306A" w:rsidRDefault="003B306A">
      <w:pPr>
        <w:ind w:firstLine="567"/>
        <w:jc w:val="both"/>
        <w:rPr>
          <w:sz w:val="24"/>
          <w:szCs w:val="24"/>
        </w:rPr>
      </w:pPr>
      <w:r>
        <w:rPr>
          <w:sz w:val="24"/>
          <w:szCs w:val="24"/>
        </w:rPr>
        <w:t xml:space="preserve"> Ugrađene komponente poput radijalnih, aksijalnih ili linearnih ležaja, pneumatskih cilindara i jedinki nije potrebno dodatno podmazivati jer su podmazane trajnim sredstvom za podmazivanje koje deklarira proizvođač.</w:t>
      </w:r>
    </w:p>
    <w:p w:rsidR="003B306A" w:rsidRDefault="003B306A">
      <w:pPr>
        <w:jc w:val="both"/>
        <w:rPr>
          <w:sz w:val="24"/>
          <w:szCs w:val="24"/>
        </w:rPr>
      </w:pPr>
    </w:p>
    <w:p w:rsidR="003B306A" w:rsidRDefault="003B306A" w:rsidP="005C5E94">
      <w:pPr>
        <w:ind w:firstLine="720"/>
        <w:sectPr w:rsidR="003B306A" w:rsidSect="00DC38A9">
          <w:headerReference w:type="default" r:id="rId19"/>
          <w:type w:val="continuous"/>
          <w:pgSz w:w="11906" w:h="16838"/>
          <w:pgMar w:top="2104" w:right="567" w:bottom="851" w:left="1843" w:header="709" w:footer="720" w:gutter="0"/>
          <w:pgNumType w:start="11"/>
          <w:cols w:space="720"/>
          <w:docGrid w:linePitch="360"/>
        </w:sectPr>
      </w:pPr>
      <w:r>
        <w:t xml:space="preserve"> </w:t>
      </w:r>
      <w:r>
        <w:rPr>
          <w:b/>
          <w:sz w:val="24"/>
          <w:szCs w:val="24"/>
          <w:u w:val="single"/>
        </w:rPr>
        <w:t>Detaljan pregled uređaja preporuča se jednom mjesečno.</w:t>
      </w:r>
    </w:p>
    <w:p w:rsidR="003B306A" w:rsidRDefault="003B306A">
      <w:pPr>
        <w:pStyle w:val="Heading1"/>
        <w:rPr>
          <w:sz w:val="24"/>
          <w:szCs w:val="24"/>
        </w:rPr>
      </w:pPr>
      <w:bookmarkStart w:id="16" w:name="_Toc427655567"/>
      <w:r>
        <w:lastRenderedPageBreak/>
        <w:t>Opis i funkcije elektroopreme</w:t>
      </w:r>
      <w:bookmarkEnd w:id="16"/>
    </w:p>
    <w:p w:rsidR="00C95DAF" w:rsidRPr="00D93DC1" w:rsidRDefault="00C95DAF" w:rsidP="00C95DAF">
      <w:pPr>
        <w:jc w:val="both"/>
        <w:rPr>
          <w:sz w:val="24"/>
          <w:szCs w:val="24"/>
        </w:rPr>
      </w:pPr>
      <w:r w:rsidRPr="00D93DC1">
        <w:rPr>
          <w:sz w:val="24"/>
          <w:szCs w:val="24"/>
        </w:rPr>
        <w:t>_______________________________________________________________________</w:t>
      </w:r>
    </w:p>
    <w:p w:rsidR="00C95DAF" w:rsidRPr="00D93DC1" w:rsidRDefault="00C95DAF" w:rsidP="00C95DAF">
      <w:pPr>
        <w:jc w:val="both"/>
        <w:rPr>
          <w:b/>
          <w:sz w:val="24"/>
          <w:szCs w:val="24"/>
        </w:rPr>
      </w:pPr>
      <w:r w:rsidRPr="00D93DC1">
        <w:rPr>
          <w:b/>
          <w:sz w:val="40"/>
          <w:szCs w:val="40"/>
        </w:rPr>
        <w:sym w:font="Wingdings 2" w:char="F043"/>
      </w:r>
      <w:r w:rsidRPr="00D93DC1">
        <w:rPr>
          <w:b/>
          <w:sz w:val="24"/>
          <w:szCs w:val="24"/>
        </w:rPr>
        <w:t xml:space="preserve">Napomena: </w:t>
      </w:r>
    </w:p>
    <w:p w:rsidR="00C95DAF" w:rsidRPr="00D93DC1" w:rsidRDefault="00C95DAF" w:rsidP="00C95DAF">
      <w:pPr>
        <w:ind w:left="426"/>
        <w:jc w:val="both"/>
        <w:rPr>
          <w:i/>
          <w:sz w:val="24"/>
          <w:szCs w:val="24"/>
        </w:rPr>
      </w:pPr>
      <w:r w:rsidRPr="00D93DC1">
        <w:rPr>
          <w:i/>
          <w:sz w:val="24"/>
          <w:szCs w:val="24"/>
        </w:rPr>
        <w:t xml:space="preserve">Vidi prilog </w:t>
      </w:r>
      <w:r>
        <w:rPr>
          <w:i/>
          <w:sz w:val="24"/>
          <w:szCs w:val="24"/>
        </w:rPr>
        <w:t>A</w:t>
      </w:r>
      <w:r w:rsidRPr="00D93DC1">
        <w:rPr>
          <w:i/>
          <w:sz w:val="24"/>
          <w:szCs w:val="24"/>
        </w:rPr>
        <w:t xml:space="preserve"> – Elektro sheme </w:t>
      </w:r>
    </w:p>
    <w:p w:rsidR="00C95DAF" w:rsidRPr="00D93DC1" w:rsidRDefault="00C95DAF" w:rsidP="00C95DAF">
      <w:pPr>
        <w:jc w:val="both"/>
        <w:rPr>
          <w:sz w:val="24"/>
          <w:szCs w:val="24"/>
        </w:rPr>
      </w:pPr>
      <w:r w:rsidRPr="00D93DC1">
        <w:rPr>
          <w:sz w:val="24"/>
          <w:szCs w:val="24"/>
        </w:rPr>
        <w:t>_______________________________________________________________________</w:t>
      </w:r>
    </w:p>
    <w:p w:rsidR="00C95DAF" w:rsidRDefault="00C95DAF" w:rsidP="00C95DAF">
      <w:pPr>
        <w:jc w:val="both"/>
        <w:rPr>
          <w:sz w:val="24"/>
        </w:rPr>
      </w:pPr>
    </w:p>
    <w:p w:rsidR="00C95DAF" w:rsidRDefault="00C95DAF" w:rsidP="00C95DAF">
      <w:pPr>
        <w:jc w:val="both"/>
        <w:rPr>
          <w:sz w:val="24"/>
          <w:szCs w:val="24"/>
        </w:rPr>
      </w:pPr>
    </w:p>
    <w:p w:rsidR="000252A7" w:rsidRDefault="000252A7" w:rsidP="000252A7">
      <w:pPr>
        <w:jc w:val="both"/>
        <w:rPr>
          <w:sz w:val="24"/>
          <w:szCs w:val="24"/>
        </w:rPr>
      </w:pPr>
    </w:p>
    <w:p w:rsidR="000252A7" w:rsidRDefault="000252A7" w:rsidP="00C95DAF">
      <w:pPr>
        <w:jc w:val="both"/>
        <w:rPr>
          <w:sz w:val="24"/>
          <w:szCs w:val="24"/>
        </w:rPr>
      </w:pPr>
    </w:p>
    <w:p w:rsidR="000252A7" w:rsidRDefault="000252A7" w:rsidP="00C95DAF">
      <w:pPr>
        <w:jc w:val="both"/>
        <w:rPr>
          <w:sz w:val="24"/>
          <w:szCs w:val="24"/>
        </w:rPr>
      </w:pPr>
      <w:r>
        <w:rPr>
          <w:sz w:val="24"/>
          <w:szCs w:val="24"/>
        </w:rPr>
        <w:br w:type="page"/>
      </w:r>
    </w:p>
    <w:p w:rsidR="00C95DAF" w:rsidRPr="00D93DC1" w:rsidRDefault="00C95DAF" w:rsidP="00C95DAF">
      <w:pPr>
        <w:pStyle w:val="Heading2"/>
        <w:tabs>
          <w:tab w:val="clear" w:pos="0"/>
        </w:tabs>
        <w:suppressAutoHyphens w:val="0"/>
      </w:pPr>
      <w:bookmarkStart w:id="17" w:name="_Toc180834177"/>
      <w:bookmarkStart w:id="18" w:name="_Toc180861306"/>
      <w:bookmarkStart w:id="19" w:name="_Toc181449491"/>
      <w:bookmarkStart w:id="20" w:name="_Toc202000063"/>
      <w:bookmarkStart w:id="21" w:name="_Toc202250071"/>
      <w:bookmarkStart w:id="22" w:name="_Toc202319947"/>
      <w:bookmarkStart w:id="23" w:name="_Toc202342595"/>
      <w:bookmarkStart w:id="24" w:name="_Toc202342671"/>
      <w:bookmarkStart w:id="25" w:name="_Toc202342715"/>
      <w:bookmarkStart w:id="26" w:name="_Toc202342904"/>
      <w:bookmarkStart w:id="27" w:name="_Toc203367917"/>
      <w:bookmarkStart w:id="28" w:name="_Toc203371948"/>
      <w:bookmarkStart w:id="29" w:name="_Toc203372821"/>
      <w:bookmarkStart w:id="30" w:name="_Toc203537709"/>
      <w:bookmarkStart w:id="31" w:name="_Toc203540479"/>
      <w:bookmarkStart w:id="32" w:name="_Toc390081621"/>
      <w:bookmarkStart w:id="33" w:name="_Toc403051785"/>
      <w:bookmarkStart w:id="34" w:name="_Toc427655568"/>
      <w:r w:rsidRPr="00D93DC1">
        <w:t>Upravljački p</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00812C8C">
        <w:t>anel</w:t>
      </w:r>
      <w:bookmarkEnd w:id="34"/>
    </w:p>
    <w:p w:rsidR="00C95DAF" w:rsidRDefault="00C95DAF" w:rsidP="00C95DAF">
      <w:pPr>
        <w:jc w:val="both"/>
        <w:rPr>
          <w:sz w:val="24"/>
        </w:rPr>
      </w:pPr>
    </w:p>
    <w:p w:rsidR="00C95DAF" w:rsidRPr="00991EFA" w:rsidRDefault="00C95DAF" w:rsidP="00C95DAF">
      <w:pPr>
        <w:jc w:val="both"/>
        <w:rPr>
          <w:sz w:val="24"/>
          <w:szCs w:val="24"/>
        </w:rPr>
      </w:pPr>
    </w:p>
    <w:p w:rsidR="003B306A" w:rsidRDefault="003B306A">
      <w:pPr>
        <w:jc w:val="both"/>
        <w:rPr>
          <w:sz w:val="24"/>
          <w:szCs w:val="24"/>
        </w:rPr>
      </w:pPr>
    </w:p>
    <w:p w:rsidR="003B306A" w:rsidRDefault="003B306A">
      <w:pPr>
        <w:sectPr w:rsidR="003B306A">
          <w:headerReference w:type="even" r:id="rId20"/>
          <w:headerReference w:type="default" r:id="rId21"/>
          <w:footerReference w:type="even" r:id="rId22"/>
          <w:footerReference w:type="default" r:id="rId23"/>
          <w:headerReference w:type="first" r:id="rId24"/>
          <w:footerReference w:type="first" r:id="rId25"/>
          <w:pgSz w:w="11906" w:h="16838"/>
          <w:pgMar w:top="2104" w:right="567" w:bottom="851" w:left="1843" w:header="709" w:footer="737" w:gutter="0"/>
          <w:cols w:space="720"/>
          <w:docGrid w:linePitch="360"/>
        </w:sectPr>
      </w:pPr>
    </w:p>
    <w:p w:rsidR="003B306A" w:rsidRDefault="00812C8C">
      <w:pPr>
        <w:pStyle w:val="Heading1"/>
        <w:rPr>
          <w:sz w:val="24"/>
        </w:rPr>
      </w:pPr>
      <w:bookmarkStart w:id="35" w:name="_Toc427655569"/>
      <w:r>
        <w:lastRenderedPageBreak/>
        <w:t>HMI Operacijski panel</w:t>
      </w:r>
      <w:bookmarkEnd w:id="35"/>
    </w:p>
    <w:p w:rsidR="003B306A" w:rsidRDefault="003B306A">
      <w:pPr>
        <w:jc w:val="both"/>
        <w:rPr>
          <w:sz w:val="24"/>
        </w:rPr>
      </w:pPr>
    </w:p>
    <w:p w:rsidR="00C95DAF" w:rsidRPr="00D93DC1" w:rsidRDefault="00C95DAF" w:rsidP="00C95DAF">
      <w:pPr>
        <w:ind w:firstLine="426"/>
        <w:jc w:val="both"/>
        <w:rPr>
          <w:sz w:val="24"/>
        </w:rPr>
      </w:pPr>
    </w:p>
    <w:p w:rsidR="00C95DAF" w:rsidRDefault="00C95DAF" w:rsidP="00C95DAF">
      <w:pPr>
        <w:pStyle w:val="Heading2"/>
        <w:tabs>
          <w:tab w:val="clear" w:pos="0"/>
        </w:tabs>
        <w:suppressAutoHyphens w:val="0"/>
      </w:pPr>
      <w:bookmarkStart w:id="36" w:name="_Toc403051787"/>
      <w:bookmarkStart w:id="37" w:name="_Toc427655570"/>
      <w:r>
        <w:t xml:space="preserve">Ekran </w:t>
      </w:r>
      <w:bookmarkEnd w:id="36"/>
      <w:r>
        <w:t xml:space="preserve">GLAVNI </w:t>
      </w:r>
      <w:r w:rsidRPr="00AF5B51">
        <w:t>IZBORNIK</w:t>
      </w:r>
      <w:bookmarkEnd w:id="37"/>
    </w:p>
    <w:p w:rsidR="00C95DAF" w:rsidRDefault="00C95DAF" w:rsidP="00C95DAF">
      <w:pPr>
        <w:jc w:val="both"/>
        <w:rPr>
          <w:sz w:val="24"/>
          <w:szCs w:val="24"/>
        </w:rPr>
      </w:pPr>
    </w:p>
    <w:p w:rsidR="00812C8C" w:rsidRPr="00494048" w:rsidRDefault="00812C8C" w:rsidP="00C95DAF">
      <w:pPr>
        <w:jc w:val="both"/>
        <w:rPr>
          <w:sz w:val="24"/>
          <w:szCs w:val="24"/>
        </w:rPr>
      </w:pPr>
    </w:p>
    <w:p w:rsidR="00C95DAF" w:rsidRPr="00494048" w:rsidRDefault="00C95DAF" w:rsidP="00C95DAF">
      <w:pPr>
        <w:jc w:val="both"/>
        <w:rPr>
          <w:sz w:val="24"/>
          <w:szCs w:val="24"/>
        </w:rPr>
      </w:pPr>
      <w:r w:rsidRPr="00494048">
        <w:rPr>
          <w:sz w:val="24"/>
          <w:szCs w:val="24"/>
        </w:rPr>
        <w:br w:type="page"/>
      </w:r>
    </w:p>
    <w:p w:rsidR="00C95DAF" w:rsidRPr="00494048" w:rsidRDefault="00C95DAF" w:rsidP="00C95DAF">
      <w:pPr>
        <w:pStyle w:val="Heading2"/>
        <w:tabs>
          <w:tab w:val="clear" w:pos="0"/>
        </w:tabs>
        <w:suppressAutoHyphens w:val="0"/>
        <w:rPr>
          <w:szCs w:val="24"/>
        </w:rPr>
      </w:pPr>
      <w:bookmarkStart w:id="38" w:name="_Toc427655571"/>
      <w:r w:rsidRPr="00494048">
        <w:rPr>
          <w:szCs w:val="24"/>
        </w:rPr>
        <w:t>Ekran RU</w:t>
      </w:r>
      <w:r w:rsidR="001E4DA3">
        <w:rPr>
          <w:szCs w:val="24"/>
        </w:rPr>
        <w:t>Č</w:t>
      </w:r>
      <w:r w:rsidRPr="00494048">
        <w:rPr>
          <w:szCs w:val="24"/>
        </w:rPr>
        <w:t>NO</w:t>
      </w:r>
      <w:bookmarkEnd w:id="38"/>
    </w:p>
    <w:p w:rsidR="000252A7" w:rsidRPr="00494048" w:rsidRDefault="000252A7" w:rsidP="00C95DAF">
      <w:pPr>
        <w:jc w:val="both"/>
        <w:rPr>
          <w:sz w:val="24"/>
          <w:szCs w:val="24"/>
        </w:rPr>
      </w:pPr>
    </w:p>
    <w:p w:rsidR="00842BCD" w:rsidRPr="00494048" w:rsidRDefault="00842BCD" w:rsidP="00842BCD">
      <w:pPr>
        <w:jc w:val="center"/>
        <w:rPr>
          <w:sz w:val="24"/>
          <w:szCs w:val="24"/>
        </w:rPr>
      </w:pPr>
    </w:p>
    <w:p w:rsidR="00842BCD" w:rsidRPr="00494048" w:rsidRDefault="00842BCD" w:rsidP="00842BCD">
      <w:pPr>
        <w:jc w:val="center"/>
        <w:rPr>
          <w:sz w:val="24"/>
          <w:szCs w:val="24"/>
        </w:rPr>
      </w:pPr>
    </w:p>
    <w:p w:rsidR="00842BCD" w:rsidRPr="00494048" w:rsidRDefault="00842BCD" w:rsidP="00842BCD">
      <w:pPr>
        <w:jc w:val="center"/>
        <w:rPr>
          <w:sz w:val="24"/>
          <w:szCs w:val="24"/>
        </w:rPr>
      </w:pPr>
    </w:p>
    <w:p w:rsidR="00842BCD" w:rsidRDefault="00842BCD" w:rsidP="009A23C9">
      <w:pPr>
        <w:rPr>
          <w:sz w:val="24"/>
          <w:szCs w:val="24"/>
        </w:rPr>
      </w:pPr>
      <w:r w:rsidRPr="00494048">
        <w:rPr>
          <w:sz w:val="24"/>
          <w:szCs w:val="24"/>
        </w:rPr>
        <w:br w:type="page"/>
      </w:r>
    </w:p>
    <w:p w:rsidR="009A23C9" w:rsidRDefault="009A23C9" w:rsidP="009A23C9">
      <w:pPr>
        <w:pStyle w:val="Heading3"/>
      </w:pPr>
      <w:bookmarkStart w:id="39" w:name="_Toc427655572"/>
      <w:r>
        <w:t>Ekran BUBANJ</w:t>
      </w:r>
      <w:bookmarkEnd w:id="39"/>
    </w:p>
    <w:p w:rsidR="009A23C9" w:rsidRPr="009A23C9" w:rsidRDefault="009A23C9" w:rsidP="009A23C9">
      <w:pPr>
        <w:rPr>
          <w:sz w:val="24"/>
        </w:rPr>
      </w:pPr>
    </w:p>
    <w:p w:rsidR="009E60FC" w:rsidRPr="00494048" w:rsidRDefault="009E60FC" w:rsidP="00842BCD">
      <w:pPr>
        <w:jc w:val="center"/>
        <w:rPr>
          <w:noProof/>
          <w:sz w:val="24"/>
          <w:szCs w:val="24"/>
          <w:lang w:eastAsia="hr-HR"/>
        </w:rPr>
      </w:pPr>
    </w:p>
    <w:p w:rsidR="009E60FC" w:rsidRPr="00494048" w:rsidRDefault="009E60FC" w:rsidP="00842BCD">
      <w:pPr>
        <w:jc w:val="center"/>
        <w:rPr>
          <w:noProof/>
          <w:sz w:val="24"/>
          <w:szCs w:val="24"/>
          <w:lang w:eastAsia="hr-HR"/>
        </w:rPr>
      </w:pPr>
    </w:p>
    <w:p w:rsidR="009E60FC" w:rsidRPr="00494048" w:rsidRDefault="009E60FC" w:rsidP="004C08E3">
      <w:pPr>
        <w:rPr>
          <w:noProof/>
          <w:sz w:val="24"/>
          <w:szCs w:val="24"/>
          <w:lang w:eastAsia="hr-HR"/>
        </w:rPr>
      </w:pPr>
      <w:r w:rsidRPr="00494048">
        <w:rPr>
          <w:noProof/>
          <w:sz w:val="24"/>
          <w:szCs w:val="24"/>
          <w:lang w:eastAsia="hr-HR"/>
        </w:rPr>
        <w:br w:type="page"/>
      </w:r>
    </w:p>
    <w:p w:rsidR="009E60FC" w:rsidRDefault="004C08E3" w:rsidP="004C08E3">
      <w:pPr>
        <w:pStyle w:val="Heading3"/>
        <w:rPr>
          <w:noProof/>
          <w:lang w:eastAsia="hr-HR"/>
        </w:rPr>
      </w:pPr>
      <w:bookmarkStart w:id="40" w:name="_Toc427655573"/>
      <w:r>
        <w:rPr>
          <w:noProof/>
          <w:lang w:eastAsia="hr-HR"/>
        </w:rPr>
        <w:t>Ekran IZGURIVANJE</w:t>
      </w:r>
      <w:bookmarkEnd w:id="40"/>
    </w:p>
    <w:p w:rsidR="004C08E3" w:rsidRDefault="004C08E3" w:rsidP="004C08E3">
      <w:pPr>
        <w:rPr>
          <w:noProof/>
          <w:sz w:val="24"/>
          <w:szCs w:val="24"/>
          <w:lang w:eastAsia="hr-HR"/>
        </w:rPr>
      </w:pPr>
    </w:p>
    <w:p w:rsidR="009E60FC" w:rsidRDefault="009E60FC" w:rsidP="005C5E94">
      <w:pPr>
        <w:rPr>
          <w:sz w:val="24"/>
          <w:szCs w:val="24"/>
        </w:rPr>
      </w:pPr>
      <w:r w:rsidRPr="00494048">
        <w:rPr>
          <w:sz w:val="24"/>
          <w:szCs w:val="24"/>
        </w:rPr>
        <w:br w:type="page"/>
      </w:r>
    </w:p>
    <w:p w:rsidR="00980A08" w:rsidRPr="00494048" w:rsidRDefault="00980A08" w:rsidP="00980A08">
      <w:pPr>
        <w:pStyle w:val="Heading3"/>
      </w:pPr>
      <w:bookmarkStart w:id="41" w:name="_Toc427655574"/>
      <w:r>
        <w:t>Ekran PRIPREMA CELOFANA</w:t>
      </w:r>
      <w:bookmarkEnd w:id="41"/>
    </w:p>
    <w:p w:rsidR="009E60FC" w:rsidRDefault="009E60FC" w:rsidP="005C5E94">
      <w:pPr>
        <w:rPr>
          <w:sz w:val="24"/>
          <w:szCs w:val="24"/>
        </w:rPr>
      </w:pPr>
    </w:p>
    <w:p w:rsidR="009E60FC" w:rsidRPr="00494048" w:rsidRDefault="009E60FC" w:rsidP="005C5E94">
      <w:pPr>
        <w:rPr>
          <w:sz w:val="24"/>
          <w:szCs w:val="24"/>
        </w:rPr>
      </w:pPr>
    </w:p>
    <w:p w:rsidR="009E60FC" w:rsidRDefault="009E60FC" w:rsidP="005C5E94">
      <w:pPr>
        <w:rPr>
          <w:sz w:val="24"/>
          <w:szCs w:val="24"/>
        </w:rPr>
      </w:pPr>
      <w:r w:rsidRPr="00494048">
        <w:rPr>
          <w:sz w:val="24"/>
          <w:szCs w:val="24"/>
        </w:rPr>
        <w:br w:type="page"/>
      </w:r>
    </w:p>
    <w:p w:rsidR="00950684" w:rsidRDefault="00950684" w:rsidP="00950684">
      <w:pPr>
        <w:pStyle w:val="Heading3"/>
      </w:pPr>
      <w:bookmarkStart w:id="42" w:name="_Toc427655575"/>
      <w:r>
        <w:t>Ekran PODNJE SAVIJANJE I POMAK</w:t>
      </w:r>
      <w:bookmarkEnd w:id="42"/>
    </w:p>
    <w:p w:rsidR="009E60FC" w:rsidRDefault="009E60FC" w:rsidP="00771932">
      <w:pPr>
        <w:rPr>
          <w:noProof/>
          <w:sz w:val="24"/>
          <w:szCs w:val="24"/>
          <w:lang w:eastAsia="hr-HR"/>
        </w:rPr>
      </w:pPr>
      <w:r w:rsidRPr="00494048">
        <w:rPr>
          <w:noProof/>
          <w:sz w:val="24"/>
          <w:szCs w:val="24"/>
          <w:lang w:eastAsia="hr-HR"/>
        </w:rPr>
        <w:br w:type="page"/>
      </w:r>
    </w:p>
    <w:p w:rsidR="00771932" w:rsidRDefault="00771932" w:rsidP="00771932">
      <w:pPr>
        <w:pStyle w:val="Heading3"/>
        <w:rPr>
          <w:noProof/>
          <w:lang w:eastAsia="hr-HR"/>
        </w:rPr>
      </w:pPr>
      <w:bookmarkStart w:id="43" w:name="_Toc427655576"/>
      <w:r>
        <w:rPr>
          <w:noProof/>
          <w:lang w:eastAsia="hr-HR"/>
        </w:rPr>
        <w:t>Ekran GORNJE I BOČNO SAVIJANJE</w:t>
      </w:r>
      <w:bookmarkEnd w:id="43"/>
    </w:p>
    <w:p w:rsidR="009E60FC" w:rsidRPr="00494048" w:rsidRDefault="009E60FC" w:rsidP="00771932">
      <w:pPr>
        <w:rPr>
          <w:noProof/>
          <w:sz w:val="24"/>
          <w:szCs w:val="24"/>
          <w:lang w:eastAsia="hr-HR"/>
        </w:rPr>
      </w:pPr>
      <w:r w:rsidRPr="00494048">
        <w:rPr>
          <w:noProof/>
          <w:sz w:val="24"/>
          <w:szCs w:val="24"/>
          <w:lang w:eastAsia="hr-HR"/>
        </w:rPr>
        <w:br w:type="page"/>
      </w:r>
    </w:p>
    <w:p w:rsidR="009E60FC" w:rsidRPr="00494048" w:rsidRDefault="00771932" w:rsidP="00771932">
      <w:pPr>
        <w:pStyle w:val="Heading3"/>
        <w:rPr>
          <w:noProof/>
          <w:lang w:eastAsia="hr-HR"/>
        </w:rPr>
      </w:pPr>
      <w:bookmarkStart w:id="44" w:name="_Toc427655577"/>
      <w:r>
        <w:rPr>
          <w:noProof/>
          <w:lang w:eastAsia="hr-HR"/>
        </w:rPr>
        <w:t>Ekran BOČNI GRIJAČI</w:t>
      </w:r>
      <w:bookmarkEnd w:id="44"/>
    </w:p>
    <w:p w:rsidR="009E60FC" w:rsidRPr="00494048" w:rsidRDefault="009E60FC" w:rsidP="00E50B01">
      <w:pPr>
        <w:rPr>
          <w:noProof/>
          <w:sz w:val="24"/>
          <w:szCs w:val="24"/>
          <w:lang w:eastAsia="hr-HR"/>
        </w:rPr>
      </w:pPr>
      <w:r w:rsidRPr="00494048">
        <w:rPr>
          <w:noProof/>
          <w:sz w:val="24"/>
          <w:szCs w:val="24"/>
          <w:lang w:eastAsia="hr-HR"/>
        </w:rPr>
        <w:br w:type="page"/>
      </w:r>
    </w:p>
    <w:p w:rsidR="009E60FC" w:rsidRDefault="00E50B01" w:rsidP="00E50B01">
      <w:pPr>
        <w:pStyle w:val="Heading3"/>
        <w:rPr>
          <w:noProof/>
          <w:lang w:eastAsia="hr-HR"/>
        </w:rPr>
      </w:pPr>
      <w:bookmarkStart w:id="45" w:name="_Toc427655578"/>
      <w:r>
        <w:rPr>
          <w:noProof/>
          <w:lang w:eastAsia="hr-HR"/>
        </w:rPr>
        <w:t>Ekran ULAZNI TRANSPORTER</w:t>
      </w:r>
      <w:bookmarkEnd w:id="45"/>
    </w:p>
    <w:p w:rsidR="00E50B01" w:rsidRPr="00E50B01" w:rsidRDefault="00E50B01" w:rsidP="00E50B01">
      <w:pPr>
        <w:rPr>
          <w:sz w:val="24"/>
          <w:lang w:eastAsia="hr-HR"/>
        </w:rPr>
      </w:pPr>
    </w:p>
    <w:p w:rsidR="00C95DAF" w:rsidRPr="00494048" w:rsidRDefault="005C5E94" w:rsidP="005C5E94">
      <w:pPr>
        <w:rPr>
          <w:sz w:val="24"/>
          <w:szCs w:val="24"/>
        </w:rPr>
      </w:pPr>
      <w:r w:rsidRPr="00494048">
        <w:rPr>
          <w:sz w:val="24"/>
          <w:szCs w:val="24"/>
        </w:rPr>
        <w:br w:type="page"/>
      </w:r>
    </w:p>
    <w:p w:rsidR="00C95DAF" w:rsidRPr="00494048" w:rsidRDefault="00C95DAF" w:rsidP="00C95DAF">
      <w:pPr>
        <w:pStyle w:val="Heading2"/>
        <w:tabs>
          <w:tab w:val="clear" w:pos="0"/>
        </w:tabs>
        <w:suppressAutoHyphens w:val="0"/>
        <w:rPr>
          <w:szCs w:val="24"/>
        </w:rPr>
      </w:pPr>
      <w:bookmarkStart w:id="46" w:name="_Toc427655579"/>
      <w:r w:rsidRPr="00494048">
        <w:rPr>
          <w:szCs w:val="24"/>
        </w:rPr>
        <w:t>Ekran AUTO</w:t>
      </w:r>
      <w:bookmarkEnd w:id="46"/>
    </w:p>
    <w:p w:rsidR="00C95DAF" w:rsidRDefault="00C95DAF" w:rsidP="00C95DAF">
      <w:pPr>
        <w:tabs>
          <w:tab w:val="left" w:pos="3420"/>
        </w:tabs>
        <w:jc w:val="both"/>
        <w:rPr>
          <w:sz w:val="24"/>
          <w:szCs w:val="24"/>
        </w:rPr>
      </w:pPr>
    </w:p>
    <w:p w:rsidR="007A500D" w:rsidRPr="00494048" w:rsidRDefault="00BA61E5" w:rsidP="00BA61E5">
      <w:pPr>
        <w:pStyle w:val="Caption"/>
        <w:jc w:val="center"/>
        <w:rPr>
          <w:noProof/>
          <w:szCs w:val="24"/>
          <w:lang w:eastAsia="hr-HR"/>
        </w:rPr>
      </w:pPr>
      <w:r>
        <w:t xml:space="preserve">Slika </w:t>
      </w:r>
      <w:r w:rsidR="008361A6">
        <w:fldChar w:fldCharType="begin"/>
      </w:r>
      <w:r w:rsidR="008361A6">
        <w:instrText xml:space="preserve"> STYLEREF 1 \s </w:instrText>
      </w:r>
      <w:r w:rsidR="008361A6">
        <w:fldChar w:fldCharType="separate"/>
      </w:r>
      <w:r w:rsidR="008361A6">
        <w:rPr>
          <w:noProof/>
        </w:rPr>
        <w:t>4</w:t>
      </w:r>
      <w:r w:rsidR="008361A6">
        <w:fldChar w:fldCharType="end"/>
      </w:r>
      <w:r w:rsidR="008361A6">
        <w:t>.</w:t>
      </w:r>
      <w:r w:rsidR="008361A6">
        <w:fldChar w:fldCharType="begin"/>
      </w:r>
      <w:r w:rsidR="008361A6">
        <w:instrText xml:space="preserve"> SEQ Slika \* ARABIC \s 1 </w:instrText>
      </w:r>
      <w:r w:rsidR="008361A6">
        <w:fldChar w:fldCharType="separate"/>
      </w:r>
      <w:r w:rsidR="008361A6">
        <w:rPr>
          <w:noProof/>
        </w:rPr>
        <w:t>17</w:t>
      </w:r>
      <w:r w:rsidR="008361A6">
        <w:fldChar w:fldCharType="end"/>
      </w:r>
      <w:r>
        <w:t xml:space="preserve"> Brojač paketa</w:t>
      </w:r>
    </w:p>
    <w:p w:rsidR="009E60FC" w:rsidRPr="00494048" w:rsidRDefault="009E60FC" w:rsidP="009E60FC">
      <w:pPr>
        <w:tabs>
          <w:tab w:val="left" w:pos="3420"/>
        </w:tabs>
        <w:rPr>
          <w:noProof/>
          <w:sz w:val="24"/>
          <w:szCs w:val="24"/>
          <w:lang w:eastAsia="hr-HR"/>
        </w:rPr>
      </w:pPr>
    </w:p>
    <w:p w:rsidR="009E60FC" w:rsidRPr="00494048" w:rsidRDefault="009E60FC" w:rsidP="00842BCD">
      <w:pPr>
        <w:tabs>
          <w:tab w:val="left" w:pos="3420"/>
        </w:tabs>
        <w:jc w:val="center"/>
        <w:rPr>
          <w:noProof/>
          <w:sz w:val="24"/>
          <w:szCs w:val="24"/>
          <w:lang w:eastAsia="hr-HR"/>
        </w:rPr>
      </w:pPr>
    </w:p>
    <w:p w:rsidR="009E60FC" w:rsidRPr="00494048" w:rsidRDefault="009E60FC" w:rsidP="009E60FC">
      <w:pPr>
        <w:tabs>
          <w:tab w:val="left" w:pos="3420"/>
        </w:tabs>
        <w:rPr>
          <w:noProof/>
          <w:sz w:val="24"/>
          <w:szCs w:val="24"/>
          <w:lang w:eastAsia="hr-HR"/>
        </w:rPr>
        <w:sectPr w:rsidR="009E60FC" w:rsidRPr="00494048">
          <w:headerReference w:type="even" r:id="rId26"/>
          <w:headerReference w:type="default" r:id="rId27"/>
          <w:footerReference w:type="even" r:id="rId28"/>
          <w:footerReference w:type="default" r:id="rId29"/>
          <w:headerReference w:type="first" r:id="rId30"/>
          <w:footerReference w:type="first" r:id="rId31"/>
          <w:pgSz w:w="11906" w:h="16838"/>
          <w:pgMar w:top="2104" w:right="567" w:bottom="851" w:left="1843" w:header="709" w:footer="737" w:gutter="0"/>
          <w:cols w:space="720"/>
          <w:docGrid w:linePitch="360"/>
        </w:sectPr>
      </w:pPr>
    </w:p>
    <w:p w:rsidR="009E60FC" w:rsidRPr="00494048" w:rsidRDefault="009E60FC" w:rsidP="009E60FC">
      <w:pPr>
        <w:tabs>
          <w:tab w:val="left" w:pos="3420"/>
        </w:tabs>
        <w:rPr>
          <w:noProof/>
          <w:sz w:val="24"/>
          <w:szCs w:val="24"/>
          <w:lang w:eastAsia="hr-HR"/>
        </w:rPr>
      </w:pPr>
    </w:p>
    <w:p w:rsidR="009E60FC" w:rsidRPr="00494048" w:rsidRDefault="009E60FC" w:rsidP="009E60FC">
      <w:pPr>
        <w:pStyle w:val="Heading2"/>
        <w:rPr>
          <w:noProof/>
          <w:szCs w:val="24"/>
          <w:lang w:eastAsia="hr-HR"/>
        </w:rPr>
      </w:pPr>
      <w:bookmarkStart w:id="47" w:name="_Toc427655580"/>
      <w:r w:rsidRPr="00494048">
        <w:rPr>
          <w:noProof/>
          <w:szCs w:val="24"/>
          <w:lang w:eastAsia="hr-HR"/>
        </w:rPr>
        <w:t>Ekran POSTAVKE</w:t>
      </w:r>
      <w:bookmarkEnd w:id="47"/>
    </w:p>
    <w:p w:rsidR="009E60FC" w:rsidRPr="00494048" w:rsidRDefault="009E60FC" w:rsidP="0093712A">
      <w:pPr>
        <w:tabs>
          <w:tab w:val="left" w:pos="3420"/>
        </w:tabs>
        <w:rPr>
          <w:noProof/>
          <w:sz w:val="24"/>
          <w:szCs w:val="24"/>
          <w:lang w:eastAsia="hr-HR"/>
        </w:rPr>
      </w:pPr>
      <w:r w:rsidRPr="00494048">
        <w:rPr>
          <w:noProof/>
          <w:sz w:val="24"/>
          <w:szCs w:val="24"/>
          <w:lang w:eastAsia="hr-HR"/>
        </w:rPr>
        <w:br w:type="page"/>
      </w:r>
    </w:p>
    <w:p w:rsidR="009E60FC" w:rsidRPr="00494048" w:rsidRDefault="009E60FC" w:rsidP="009E60FC">
      <w:pPr>
        <w:tabs>
          <w:tab w:val="left" w:pos="3420"/>
        </w:tabs>
        <w:jc w:val="center"/>
        <w:rPr>
          <w:noProof/>
          <w:sz w:val="24"/>
          <w:szCs w:val="24"/>
          <w:lang w:eastAsia="hr-HR"/>
        </w:rPr>
      </w:pPr>
    </w:p>
    <w:p w:rsidR="00A41209" w:rsidRPr="00494048" w:rsidRDefault="009E60FC" w:rsidP="0093712A">
      <w:pPr>
        <w:tabs>
          <w:tab w:val="left" w:pos="3420"/>
        </w:tabs>
        <w:rPr>
          <w:noProof/>
          <w:szCs w:val="24"/>
          <w:lang w:eastAsia="hr-HR"/>
        </w:rPr>
      </w:pPr>
      <w:r w:rsidRPr="00494048">
        <w:rPr>
          <w:noProof/>
          <w:sz w:val="24"/>
          <w:szCs w:val="24"/>
          <w:lang w:eastAsia="hr-HR"/>
        </w:rPr>
        <w:br w:type="page"/>
      </w:r>
    </w:p>
    <w:p w:rsidR="00494048" w:rsidRPr="00494048" w:rsidRDefault="009E60FC" w:rsidP="0093712A">
      <w:pPr>
        <w:tabs>
          <w:tab w:val="left" w:pos="3420"/>
        </w:tabs>
        <w:rPr>
          <w:noProof/>
          <w:sz w:val="24"/>
          <w:szCs w:val="24"/>
          <w:lang w:eastAsia="hr-HR"/>
        </w:rPr>
      </w:pPr>
      <w:r w:rsidRPr="00494048">
        <w:rPr>
          <w:noProof/>
          <w:sz w:val="24"/>
          <w:szCs w:val="24"/>
          <w:lang w:eastAsia="hr-HR"/>
        </w:rPr>
        <w:br w:type="page"/>
      </w:r>
    </w:p>
    <w:p w:rsidR="00494048" w:rsidRPr="00494048" w:rsidRDefault="00494048" w:rsidP="009E60FC">
      <w:pPr>
        <w:tabs>
          <w:tab w:val="left" w:pos="3420"/>
        </w:tabs>
        <w:jc w:val="center"/>
        <w:rPr>
          <w:noProof/>
          <w:sz w:val="24"/>
          <w:szCs w:val="24"/>
          <w:lang w:eastAsia="hr-HR"/>
        </w:rPr>
      </w:pPr>
    </w:p>
    <w:p w:rsidR="00494048" w:rsidRPr="00494048" w:rsidRDefault="00494048" w:rsidP="0093712A">
      <w:pPr>
        <w:tabs>
          <w:tab w:val="left" w:pos="3420"/>
        </w:tabs>
        <w:rPr>
          <w:noProof/>
          <w:sz w:val="24"/>
          <w:szCs w:val="24"/>
          <w:lang w:eastAsia="hr-HR"/>
        </w:rPr>
      </w:pPr>
      <w:r w:rsidRPr="00494048">
        <w:rPr>
          <w:noProof/>
          <w:sz w:val="24"/>
          <w:szCs w:val="24"/>
          <w:lang w:eastAsia="hr-HR"/>
        </w:rPr>
        <w:br w:type="page"/>
      </w:r>
    </w:p>
    <w:p w:rsidR="00494048" w:rsidRPr="00494048" w:rsidRDefault="00494048" w:rsidP="0093712A">
      <w:pPr>
        <w:tabs>
          <w:tab w:val="left" w:pos="3420"/>
        </w:tabs>
        <w:rPr>
          <w:noProof/>
          <w:sz w:val="24"/>
          <w:szCs w:val="24"/>
          <w:lang w:eastAsia="hr-HR"/>
        </w:rPr>
      </w:pPr>
      <w:r w:rsidRPr="00494048">
        <w:rPr>
          <w:noProof/>
          <w:sz w:val="24"/>
          <w:szCs w:val="24"/>
          <w:lang w:eastAsia="hr-HR"/>
        </w:rPr>
        <w:br w:type="page"/>
      </w:r>
    </w:p>
    <w:p w:rsidR="00494048" w:rsidRPr="00494048" w:rsidRDefault="00494048" w:rsidP="009E60FC">
      <w:pPr>
        <w:tabs>
          <w:tab w:val="left" w:pos="3420"/>
        </w:tabs>
        <w:jc w:val="center"/>
        <w:rPr>
          <w:noProof/>
          <w:sz w:val="24"/>
          <w:szCs w:val="24"/>
          <w:lang w:eastAsia="hr-HR"/>
        </w:rPr>
      </w:pPr>
    </w:p>
    <w:p w:rsidR="009E60FC" w:rsidRPr="00494048" w:rsidRDefault="009E60FC" w:rsidP="00842BCD">
      <w:pPr>
        <w:tabs>
          <w:tab w:val="left" w:pos="3420"/>
        </w:tabs>
        <w:jc w:val="center"/>
        <w:rPr>
          <w:noProof/>
          <w:sz w:val="24"/>
          <w:szCs w:val="24"/>
          <w:lang w:eastAsia="hr-HR"/>
        </w:rPr>
      </w:pPr>
      <w:r w:rsidRPr="00494048">
        <w:rPr>
          <w:noProof/>
          <w:sz w:val="24"/>
          <w:szCs w:val="24"/>
          <w:lang w:eastAsia="hr-HR"/>
        </w:rPr>
        <w:br w:type="page"/>
      </w:r>
    </w:p>
    <w:p w:rsidR="009E60FC" w:rsidRPr="00494048" w:rsidRDefault="009E60FC" w:rsidP="00842BCD">
      <w:pPr>
        <w:tabs>
          <w:tab w:val="left" w:pos="3420"/>
        </w:tabs>
        <w:jc w:val="center"/>
        <w:rPr>
          <w:noProof/>
          <w:sz w:val="24"/>
          <w:szCs w:val="24"/>
          <w:lang w:eastAsia="hr-HR"/>
        </w:rPr>
      </w:pPr>
    </w:p>
    <w:p w:rsidR="009E60FC" w:rsidRPr="00494048" w:rsidRDefault="009E60FC" w:rsidP="00842BCD">
      <w:pPr>
        <w:tabs>
          <w:tab w:val="left" w:pos="3420"/>
        </w:tabs>
        <w:jc w:val="center"/>
        <w:rPr>
          <w:sz w:val="24"/>
          <w:szCs w:val="24"/>
        </w:rPr>
      </w:pPr>
    </w:p>
    <w:p w:rsidR="003B306A" w:rsidRPr="00494048" w:rsidRDefault="003B306A">
      <w:pPr>
        <w:tabs>
          <w:tab w:val="left" w:pos="3420"/>
        </w:tabs>
        <w:jc w:val="both"/>
        <w:rPr>
          <w:sz w:val="24"/>
          <w:szCs w:val="24"/>
        </w:rPr>
      </w:pPr>
    </w:p>
    <w:p w:rsidR="003B306A" w:rsidRDefault="003B306A">
      <w:pPr>
        <w:sectPr w:rsidR="003B306A">
          <w:pgSz w:w="11906" w:h="16838"/>
          <w:pgMar w:top="2104" w:right="567" w:bottom="851" w:left="1843" w:header="709" w:footer="737" w:gutter="0"/>
          <w:cols w:space="720"/>
          <w:docGrid w:linePitch="360"/>
        </w:sectPr>
      </w:pPr>
    </w:p>
    <w:p w:rsidR="003B306A" w:rsidRDefault="003B306A">
      <w:pPr>
        <w:pStyle w:val="Heading1"/>
        <w:rPr>
          <w:sz w:val="24"/>
        </w:rPr>
      </w:pPr>
      <w:bookmarkStart w:id="48" w:name="_Toc427655581"/>
      <w:r>
        <w:lastRenderedPageBreak/>
        <w:t xml:space="preserve">Načini rada stroja za </w:t>
      </w:r>
      <w:r w:rsidR="00192177">
        <w:t>celofaniranje paketića</w:t>
      </w:r>
      <w:bookmarkEnd w:id="48"/>
    </w:p>
    <w:p w:rsidR="00C95DAF" w:rsidRDefault="00C95DAF" w:rsidP="00C95DAF">
      <w:pPr>
        <w:tabs>
          <w:tab w:val="left" w:pos="3420"/>
        </w:tabs>
        <w:jc w:val="both"/>
        <w:rPr>
          <w:sz w:val="24"/>
        </w:rPr>
      </w:pPr>
    </w:p>
    <w:p w:rsidR="006800B6" w:rsidRDefault="006800B6" w:rsidP="00C95DAF">
      <w:pPr>
        <w:tabs>
          <w:tab w:val="left" w:pos="3420"/>
        </w:tabs>
        <w:jc w:val="both"/>
        <w:rPr>
          <w:sz w:val="24"/>
        </w:rPr>
      </w:pPr>
    </w:p>
    <w:p w:rsidR="00C95DAF" w:rsidRDefault="00C95DAF" w:rsidP="00C95DAF">
      <w:pPr>
        <w:pStyle w:val="Heading2"/>
        <w:tabs>
          <w:tab w:val="clear" w:pos="0"/>
        </w:tabs>
        <w:suppressAutoHyphens w:val="0"/>
      </w:pPr>
      <w:bookmarkStart w:id="49" w:name="_Toc427655582"/>
      <w:r>
        <w:t>Ručni način rada</w:t>
      </w:r>
      <w:bookmarkEnd w:id="49"/>
    </w:p>
    <w:p w:rsidR="00C95DAF" w:rsidRPr="00D62216" w:rsidRDefault="00C95DAF" w:rsidP="00C95DAF">
      <w:pPr>
        <w:rPr>
          <w:sz w:val="24"/>
        </w:rPr>
      </w:pPr>
    </w:p>
    <w:p w:rsidR="00C95DAF" w:rsidRDefault="00C95DAF" w:rsidP="00C95DAF">
      <w:pPr>
        <w:pStyle w:val="Heading2"/>
        <w:tabs>
          <w:tab w:val="clear" w:pos="0"/>
        </w:tabs>
        <w:suppressAutoHyphens w:val="0"/>
        <w:rPr>
          <w:lang w:eastAsia="hr-HR"/>
        </w:rPr>
      </w:pPr>
      <w:bookmarkStart w:id="50" w:name="_Toc427655583"/>
      <w:r>
        <w:rPr>
          <w:lang w:eastAsia="hr-HR"/>
        </w:rPr>
        <w:t>Automatski način rada</w:t>
      </w:r>
      <w:bookmarkEnd w:id="50"/>
    </w:p>
    <w:p w:rsidR="004F3A01" w:rsidRDefault="004F3A01" w:rsidP="00C95DAF">
      <w:pPr>
        <w:autoSpaceDE w:val="0"/>
        <w:autoSpaceDN w:val="0"/>
        <w:adjustRightInd w:val="0"/>
        <w:rPr>
          <w:sz w:val="24"/>
          <w:szCs w:val="24"/>
          <w:lang w:eastAsia="hr-HR"/>
        </w:rPr>
      </w:pPr>
    </w:p>
    <w:p w:rsidR="003B306A" w:rsidRDefault="003B306A">
      <w:pPr>
        <w:sectPr w:rsidR="003B306A">
          <w:headerReference w:type="even" r:id="rId32"/>
          <w:headerReference w:type="default" r:id="rId33"/>
          <w:footerReference w:type="even" r:id="rId34"/>
          <w:footerReference w:type="default" r:id="rId35"/>
          <w:headerReference w:type="first" r:id="rId36"/>
          <w:footerReference w:type="first" r:id="rId37"/>
          <w:pgSz w:w="11906" w:h="16838"/>
          <w:pgMar w:top="2104" w:right="567" w:bottom="851" w:left="1843" w:header="709" w:footer="737" w:gutter="0"/>
          <w:cols w:space="720"/>
          <w:docGrid w:linePitch="360"/>
        </w:sectPr>
      </w:pPr>
    </w:p>
    <w:p w:rsidR="003B306A" w:rsidRDefault="003B306A">
      <w:pPr>
        <w:pStyle w:val="Heading1"/>
        <w:rPr>
          <w:sz w:val="24"/>
        </w:rPr>
      </w:pPr>
      <w:bookmarkStart w:id="51" w:name="_Toc427655584"/>
      <w:r>
        <w:lastRenderedPageBreak/>
        <w:t>PLC Alarmi</w:t>
      </w:r>
      <w:bookmarkEnd w:id="51"/>
    </w:p>
    <w:p w:rsidR="003B306A" w:rsidRDefault="003B306A">
      <w:pPr>
        <w:tabs>
          <w:tab w:val="left" w:pos="3420"/>
        </w:tabs>
        <w:jc w:val="both"/>
        <w:rPr>
          <w:sz w:val="24"/>
        </w:rPr>
      </w:pPr>
    </w:p>
    <w:p w:rsidR="003B306A" w:rsidRDefault="00F7530F" w:rsidP="00F7530F">
      <w:pPr>
        <w:pStyle w:val="Heading2"/>
      </w:pPr>
      <w:bookmarkStart w:id="52" w:name="_Toc427655585"/>
      <w:r>
        <w:t>Globalne greške stroja</w:t>
      </w:r>
      <w:bookmarkEnd w:id="52"/>
    </w:p>
    <w:p w:rsidR="003B306A" w:rsidRDefault="003B306A">
      <w:pPr>
        <w:jc w:val="both"/>
        <w:rPr>
          <w:b/>
          <w:sz w:val="24"/>
          <w:szCs w:val="24"/>
        </w:rPr>
      </w:pPr>
    </w:p>
    <w:p w:rsidR="004A22EF" w:rsidRDefault="004A22EF" w:rsidP="00F1027F">
      <w:pPr>
        <w:jc w:val="both"/>
        <w:rPr>
          <w:sz w:val="24"/>
          <w:szCs w:val="24"/>
        </w:rPr>
      </w:pPr>
    </w:p>
    <w:p w:rsidR="00587A84" w:rsidRDefault="00587A84">
      <w:pPr>
        <w:jc w:val="both"/>
        <w:rPr>
          <w:sz w:val="24"/>
          <w:szCs w:val="24"/>
        </w:rPr>
      </w:pPr>
    </w:p>
    <w:p w:rsidR="00F1027F" w:rsidRDefault="00F1027F">
      <w:pPr>
        <w:tabs>
          <w:tab w:val="left" w:pos="3420"/>
        </w:tabs>
        <w:jc w:val="both"/>
        <w:rPr>
          <w:sz w:val="24"/>
        </w:rPr>
        <w:sectPr w:rsidR="00F1027F">
          <w:headerReference w:type="even" r:id="rId38"/>
          <w:headerReference w:type="default" r:id="rId39"/>
          <w:footerReference w:type="even" r:id="rId40"/>
          <w:footerReference w:type="default" r:id="rId41"/>
          <w:headerReference w:type="first" r:id="rId42"/>
          <w:footerReference w:type="first" r:id="rId43"/>
          <w:pgSz w:w="11906" w:h="16838"/>
          <w:pgMar w:top="2104" w:right="567" w:bottom="851" w:left="1843" w:header="709" w:footer="737" w:gutter="0"/>
          <w:cols w:space="720"/>
          <w:docGrid w:linePitch="360"/>
        </w:sectPr>
      </w:pPr>
    </w:p>
    <w:p w:rsidR="003B306A" w:rsidRDefault="003B306A">
      <w:pPr>
        <w:tabs>
          <w:tab w:val="left" w:pos="3420"/>
        </w:tabs>
        <w:jc w:val="both"/>
        <w:rPr>
          <w:sz w:val="24"/>
        </w:rPr>
      </w:pPr>
    </w:p>
    <w:p w:rsidR="00F1027F" w:rsidRDefault="00F1027F" w:rsidP="00F1027F">
      <w:pPr>
        <w:pStyle w:val="Heading1"/>
      </w:pPr>
      <w:bookmarkStart w:id="53" w:name="_Toc427655586"/>
      <w:r>
        <w:t>Održavanje stroja</w:t>
      </w:r>
      <w:bookmarkEnd w:id="53"/>
    </w:p>
    <w:p w:rsidR="003B306A" w:rsidRDefault="003B306A" w:rsidP="0022123C">
      <w:pPr>
        <w:jc w:val="both"/>
      </w:pPr>
    </w:p>
    <w:p w:rsidR="00F1027F" w:rsidRDefault="00F1027F">
      <w:pPr>
        <w:sectPr w:rsidR="00F1027F">
          <w:pgSz w:w="11906" w:h="16838"/>
          <w:pgMar w:top="2104" w:right="567" w:bottom="851" w:left="1843" w:header="709" w:footer="737" w:gutter="0"/>
          <w:cols w:space="720"/>
          <w:docGrid w:linePitch="360"/>
        </w:sectPr>
      </w:pPr>
    </w:p>
    <w:p w:rsidR="003B306A" w:rsidRDefault="003B306A" w:rsidP="00C109FF">
      <w:pPr>
        <w:pStyle w:val="Heading1"/>
        <w:rPr>
          <w:sz w:val="24"/>
          <w:szCs w:val="24"/>
        </w:rPr>
      </w:pPr>
      <w:bookmarkStart w:id="54" w:name="_Toc427655587"/>
      <w:r>
        <w:lastRenderedPageBreak/>
        <w:t>Prilog A _ Elektro sheme</w:t>
      </w:r>
      <w:bookmarkEnd w:id="54"/>
    </w:p>
    <w:p w:rsidR="003B306A" w:rsidRDefault="003B306A">
      <w:pPr>
        <w:jc w:val="both"/>
        <w:rPr>
          <w:sz w:val="24"/>
          <w:szCs w:val="24"/>
        </w:rPr>
      </w:pPr>
    </w:p>
    <w:p w:rsidR="003B306A" w:rsidRDefault="003B306A">
      <w:pPr>
        <w:sectPr w:rsidR="003B306A">
          <w:headerReference w:type="even" r:id="rId44"/>
          <w:headerReference w:type="default" r:id="rId45"/>
          <w:footerReference w:type="even" r:id="rId46"/>
          <w:footerReference w:type="default" r:id="rId47"/>
          <w:headerReference w:type="first" r:id="rId48"/>
          <w:footerReference w:type="first" r:id="rId49"/>
          <w:pgSz w:w="11906" w:h="16838"/>
          <w:pgMar w:top="2104" w:right="567" w:bottom="851" w:left="1843" w:header="709" w:footer="737" w:gutter="0"/>
          <w:pgNumType w:fmt="lowerRoman" w:start="1"/>
          <w:cols w:space="720"/>
          <w:docGrid w:linePitch="360"/>
        </w:sectPr>
      </w:pPr>
    </w:p>
    <w:p w:rsidR="003B306A" w:rsidRDefault="003B306A" w:rsidP="00C109FF">
      <w:pPr>
        <w:pStyle w:val="Heading1"/>
      </w:pPr>
      <w:bookmarkStart w:id="55" w:name="_Toc427655588"/>
      <w:r>
        <w:lastRenderedPageBreak/>
        <w:t>Prilog B _ Mehanički sklopovi</w:t>
      </w:r>
      <w:bookmarkEnd w:id="55"/>
    </w:p>
    <w:p w:rsidR="003B306A" w:rsidRDefault="003B306A">
      <w:pPr>
        <w:jc w:val="both"/>
      </w:pPr>
    </w:p>
    <w:p w:rsidR="003B306A" w:rsidRDefault="003B306A">
      <w:pPr>
        <w:jc w:val="both"/>
      </w:pPr>
    </w:p>
    <w:p w:rsidR="003B306A" w:rsidRDefault="003B306A">
      <w:pPr>
        <w:jc w:val="both"/>
      </w:pPr>
    </w:p>
    <w:p w:rsidR="003B306A" w:rsidRDefault="003B306A">
      <w:pPr>
        <w:sectPr w:rsidR="003B306A" w:rsidSect="003D05FB">
          <w:headerReference w:type="even" r:id="rId50"/>
          <w:headerReference w:type="default" r:id="rId51"/>
          <w:footerReference w:type="even" r:id="rId52"/>
          <w:footerReference w:type="default" r:id="rId53"/>
          <w:headerReference w:type="first" r:id="rId54"/>
          <w:footerReference w:type="first" r:id="rId55"/>
          <w:pgSz w:w="11906" w:h="16838"/>
          <w:pgMar w:top="2104" w:right="567" w:bottom="851" w:left="1843" w:header="709" w:footer="737" w:gutter="0"/>
          <w:pgNumType w:fmt="lowerRoman"/>
          <w:cols w:space="720"/>
          <w:docGrid w:linePitch="360"/>
        </w:sectPr>
      </w:pPr>
    </w:p>
    <w:p w:rsidR="003B306A" w:rsidRDefault="003B306A" w:rsidP="00C109FF">
      <w:pPr>
        <w:pStyle w:val="Heading1"/>
      </w:pPr>
      <w:bookmarkStart w:id="56" w:name="_Toc427655589"/>
      <w:r>
        <w:lastRenderedPageBreak/>
        <w:t xml:space="preserve">Prilog C _ </w:t>
      </w:r>
      <w:r w:rsidR="00C109FF">
        <w:t>Pneumatske sheme</w:t>
      </w:r>
      <w:bookmarkEnd w:id="56"/>
    </w:p>
    <w:p w:rsidR="003B306A" w:rsidRDefault="003B306A">
      <w:pPr>
        <w:jc w:val="both"/>
      </w:pPr>
    </w:p>
    <w:p w:rsidR="003B306A" w:rsidRDefault="003B306A">
      <w:pPr>
        <w:jc w:val="both"/>
      </w:pPr>
    </w:p>
    <w:p w:rsidR="00C109FF" w:rsidRDefault="00C109FF">
      <w:pPr>
        <w:jc w:val="both"/>
      </w:pPr>
    </w:p>
    <w:p w:rsidR="00C109FF" w:rsidRDefault="00C109FF">
      <w:pPr>
        <w:jc w:val="both"/>
      </w:pPr>
      <w:r>
        <w:br w:type="page"/>
      </w:r>
    </w:p>
    <w:p w:rsidR="00C109FF" w:rsidRDefault="00C109FF" w:rsidP="00C109FF">
      <w:pPr>
        <w:pStyle w:val="Heading1"/>
      </w:pPr>
      <w:bookmarkStart w:id="57" w:name="_Toc427655590"/>
      <w:r>
        <w:t>Prilog D _ Ostala dokumentacija</w:t>
      </w:r>
      <w:bookmarkEnd w:id="57"/>
    </w:p>
    <w:p w:rsidR="00C109FF" w:rsidRDefault="00C109FF">
      <w:pPr>
        <w:jc w:val="both"/>
      </w:pPr>
    </w:p>
    <w:sectPr w:rsidR="00C109FF" w:rsidSect="003D05FB">
      <w:headerReference w:type="even" r:id="rId56"/>
      <w:headerReference w:type="default" r:id="rId57"/>
      <w:footerReference w:type="even" r:id="rId58"/>
      <w:footerReference w:type="default" r:id="rId59"/>
      <w:headerReference w:type="first" r:id="rId60"/>
      <w:footerReference w:type="first" r:id="rId61"/>
      <w:pgSz w:w="11906" w:h="16838"/>
      <w:pgMar w:top="2104" w:right="567" w:bottom="851" w:left="1843" w:header="709" w:footer="737"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0FA" w:rsidRDefault="002E40FA">
      <w:r>
        <w:separator/>
      </w:r>
    </w:p>
  </w:endnote>
  <w:endnote w:type="continuationSeparator" w:id="0">
    <w:p w:rsidR="002E40FA" w:rsidRDefault="002E4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EE"/>
    <w:family w:val="swiss"/>
    <w:pitch w:val="variable"/>
    <w:sig w:usb0="E0000AFF" w:usb1="500078FF" w:usb2="00000021" w:usb3="00000000" w:csb0="000001BF" w:csb1="00000000"/>
  </w:font>
  <w:font w:name="Droid Sans Fallback">
    <w:charset w:val="01"/>
    <w:family w:val="auto"/>
    <w:pitch w:val="variable"/>
  </w:font>
  <w:font w:name="Droid Sans Devanagari">
    <w:altName w:val="Times New Roman"/>
    <w:charset w:val="01"/>
    <w:family w:val="auto"/>
    <w:pitch w:val="variable"/>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roadway">
    <w:panose1 w:val="04040905080B02020502"/>
    <w:charset w:val="00"/>
    <w:family w:val="decorativ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Broadway BT">
    <w:panose1 w:val="04040905080B02020502"/>
    <w:charset w:val="00"/>
    <w:family w:val="decorative"/>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0FA" w:rsidRDefault="002E40FA">
      <w:r>
        <w:separator/>
      </w:r>
    </w:p>
  </w:footnote>
  <w:footnote w:type="continuationSeparator" w:id="0">
    <w:p w:rsidR="002E40FA" w:rsidRDefault="002E40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093"/>
      <w:gridCol w:w="5245"/>
      <w:gridCol w:w="2383"/>
    </w:tblGrid>
    <w:tr w:rsidR="006800B6">
      <w:trPr>
        <w:cantSplit/>
      </w:trPr>
      <w:tc>
        <w:tcPr>
          <w:tcW w:w="2093" w:type="dxa"/>
          <w:vMerge w:val="restart"/>
          <w:tcBorders>
            <w:top w:val="single" w:sz="4" w:space="0" w:color="000000"/>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i/>
              <w:sz w:val="22"/>
            </w:rPr>
          </w:pPr>
          <w:r>
            <w:rPr>
              <w:rFonts w:ascii="Broadway" w:hAnsi="Broadway" w:cs="Broadway"/>
              <w:i/>
              <w:sz w:val="40"/>
            </w:rPr>
            <w:t>SINEL</w:t>
          </w:r>
        </w:p>
        <w:p w:rsidR="006800B6" w:rsidRDefault="006800B6">
          <w:pPr>
            <w:pStyle w:val="Header"/>
            <w:jc w:val="center"/>
            <w:rPr>
              <w:rFonts w:ascii="Arial" w:hAnsi="Arial" w:cs="Arial"/>
              <w:bCs/>
              <w:sz w:val="24"/>
              <w:szCs w:val="24"/>
            </w:rPr>
          </w:pPr>
          <w:r>
            <w:rPr>
              <w:rFonts w:ascii="Arial" w:hAnsi="Arial" w:cs="Arial"/>
              <w:i/>
              <w:sz w:val="22"/>
            </w:rPr>
            <w:t>d.o.o. Labin</w:t>
          </w: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jc w:val="center"/>
            <w:rPr>
              <w:rFonts w:ascii="Arial" w:hAnsi="Arial" w:cs="Arial"/>
              <w:sz w:val="16"/>
            </w:rPr>
          </w:pPr>
          <w:r>
            <w:rPr>
              <w:rFonts w:ascii="Arial" w:hAnsi="Arial" w:cs="Arial"/>
              <w:bCs/>
              <w:sz w:val="24"/>
              <w:szCs w:val="24"/>
            </w:rPr>
            <w:t>Stroj za pranje maski</w:t>
          </w:r>
        </w:p>
      </w:tc>
      <w:tc>
        <w:tcPr>
          <w:tcW w:w="23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00B6" w:rsidRDefault="006800B6">
          <w:pPr>
            <w:pStyle w:val="Header"/>
            <w:rPr>
              <w:rFonts w:ascii="Arial" w:hAnsi="Arial" w:cs="Arial"/>
              <w:b/>
            </w:rPr>
          </w:pPr>
          <w:r>
            <w:rPr>
              <w:rFonts w:ascii="Arial" w:hAnsi="Arial" w:cs="Arial"/>
              <w:sz w:val="16"/>
            </w:rPr>
            <w:t>Projekt:</w:t>
          </w:r>
        </w:p>
        <w:p w:rsidR="006800B6" w:rsidRDefault="006800B6">
          <w:pPr>
            <w:pStyle w:val="Header"/>
            <w:jc w:val="right"/>
          </w:pPr>
          <w:r>
            <w:rPr>
              <w:rFonts w:ascii="Arial" w:hAnsi="Arial" w:cs="Arial"/>
              <w:b/>
            </w:rPr>
            <w:t>N-134/14</w:t>
          </w:r>
        </w:p>
      </w:tc>
    </w:tr>
    <w:tr w:rsidR="006800B6">
      <w:trPr>
        <w:cantSplit/>
        <w:trHeight w:val="167"/>
      </w:trPr>
      <w:tc>
        <w:tcPr>
          <w:tcW w:w="2093" w:type="dxa"/>
          <w:vMerge/>
          <w:tcBorders>
            <w:left w:val="single" w:sz="4" w:space="0" w:color="000000"/>
            <w:bottom w:val="single" w:sz="4" w:space="0" w:color="000000"/>
          </w:tcBorders>
          <w:shd w:val="clear" w:color="auto" w:fill="auto"/>
        </w:tcPr>
        <w:p w:rsidR="006800B6" w:rsidRDefault="006800B6">
          <w:pPr>
            <w:pStyle w:val="Header"/>
            <w:snapToGrid w:val="0"/>
          </w:pPr>
        </w:p>
      </w:tc>
      <w:tc>
        <w:tcPr>
          <w:tcW w:w="5245" w:type="dxa"/>
          <w:tcBorders>
            <w:left w:val="single" w:sz="4" w:space="0" w:color="000000"/>
            <w:bottom w:val="single" w:sz="4" w:space="0" w:color="000000"/>
          </w:tcBorders>
          <w:shd w:val="clear" w:color="auto" w:fill="auto"/>
          <w:vAlign w:val="center"/>
        </w:tcPr>
        <w:p w:rsidR="006800B6" w:rsidRDefault="006800B6">
          <w:pPr>
            <w:pStyle w:val="Header"/>
            <w:jc w:val="center"/>
            <w:rPr>
              <w:rFonts w:ascii="Arial" w:eastAsia="Arial" w:hAnsi="Arial" w:cs="Arial"/>
              <w:sz w:val="16"/>
            </w:rPr>
          </w:pPr>
          <w:r>
            <w:rPr>
              <w:rFonts w:ascii="Arial" w:hAnsi="Arial" w:cs="Arial"/>
              <w:b/>
              <w:bCs/>
              <w:sz w:val="24"/>
            </w:rPr>
            <w:t>PRIRUČNIK ZA UPOTREBU</w:t>
          </w:r>
        </w:p>
      </w:tc>
      <w:tc>
        <w:tcPr>
          <w:tcW w:w="2383" w:type="dxa"/>
          <w:tcBorders>
            <w:left w:val="single" w:sz="4" w:space="0" w:color="000000"/>
            <w:bottom w:val="single" w:sz="4" w:space="0" w:color="000000"/>
            <w:right w:val="single" w:sz="4" w:space="0" w:color="000000"/>
          </w:tcBorders>
          <w:shd w:val="clear" w:color="auto" w:fill="auto"/>
          <w:vAlign w:val="center"/>
        </w:tcPr>
        <w:p w:rsidR="006800B6" w:rsidRDefault="006800B6">
          <w:pPr>
            <w:pStyle w:val="Header"/>
            <w:rPr>
              <w:rFonts w:ascii="Arial" w:hAnsi="Arial" w:cs="Arial"/>
              <w:sz w:val="22"/>
            </w:rPr>
          </w:pPr>
          <w:r>
            <w:rPr>
              <w:rFonts w:ascii="Arial" w:eastAsia="Arial" w:hAnsi="Arial" w:cs="Arial"/>
              <w:sz w:val="16"/>
            </w:rPr>
            <w:t xml:space="preserve">                    </w:t>
          </w:r>
        </w:p>
        <w:p w:rsidR="006800B6" w:rsidRDefault="006800B6">
          <w:pPr>
            <w:pStyle w:val="Header"/>
            <w:jc w:val="right"/>
          </w:pPr>
          <w:r>
            <w:rPr>
              <w:rFonts w:ascii="Arial" w:hAnsi="Arial" w:cs="Arial"/>
              <w:sz w:val="22"/>
            </w:rPr>
            <w:tab/>
          </w:r>
          <w:r>
            <w:rPr>
              <w:rStyle w:val="PageNumber"/>
            </w:rPr>
            <w:fldChar w:fldCharType="begin"/>
          </w:r>
          <w:r>
            <w:rPr>
              <w:rStyle w:val="PageNumber"/>
            </w:rPr>
            <w:instrText xml:space="preserve"> PAGE </w:instrText>
          </w:r>
          <w:r>
            <w:rPr>
              <w:rStyle w:val="PageNumber"/>
            </w:rPr>
            <w:fldChar w:fldCharType="separate"/>
          </w:r>
          <w:r w:rsidR="00D13E8D">
            <w:rPr>
              <w:rStyle w:val="PageNumber"/>
              <w:noProof/>
            </w:rPr>
            <w:t>I</w:t>
          </w:r>
          <w:r>
            <w:rPr>
              <w:rStyle w:val="PageNumber"/>
            </w:rPr>
            <w:fldChar w:fldCharType="end"/>
          </w:r>
          <w:r>
            <w:rPr>
              <w:rFonts w:ascii="Arial" w:hAnsi="Arial" w:cs="Arial"/>
              <w:sz w:val="22"/>
            </w:rPr>
            <w:t xml:space="preserve">- </w:t>
          </w:r>
          <w:r>
            <w:rPr>
              <w:rFonts w:cs="Arial"/>
              <w:sz w:val="22"/>
            </w:rPr>
            <w:fldChar w:fldCharType="begin"/>
          </w:r>
          <w:r>
            <w:rPr>
              <w:rFonts w:cs="Arial"/>
              <w:sz w:val="22"/>
            </w:rPr>
            <w:instrText xml:space="preserve"> PAGE </w:instrText>
          </w:r>
          <w:r>
            <w:rPr>
              <w:rFonts w:cs="Arial"/>
              <w:sz w:val="22"/>
            </w:rPr>
            <w:fldChar w:fldCharType="separate"/>
          </w:r>
          <w:r w:rsidR="00D13E8D">
            <w:rPr>
              <w:rFonts w:cs="Arial"/>
              <w:noProof/>
              <w:sz w:val="22"/>
            </w:rPr>
            <w:t>I</w:t>
          </w:r>
          <w:r>
            <w:rPr>
              <w:rFonts w:cs="Arial"/>
              <w:sz w:val="22"/>
            </w:rPr>
            <w:fldChar w:fldCharType="end"/>
          </w:r>
          <w:r>
            <w:rPr>
              <w:rFonts w:ascii="Arial" w:hAnsi="Arial" w:cs="Arial"/>
              <w:sz w:val="22"/>
            </w:rPr>
            <w:t xml:space="preserve"> -</w:t>
          </w:r>
        </w:p>
      </w:tc>
    </w:tr>
    <w:tr w:rsidR="006800B6">
      <w:trPr>
        <w:cantSplit/>
        <w:trHeight w:val="286"/>
      </w:trPr>
      <w:tc>
        <w:tcPr>
          <w:tcW w:w="2093" w:type="dxa"/>
          <w:vMerge/>
          <w:tcBorders>
            <w:top w:val="single" w:sz="4" w:space="0" w:color="000000"/>
            <w:left w:val="single" w:sz="4" w:space="0" w:color="000000"/>
            <w:bottom w:val="single" w:sz="4" w:space="0" w:color="000000"/>
          </w:tcBorders>
          <w:shd w:val="clear" w:color="auto" w:fill="auto"/>
        </w:tcPr>
        <w:p w:rsidR="006800B6" w:rsidRDefault="006800B6">
          <w:pPr>
            <w:pStyle w:val="Header"/>
            <w:snapToGrid w:val="0"/>
          </w:pP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pStyle w:val="Header"/>
            <w:snapToGrid w:val="0"/>
            <w:rPr>
              <w:rFonts w:ascii="Arial" w:hAnsi="Arial" w:cs="Arial"/>
              <w:b/>
            </w:rPr>
          </w:pPr>
        </w:p>
      </w:tc>
      <w:tc>
        <w:tcPr>
          <w:tcW w:w="23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00B6" w:rsidRDefault="006800B6">
          <w:pPr>
            <w:pStyle w:val="Header"/>
            <w:snapToGrid w:val="0"/>
            <w:rPr>
              <w:rFonts w:ascii="Arial" w:hAnsi="Arial" w:cs="Arial"/>
              <w:sz w:val="16"/>
            </w:rPr>
          </w:pPr>
        </w:p>
        <w:p w:rsidR="006800B6" w:rsidRDefault="006800B6">
          <w:pPr>
            <w:pStyle w:val="Header"/>
            <w:jc w:val="right"/>
            <w:rPr>
              <w:rFonts w:ascii="Arial" w:hAnsi="Arial" w:cs="Arial"/>
              <w:sz w:val="22"/>
            </w:rPr>
          </w:pPr>
        </w:p>
      </w:tc>
    </w:tr>
  </w:tbl>
  <w:p w:rsidR="006800B6" w:rsidRDefault="006800B6">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093"/>
      <w:gridCol w:w="5245"/>
      <w:gridCol w:w="2383"/>
    </w:tblGrid>
    <w:tr w:rsidR="006800B6">
      <w:trPr>
        <w:cantSplit/>
      </w:trPr>
      <w:tc>
        <w:tcPr>
          <w:tcW w:w="2093" w:type="dxa"/>
          <w:vMerge w:val="restart"/>
          <w:tcBorders>
            <w:top w:val="single" w:sz="4" w:space="0" w:color="000000"/>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i/>
              <w:sz w:val="22"/>
            </w:rPr>
          </w:pPr>
          <w:r>
            <w:rPr>
              <w:rFonts w:ascii="Broadway" w:hAnsi="Broadway" w:cs="Broadway"/>
              <w:i/>
              <w:sz w:val="40"/>
            </w:rPr>
            <w:t>SINEL</w:t>
          </w:r>
        </w:p>
        <w:p w:rsidR="006800B6" w:rsidRDefault="006800B6">
          <w:pPr>
            <w:pStyle w:val="Header"/>
            <w:jc w:val="center"/>
            <w:rPr>
              <w:rFonts w:ascii="Arial" w:hAnsi="Arial" w:cs="Arial"/>
              <w:bCs/>
              <w:sz w:val="24"/>
              <w:szCs w:val="24"/>
            </w:rPr>
          </w:pPr>
          <w:r>
            <w:rPr>
              <w:rFonts w:ascii="Arial" w:hAnsi="Arial" w:cs="Arial"/>
              <w:i/>
              <w:sz w:val="22"/>
            </w:rPr>
            <w:t>d.o.o. Labin</w:t>
          </w: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jc w:val="center"/>
            <w:rPr>
              <w:rFonts w:ascii="Arial" w:hAnsi="Arial" w:cs="Arial"/>
              <w:sz w:val="16"/>
            </w:rPr>
          </w:pPr>
          <w:r>
            <w:rPr>
              <w:rFonts w:ascii="Arial" w:hAnsi="Arial" w:cs="Arial"/>
              <w:bCs/>
              <w:sz w:val="24"/>
              <w:szCs w:val="24"/>
            </w:rPr>
            <w:t>Stroj za pranje maski</w:t>
          </w:r>
        </w:p>
      </w:tc>
      <w:tc>
        <w:tcPr>
          <w:tcW w:w="23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00B6" w:rsidRDefault="006800B6">
          <w:pPr>
            <w:pStyle w:val="Header"/>
            <w:rPr>
              <w:rFonts w:ascii="Arial" w:hAnsi="Arial" w:cs="Arial"/>
              <w:b/>
            </w:rPr>
          </w:pPr>
          <w:r>
            <w:rPr>
              <w:rFonts w:ascii="Arial" w:hAnsi="Arial" w:cs="Arial"/>
              <w:sz w:val="16"/>
            </w:rPr>
            <w:t>Projekt:</w:t>
          </w:r>
        </w:p>
        <w:p w:rsidR="006800B6" w:rsidRDefault="006800B6" w:rsidP="00CC1630">
          <w:pPr>
            <w:pStyle w:val="Header"/>
            <w:jc w:val="right"/>
          </w:pPr>
          <w:r>
            <w:rPr>
              <w:rFonts w:ascii="Arial" w:hAnsi="Arial" w:cs="Arial"/>
              <w:b/>
            </w:rPr>
            <w:t>N-134/14</w:t>
          </w:r>
        </w:p>
      </w:tc>
    </w:tr>
    <w:tr w:rsidR="006800B6">
      <w:trPr>
        <w:cantSplit/>
        <w:trHeight w:val="167"/>
      </w:trPr>
      <w:tc>
        <w:tcPr>
          <w:tcW w:w="2093" w:type="dxa"/>
          <w:vMerge/>
          <w:tcBorders>
            <w:left w:val="single" w:sz="4" w:space="0" w:color="000000"/>
            <w:bottom w:val="single" w:sz="4" w:space="0" w:color="000000"/>
          </w:tcBorders>
          <w:shd w:val="clear" w:color="auto" w:fill="auto"/>
        </w:tcPr>
        <w:p w:rsidR="006800B6" w:rsidRDefault="006800B6">
          <w:pPr>
            <w:pStyle w:val="Header"/>
            <w:snapToGrid w:val="0"/>
          </w:pPr>
        </w:p>
      </w:tc>
      <w:tc>
        <w:tcPr>
          <w:tcW w:w="5245" w:type="dxa"/>
          <w:tcBorders>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sz w:val="16"/>
            </w:rPr>
          </w:pPr>
          <w:r>
            <w:rPr>
              <w:rFonts w:ascii="Arial" w:hAnsi="Arial" w:cs="Arial"/>
              <w:b/>
              <w:bCs/>
              <w:sz w:val="24"/>
            </w:rPr>
            <w:t>PRIRUČNIK ZA UPOTREBU</w:t>
          </w:r>
        </w:p>
      </w:tc>
      <w:tc>
        <w:tcPr>
          <w:tcW w:w="2383" w:type="dxa"/>
          <w:tcBorders>
            <w:left w:val="single" w:sz="4" w:space="0" w:color="000000"/>
            <w:bottom w:val="single" w:sz="4" w:space="0" w:color="000000"/>
            <w:right w:val="single" w:sz="4" w:space="0" w:color="000000"/>
          </w:tcBorders>
          <w:shd w:val="clear" w:color="auto" w:fill="auto"/>
        </w:tcPr>
        <w:p w:rsidR="006800B6" w:rsidRDefault="006800B6">
          <w:pPr>
            <w:pStyle w:val="Header"/>
            <w:rPr>
              <w:rStyle w:val="PageNumber"/>
            </w:rPr>
          </w:pPr>
          <w:r>
            <w:rPr>
              <w:rFonts w:ascii="Arial" w:hAnsi="Arial" w:cs="Arial"/>
              <w:sz w:val="16"/>
            </w:rPr>
            <w:t xml:space="preserve">Stranica:                       </w:t>
          </w:r>
        </w:p>
        <w:p w:rsidR="006800B6" w:rsidRDefault="006800B6">
          <w:pPr>
            <w:pStyle w:val="Head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D13E8D">
            <w:rPr>
              <w:rStyle w:val="PageNumber"/>
              <w:noProof/>
            </w:rPr>
            <w:t>23</w:t>
          </w:r>
          <w:r>
            <w:rPr>
              <w:rStyle w:val="PageNumber"/>
            </w:rPr>
            <w:fldChar w:fldCharType="end"/>
          </w:r>
          <w:r>
            <w:rPr>
              <w:rFonts w:ascii="Arial" w:hAnsi="Arial" w:cs="Arial"/>
              <w:sz w:val="22"/>
            </w:rPr>
            <w:tab/>
            <w:t xml:space="preserve">- </w:t>
          </w:r>
          <w:r>
            <w:rPr>
              <w:rFonts w:cs="Arial"/>
              <w:sz w:val="22"/>
            </w:rPr>
            <w:fldChar w:fldCharType="begin"/>
          </w:r>
          <w:r>
            <w:rPr>
              <w:rFonts w:cs="Arial"/>
              <w:sz w:val="22"/>
            </w:rPr>
            <w:instrText xml:space="preserve"> PAGE </w:instrText>
          </w:r>
          <w:r>
            <w:rPr>
              <w:rFonts w:cs="Arial"/>
              <w:sz w:val="22"/>
            </w:rPr>
            <w:fldChar w:fldCharType="separate"/>
          </w:r>
          <w:r w:rsidR="00D13E8D">
            <w:rPr>
              <w:rFonts w:cs="Arial"/>
              <w:noProof/>
              <w:sz w:val="22"/>
            </w:rPr>
            <w:t>23</w:t>
          </w:r>
          <w:r>
            <w:rPr>
              <w:rFonts w:cs="Arial"/>
              <w:sz w:val="22"/>
            </w:rPr>
            <w:fldChar w:fldCharType="end"/>
          </w:r>
          <w:r>
            <w:rPr>
              <w:rFonts w:ascii="Arial" w:hAnsi="Arial" w:cs="Arial"/>
              <w:sz w:val="22"/>
            </w:rPr>
            <w:t xml:space="preserve"> -</w:t>
          </w:r>
        </w:p>
      </w:tc>
    </w:tr>
    <w:tr w:rsidR="006800B6">
      <w:trPr>
        <w:cantSplit/>
        <w:trHeight w:val="286"/>
      </w:trPr>
      <w:tc>
        <w:tcPr>
          <w:tcW w:w="2093" w:type="dxa"/>
          <w:vMerge/>
          <w:tcBorders>
            <w:top w:val="single" w:sz="4" w:space="0" w:color="000000"/>
            <w:left w:val="single" w:sz="4" w:space="0" w:color="000000"/>
            <w:bottom w:val="single" w:sz="4" w:space="0" w:color="000000"/>
          </w:tcBorders>
          <w:shd w:val="clear" w:color="auto" w:fill="auto"/>
        </w:tcPr>
        <w:p w:rsidR="006800B6" w:rsidRDefault="006800B6">
          <w:pPr>
            <w:pStyle w:val="Header"/>
            <w:snapToGrid w:val="0"/>
          </w:pP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sz w:val="16"/>
            </w:rPr>
          </w:pPr>
          <w:r>
            <w:rPr>
              <w:rFonts w:ascii="Arial" w:hAnsi="Arial" w:cs="Arial"/>
              <w:b/>
            </w:rPr>
            <w:t>Opis i funkcije elektroopreme</w:t>
          </w:r>
        </w:p>
      </w:tc>
      <w:tc>
        <w:tcPr>
          <w:tcW w:w="2383" w:type="dxa"/>
          <w:tcBorders>
            <w:top w:val="single" w:sz="4" w:space="0" w:color="000000"/>
            <w:left w:val="single" w:sz="4" w:space="0" w:color="000000"/>
            <w:bottom w:val="single" w:sz="4" w:space="0" w:color="000000"/>
            <w:right w:val="single" w:sz="4" w:space="0" w:color="000000"/>
          </w:tcBorders>
          <w:shd w:val="clear" w:color="auto" w:fill="auto"/>
        </w:tcPr>
        <w:p w:rsidR="006800B6" w:rsidRDefault="006800B6">
          <w:pPr>
            <w:pStyle w:val="Header"/>
            <w:rPr>
              <w:rFonts w:ascii="Arial" w:hAnsi="Arial" w:cs="Arial"/>
              <w:sz w:val="22"/>
            </w:rPr>
          </w:pPr>
          <w:r>
            <w:rPr>
              <w:rFonts w:ascii="Arial" w:hAnsi="Arial" w:cs="Arial"/>
              <w:sz w:val="16"/>
            </w:rPr>
            <w:t>Datum:</w:t>
          </w:r>
        </w:p>
        <w:p w:rsidR="006800B6" w:rsidRDefault="006800B6" w:rsidP="00CC1630">
          <w:pPr>
            <w:pStyle w:val="Header"/>
            <w:jc w:val="right"/>
          </w:pPr>
          <w:r>
            <w:rPr>
              <w:rFonts w:ascii="Arial" w:hAnsi="Arial" w:cs="Arial"/>
              <w:sz w:val="22"/>
            </w:rPr>
            <w:t>05.02.2015</w:t>
          </w:r>
        </w:p>
      </w:tc>
    </w:tr>
  </w:tbl>
  <w:p w:rsidR="006800B6" w:rsidRDefault="006800B6">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093"/>
      <w:gridCol w:w="5245"/>
      <w:gridCol w:w="2383"/>
    </w:tblGrid>
    <w:tr w:rsidR="006800B6">
      <w:trPr>
        <w:cantSplit/>
      </w:trPr>
      <w:tc>
        <w:tcPr>
          <w:tcW w:w="2093" w:type="dxa"/>
          <w:vMerge w:val="restart"/>
          <w:tcBorders>
            <w:top w:val="single" w:sz="4" w:space="0" w:color="000000"/>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i/>
              <w:sz w:val="22"/>
            </w:rPr>
          </w:pPr>
          <w:r>
            <w:rPr>
              <w:rFonts w:ascii="Broadway BT" w:eastAsia="Broadway BT" w:hAnsi="Broadway BT" w:cs="Broadway BT"/>
              <w:i/>
              <w:sz w:val="40"/>
            </w:rPr>
            <w:t xml:space="preserve">  </w:t>
          </w:r>
          <w:r>
            <w:rPr>
              <w:rFonts w:ascii="Broadway" w:hAnsi="Broadway" w:cs="Broadway"/>
              <w:i/>
              <w:sz w:val="40"/>
            </w:rPr>
            <w:t>SINEL</w:t>
          </w:r>
          <w:r>
            <w:rPr>
              <w:rFonts w:ascii="Broadway BT" w:hAnsi="Broadway BT" w:cs="Broadway BT"/>
              <w:i/>
              <w:sz w:val="40"/>
            </w:rPr>
            <w:tab/>
            <w:t xml:space="preserve">- </w:t>
          </w:r>
          <w:r>
            <w:rPr>
              <w:rFonts w:cs="Broadway BT"/>
              <w:i/>
              <w:sz w:val="40"/>
            </w:rPr>
            <w:fldChar w:fldCharType="begin"/>
          </w:r>
          <w:r>
            <w:rPr>
              <w:rFonts w:cs="Broadway BT"/>
              <w:i/>
              <w:sz w:val="40"/>
            </w:rPr>
            <w:instrText xml:space="preserve"> PAGE </w:instrText>
          </w:r>
          <w:r>
            <w:rPr>
              <w:rFonts w:cs="Broadway BT"/>
              <w:i/>
              <w:sz w:val="40"/>
            </w:rPr>
            <w:fldChar w:fldCharType="separate"/>
          </w:r>
          <w:r w:rsidR="00D13E8D">
            <w:rPr>
              <w:rFonts w:cs="Broadway BT"/>
              <w:i/>
              <w:noProof/>
              <w:sz w:val="40"/>
            </w:rPr>
            <w:t>40</w:t>
          </w:r>
          <w:r>
            <w:rPr>
              <w:rFonts w:cs="Broadway BT"/>
              <w:i/>
              <w:sz w:val="40"/>
            </w:rPr>
            <w:fldChar w:fldCharType="end"/>
          </w:r>
          <w:r>
            <w:rPr>
              <w:rFonts w:ascii="Broadway BT" w:hAnsi="Broadway BT" w:cs="Broadway BT"/>
              <w:i/>
              <w:sz w:val="40"/>
            </w:rPr>
            <w:t xml:space="preserve"> -SINEL</w:t>
          </w:r>
        </w:p>
        <w:p w:rsidR="006800B6" w:rsidRDefault="006800B6">
          <w:pPr>
            <w:pStyle w:val="Header"/>
            <w:jc w:val="center"/>
            <w:rPr>
              <w:rFonts w:ascii="Arial" w:hAnsi="Arial" w:cs="Arial"/>
              <w:bCs/>
              <w:sz w:val="24"/>
              <w:szCs w:val="24"/>
            </w:rPr>
          </w:pPr>
          <w:r>
            <w:rPr>
              <w:rFonts w:ascii="Arial" w:hAnsi="Arial" w:cs="Arial"/>
              <w:i/>
              <w:sz w:val="22"/>
            </w:rPr>
            <w:t>d.o.o. Labin</w:t>
          </w: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jc w:val="center"/>
            <w:rPr>
              <w:rFonts w:ascii="Arial" w:hAnsi="Arial" w:cs="Arial"/>
              <w:sz w:val="16"/>
            </w:rPr>
          </w:pPr>
          <w:r>
            <w:rPr>
              <w:rFonts w:ascii="Arial" w:hAnsi="Arial" w:cs="Arial"/>
              <w:bCs/>
              <w:sz w:val="24"/>
              <w:szCs w:val="24"/>
            </w:rPr>
            <w:t>Stroj za pranje maski</w:t>
          </w:r>
        </w:p>
      </w:tc>
      <w:tc>
        <w:tcPr>
          <w:tcW w:w="23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00B6" w:rsidRDefault="006800B6">
          <w:pPr>
            <w:pStyle w:val="Header"/>
            <w:rPr>
              <w:rFonts w:ascii="Arial" w:hAnsi="Arial" w:cs="Arial"/>
              <w:b/>
            </w:rPr>
          </w:pPr>
          <w:r>
            <w:rPr>
              <w:rFonts w:ascii="Arial" w:hAnsi="Arial" w:cs="Arial"/>
              <w:sz w:val="16"/>
            </w:rPr>
            <w:t>Projekt:</w:t>
          </w:r>
        </w:p>
        <w:p w:rsidR="006800B6" w:rsidRDefault="006800B6" w:rsidP="00CC1630">
          <w:pPr>
            <w:pStyle w:val="Header"/>
            <w:jc w:val="right"/>
          </w:pPr>
          <w:r>
            <w:rPr>
              <w:rFonts w:ascii="Arial" w:hAnsi="Arial" w:cs="Arial"/>
              <w:b/>
            </w:rPr>
            <w:t>N-134/14</w:t>
          </w:r>
        </w:p>
      </w:tc>
    </w:tr>
    <w:tr w:rsidR="006800B6">
      <w:trPr>
        <w:cantSplit/>
        <w:trHeight w:val="167"/>
      </w:trPr>
      <w:tc>
        <w:tcPr>
          <w:tcW w:w="2093" w:type="dxa"/>
          <w:vMerge/>
          <w:tcBorders>
            <w:left w:val="single" w:sz="4" w:space="0" w:color="000000"/>
            <w:bottom w:val="single" w:sz="4" w:space="0" w:color="000000"/>
          </w:tcBorders>
          <w:shd w:val="clear" w:color="auto" w:fill="auto"/>
        </w:tcPr>
        <w:p w:rsidR="006800B6" w:rsidRDefault="006800B6">
          <w:pPr>
            <w:pStyle w:val="Header"/>
            <w:snapToGrid w:val="0"/>
          </w:pPr>
        </w:p>
      </w:tc>
      <w:tc>
        <w:tcPr>
          <w:tcW w:w="5245" w:type="dxa"/>
          <w:tcBorders>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sz w:val="16"/>
            </w:rPr>
          </w:pPr>
          <w:r>
            <w:rPr>
              <w:rFonts w:ascii="Arial" w:hAnsi="Arial" w:cs="Arial"/>
              <w:b/>
              <w:bCs/>
              <w:sz w:val="24"/>
            </w:rPr>
            <w:t>PRIRUČNIK ZA UPOTREBU</w:t>
          </w:r>
        </w:p>
      </w:tc>
      <w:tc>
        <w:tcPr>
          <w:tcW w:w="2383" w:type="dxa"/>
          <w:tcBorders>
            <w:left w:val="single" w:sz="4" w:space="0" w:color="000000"/>
            <w:bottom w:val="single" w:sz="4" w:space="0" w:color="000000"/>
            <w:right w:val="single" w:sz="4" w:space="0" w:color="000000"/>
          </w:tcBorders>
          <w:shd w:val="clear" w:color="auto" w:fill="auto"/>
        </w:tcPr>
        <w:p w:rsidR="006800B6" w:rsidRDefault="006800B6">
          <w:pPr>
            <w:pStyle w:val="Header"/>
            <w:rPr>
              <w:rStyle w:val="PageNumber"/>
            </w:rPr>
          </w:pPr>
          <w:r>
            <w:rPr>
              <w:rFonts w:ascii="Arial" w:hAnsi="Arial" w:cs="Arial"/>
              <w:sz w:val="16"/>
            </w:rPr>
            <w:t xml:space="preserve">Stranica:                       </w:t>
          </w:r>
        </w:p>
        <w:p w:rsidR="006800B6" w:rsidRDefault="006800B6">
          <w:pPr>
            <w:pStyle w:val="Header"/>
          </w:pPr>
          <w:r>
            <w:rPr>
              <w:rStyle w:val="PageNumber"/>
            </w:rPr>
            <w:t xml:space="preserve">                                       </w:t>
          </w:r>
          <w:r>
            <w:rPr>
              <w:rStyle w:val="PageNumber"/>
            </w:rPr>
            <w:fldChar w:fldCharType="begin"/>
          </w:r>
          <w:r>
            <w:rPr>
              <w:rStyle w:val="PageNumber"/>
            </w:rPr>
            <w:instrText xml:space="preserve"> PAGE \* ARABIC </w:instrText>
          </w:r>
          <w:r>
            <w:rPr>
              <w:rStyle w:val="PageNumber"/>
            </w:rPr>
            <w:fldChar w:fldCharType="separate"/>
          </w:r>
          <w:r w:rsidR="00D13E8D">
            <w:rPr>
              <w:rStyle w:val="PageNumber"/>
              <w:noProof/>
            </w:rPr>
            <w:t>40</w:t>
          </w:r>
          <w:r>
            <w:rPr>
              <w:rStyle w:val="PageNumber"/>
            </w:rPr>
            <w:fldChar w:fldCharType="end"/>
          </w:r>
          <w:r>
            <w:rPr>
              <w:rFonts w:ascii="Arial" w:hAnsi="Arial" w:cs="Arial"/>
              <w:sz w:val="22"/>
            </w:rPr>
            <w:tab/>
            <w:t xml:space="preserve">- </w:t>
          </w:r>
          <w:r>
            <w:rPr>
              <w:rFonts w:cs="Arial"/>
              <w:sz w:val="22"/>
            </w:rPr>
            <w:fldChar w:fldCharType="begin"/>
          </w:r>
          <w:r>
            <w:rPr>
              <w:rFonts w:cs="Arial"/>
              <w:sz w:val="22"/>
            </w:rPr>
            <w:instrText xml:space="preserve"> PAGE </w:instrText>
          </w:r>
          <w:r>
            <w:rPr>
              <w:rFonts w:cs="Arial"/>
              <w:sz w:val="22"/>
            </w:rPr>
            <w:fldChar w:fldCharType="separate"/>
          </w:r>
          <w:r w:rsidR="00D13E8D">
            <w:rPr>
              <w:rFonts w:cs="Arial"/>
              <w:noProof/>
              <w:sz w:val="22"/>
            </w:rPr>
            <w:t>40</w:t>
          </w:r>
          <w:r>
            <w:rPr>
              <w:rFonts w:cs="Arial"/>
              <w:sz w:val="22"/>
            </w:rPr>
            <w:fldChar w:fldCharType="end"/>
          </w:r>
          <w:r>
            <w:rPr>
              <w:rFonts w:ascii="Arial" w:hAnsi="Arial" w:cs="Arial"/>
              <w:sz w:val="22"/>
            </w:rPr>
            <w:t xml:space="preserve"> -</w:t>
          </w:r>
        </w:p>
      </w:tc>
    </w:tr>
    <w:tr w:rsidR="006800B6">
      <w:trPr>
        <w:cantSplit/>
        <w:trHeight w:val="286"/>
      </w:trPr>
      <w:tc>
        <w:tcPr>
          <w:tcW w:w="2093" w:type="dxa"/>
          <w:vMerge/>
          <w:tcBorders>
            <w:top w:val="single" w:sz="4" w:space="0" w:color="000000"/>
            <w:left w:val="single" w:sz="4" w:space="0" w:color="000000"/>
            <w:bottom w:val="single" w:sz="4" w:space="0" w:color="000000"/>
          </w:tcBorders>
          <w:shd w:val="clear" w:color="auto" w:fill="auto"/>
        </w:tcPr>
        <w:p w:rsidR="006800B6" w:rsidRDefault="006800B6">
          <w:pPr>
            <w:pStyle w:val="Header"/>
            <w:snapToGrid w:val="0"/>
          </w:pP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sz w:val="16"/>
            </w:rPr>
          </w:pPr>
          <w:r>
            <w:rPr>
              <w:rFonts w:ascii="Arial" w:hAnsi="Arial" w:cs="Arial"/>
              <w:b/>
            </w:rPr>
            <w:t>Upravljački panel</w:t>
          </w:r>
        </w:p>
      </w:tc>
      <w:tc>
        <w:tcPr>
          <w:tcW w:w="2383" w:type="dxa"/>
          <w:tcBorders>
            <w:top w:val="single" w:sz="4" w:space="0" w:color="000000"/>
            <w:left w:val="single" w:sz="4" w:space="0" w:color="000000"/>
            <w:bottom w:val="single" w:sz="4" w:space="0" w:color="000000"/>
            <w:right w:val="single" w:sz="4" w:space="0" w:color="000000"/>
          </w:tcBorders>
          <w:shd w:val="clear" w:color="auto" w:fill="auto"/>
        </w:tcPr>
        <w:p w:rsidR="006800B6" w:rsidRDefault="006800B6">
          <w:pPr>
            <w:pStyle w:val="Header"/>
            <w:rPr>
              <w:rFonts w:ascii="Arial" w:hAnsi="Arial" w:cs="Arial"/>
              <w:sz w:val="22"/>
            </w:rPr>
          </w:pPr>
          <w:r>
            <w:rPr>
              <w:rFonts w:ascii="Arial" w:hAnsi="Arial" w:cs="Arial"/>
              <w:sz w:val="16"/>
            </w:rPr>
            <w:t>Datum:</w:t>
          </w:r>
        </w:p>
        <w:p w:rsidR="006800B6" w:rsidRDefault="006800B6" w:rsidP="00CC1630">
          <w:pPr>
            <w:pStyle w:val="Header"/>
            <w:jc w:val="right"/>
          </w:pPr>
          <w:r>
            <w:rPr>
              <w:rFonts w:ascii="Arial" w:hAnsi="Arial" w:cs="Arial"/>
              <w:sz w:val="22"/>
            </w:rPr>
            <w:t>05.02.2015</w:t>
          </w:r>
        </w:p>
      </w:tc>
    </w:tr>
  </w:tbl>
  <w:p w:rsidR="006800B6" w:rsidRDefault="006800B6">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093"/>
      <w:gridCol w:w="5245"/>
      <w:gridCol w:w="2383"/>
    </w:tblGrid>
    <w:tr w:rsidR="006800B6">
      <w:trPr>
        <w:cantSplit/>
      </w:trPr>
      <w:tc>
        <w:tcPr>
          <w:tcW w:w="2093" w:type="dxa"/>
          <w:vMerge w:val="restart"/>
          <w:tcBorders>
            <w:top w:val="single" w:sz="4" w:space="0" w:color="000000"/>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i/>
              <w:sz w:val="22"/>
            </w:rPr>
          </w:pPr>
          <w:r>
            <w:rPr>
              <w:rFonts w:ascii="Broadway BT" w:eastAsia="Broadway BT" w:hAnsi="Broadway BT" w:cs="Broadway BT"/>
              <w:i/>
              <w:sz w:val="40"/>
            </w:rPr>
            <w:t xml:space="preserve">  </w:t>
          </w:r>
          <w:r>
            <w:rPr>
              <w:rFonts w:ascii="Broadway" w:hAnsi="Broadway" w:cs="Broadway"/>
              <w:i/>
              <w:sz w:val="40"/>
            </w:rPr>
            <w:t>SINEL</w:t>
          </w:r>
          <w:r>
            <w:rPr>
              <w:rFonts w:ascii="Broadway BT" w:hAnsi="Broadway BT" w:cs="Broadway BT"/>
              <w:i/>
              <w:sz w:val="40"/>
            </w:rPr>
            <w:tab/>
            <w:t xml:space="preserve">- </w:t>
          </w:r>
          <w:r>
            <w:rPr>
              <w:rFonts w:cs="Broadway BT"/>
              <w:i/>
              <w:sz w:val="40"/>
            </w:rPr>
            <w:fldChar w:fldCharType="begin"/>
          </w:r>
          <w:r>
            <w:rPr>
              <w:rFonts w:cs="Broadway BT"/>
              <w:i/>
              <w:sz w:val="40"/>
            </w:rPr>
            <w:instrText xml:space="preserve"> PAGE </w:instrText>
          </w:r>
          <w:r>
            <w:rPr>
              <w:rFonts w:cs="Broadway BT"/>
              <w:i/>
              <w:sz w:val="40"/>
            </w:rPr>
            <w:fldChar w:fldCharType="separate"/>
          </w:r>
          <w:r w:rsidR="00D13E8D">
            <w:rPr>
              <w:rFonts w:cs="Broadway BT"/>
              <w:i/>
              <w:noProof/>
              <w:sz w:val="40"/>
            </w:rPr>
            <w:t>41</w:t>
          </w:r>
          <w:r>
            <w:rPr>
              <w:rFonts w:cs="Broadway BT"/>
              <w:i/>
              <w:sz w:val="40"/>
            </w:rPr>
            <w:fldChar w:fldCharType="end"/>
          </w:r>
          <w:r>
            <w:rPr>
              <w:rFonts w:ascii="Broadway BT" w:hAnsi="Broadway BT" w:cs="Broadway BT"/>
              <w:i/>
              <w:sz w:val="40"/>
            </w:rPr>
            <w:t xml:space="preserve"> -SINEL</w:t>
          </w:r>
        </w:p>
        <w:p w:rsidR="006800B6" w:rsidRDefault="006800B6">
          <w:pPr>
            <w:pStyle w:val="Header"/>
            <w:jc w:val="center"/>
            <w:rPr>
              <w:rFonts w:ascii="Arial" w:hAnsi="Arial" w:cs="Arial"/>
              <w:bCs/>
              <w:sz w:val="24"/>
              <w:szCs w:val="24"/>
            </w:rPr>
          </w:pPr>
          <w:r>
            <w:rPr>
              <w:rFonts w:ascii="Arial" w:hAnsi="Arial" w:cs="Arial"/>
              <w:i/>
              <w:sz w:val="22"/>
            </w:rPr>
            <w:t>d.o.o. Labin</w:t>
          </w: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jc w:val="center"/>
            <w:rPr>
              <w:rFonts w:ascii="Arial" w:hAnsi="Arial" w:cs="Arial"/>
              <w:sz w:val="16"/>
            </w:rPr>
          </w:pPr>
          <w:r>
            <w:rPr>
              <w:rFonts w:ascii="Arial" w:hAnsi="Arial" w:cs="Arial"/>
              <w:bCs/>
              <w:sz w:val="24"/>
              <w:szCs w:val="24"/>
            </w:rPr>
            <w:t>Stroj za pranje maski</w:t>
          </w:r>
        </w:p>
      </w:tc>
      <w:tc>
        <w:tcPr>
          <w:tcW w:w="23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00B6" w:rsidRDefault="006800B6">
          <w:pPr>
            <w:pStyle w:val="Header"/>
            <w:rPr>
              <w:rFonts w:ascii="Arial" w:hAnsi="Arial" w:cs="Arial"/>
              <w:b/>
            </w:rPr>
          </w:pPr>
          <w:r>
            <w:rPr>
              <w:rFonts w:ascii="Arial" w:hAnsi="Arial" w:cs="Arial"/>
              <w:sz w:val="16"/>
            </w:rPr>
            <w:t>Projekt:</w:t>
          </w:r>
        </w:p>
        <w:p w:rsidR="006800B6" w:rsidRDefault="006800B6" w:rsidP="0097594D">
          <w:pPr>
            <w:pStyle w:val="Header"/>
            <w:jc w:val="right"/>
          </w:pPr>
          <w:r>
            <w:rPr>
              <w:rFonts w:ascii="Arial" w:hAnsi="Arial" w:cs="Arial"/>
              <w:b/>
            </w:rPr>
            <w:t>N-134/14</w:t>
          </w:r>
        </w:p>
      </w:tc>
    </w:tr>
    <w:tr w:rsidR="006800B6">
      <w:trPr>
        <w:cantSplit/>
        <w:trHeight w:val="167"/>
      </w:trPr>
      <w:tc>
        <w:tcPr>
          <w:tcW w:w="2093" w:type="dxa"/>
          <w:vMerge/>
          <w:tcBorders>
            <w:left w:val="single" w:sz="4" w:space="0" w:color="000000"/>
            <w:bottom w:val="single" w:sz="4" w:space="0" w:color="000000"/>
          </w:tcBorders>
          <w:shd w:val="clear" w:color="auto" w:fill="auto"/>
        </w:tcPr>
        <w:p w:rsidR="006800B6" w:rsidRDefault="006800B6">
          <w:pPr>
            <w:pStyle w:val="Header"/>
            <w:snapToGrid w:val="0"/>
          </w:pPr>
        </w:p>
      </w:tc>
      <w:tc>
        <w:tcPr>
          <w:tcW w:w="5245" w:type="dxa"/>
          <w:tcBorders>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sz w:val="16"/>
            </w:rPr>
          </w:pPr>
          <w:r>
            <w:rPr>
              <w:rFonts w:ascii="Arial" w:hAnsi="Arial" w:cs="Arial"/>
              <w:b/>
              <w:bCs/>
              <w:sz w:val="24"/>
            </w:rPr>
            <w:t>PRIRUČNIK ZA UPOTREBU</w:t>
          </w:r>
        </w:p>
      </w:tc>
      <w:tc>
        <w:tcPr>
          <w:tcW w:w="2383" w:type="dxa"/>
          <w:tcBorders>
            <w:left w:val="single" w:sz="4" w:space="0" w:color="000000"/>
            <w:bottom w:val="single" w:sz="4" w:space="0" w:color="000000"/>
            <w:right w:val="single" w:sz="4" w:space="0" w:color="000000"/>
          </w:tcBorders>
          <w:shd w:val="clear" w:color="auto" w:fill="auto"/>
        </w:tcPr>
        <w:p w:rsidR="006800B6" w:rsidRDefault="006800B6">
          <w:pPr>
            <w:pStyle w:val="Header"/>
            <w:rPr>
              <w:rStyle w:val="PageNumber"/>
            </w:rPr>
          </w:pPr>
          <w:r>
            <w:rPr>
              <w:rFonts w:ascii="Arial" w:hAnsi="Arial" w:cs="Arial"/>
              <w:sz w:val="16"/>
            </w:rPr>
            <w:t xml:space="preserve">Stranica:                       </w:t>
          </w:r>
        </w:p>
        <w:p w:rsidR="006800B6" w:rsidRDefault="006800B6">
          <w:pPr>
            <w:pStyle w:val="Header"/>
          </w:pPr>
          <w:r>
            <w:rPr>
              <w:rStyle w:val="PageNumber"/>
            </w:rPr>
            <w:t xml:space="preserve">                                       </w:t>
          </w:r>
          <w:r>
            <w:rPr>
              <w:rStyle w:val="PageNumber"/>
            </w:rPr>
            <w:fldChar w:fldCharType="begin"/>
          </w:r>
          <w:r>
            <w:rPr>
              <w:rStyle w:val="PageNumber"/>
            </w:rPr>
            <w:instrText xml:space="preserve"> PAGE \* ARABIC </w:instrText>
          </w:r>
          <w:r>
            <w:rPr>
              <w:rStyle w:val="PageNumber"/>
            </w:rPr>
            <w:fldChar w:fldCharType="separate"/>
          </w:r>
          <w:r w:rsidR="00D13E8D">
            <w:rPr>
              <w:rStyle w:val="PageNumber"/>
              <w:noProof/>
            </w:rPr>
            <w:t>41</w:t>
          </w:r>
          <w:r>
            <w:rPr>
              <w:rStyle w:val="PageNumber"/>
            </w:rPr>
            <w:fldChar w:fldCharType="end"/>
          </w:r>
          <w:r>
            <w:rPr>
              <w:rFonts w:ascii="Arial" w:hAnsi="Arial" w:cs="Arial"/>
              <w:sz w:val="22"/>
            </w:rPr>
            <w:tab/>
            <w:t xml:space="preserve">- </w:t>
          </w:r>
          <w:r>
            <w:rPr>
              <w:rFonts w:cs="Arial"/>
              <w:sz w:val="22"/>
            </w:rPr>
            <w:fldChar w:fldCharType="begin"/>
          </w:r>
          <w:r>
            <w:rPr>
              <w:rFonts w:cs="Arial"/>
              <w:sz w:val="22"/>
            </w:rPr>
            <w:instrText xml:space="preserve"> PAGE </w:instrText>
          </w:r>
          <w:r>
            <w:rPr>
              <w:rFonts w:cs="Arial"/>
              <w:sz w:val="22"/>
            </w:rPr>
            <w:fldChar w:fldCharType="separate"/>
          </w:r>
          <w:r w:rsidR="00D13E8D">
            <w:rPr>
              <w:rFonts w:cs="Arial"/>
              <w:noProof/>
              <w:sz w:val="22"/>
            </w:rPr>
            <w:t>41</w:t>
          </w:r>
          <w:r>
            <w:rPr>
              <w:rFonts w:cs="Arial"/>
              <w:sz w:val="22"/>
            </w:rPr>
            <w:fldChar w:fldCharType="end"/>
          </w:r>
          <w:r>
            <w:rPr>
              <w:rFonts w:ascii="Arial" w:hAnsi="Arial" w:cs="Arial"/>
              <w:sz w:val="22"/>
            </w:rPr>
            <w:t xml:space="preserve"> -</w:t>
          </w:r>
        </w:p>
      </w:tc>
    </w:tr>
    <w:tr w:rsidR="006800B6">
      <w:trPr>
        <w:cantSplit/>
        <w:trHeight w:val="286"/>
      </w:trPr>
      <w:tc>
        <w:tcPr>
          <w:tcW w:w="2093" w:type="dxa"/>
          <w:vMerge/>
          <w:tcBorders>
            <w:top w:val="single" w:sz="4" w:space="0" w:color="000000"/>
            <w:left w:val="single" w:sz="4" w:space="0" w:color="000000"/>
            <w:bottom w:val="single" w:sz="4" w:space="0" w:color="000000"/>
          </w:tcBorders>
          <w:shd w:val="clear" w:color="auto" w:fill="auto"/>
        </w:tcPr>
        <w:p w:rsidR="006800B6" w:rsidRDefault="006800B6">
          <w:pPr>
            <w:pStyle w:val="Header"/>
            <w:snapToGrid w:val="0"/>
          </w:pP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sz w:val="16"/>
            </w:rPr>
          </w:pPr>
          <w:r>
            <w:rPr>
              <w:rFonts w:ascii="Arial" w:hAnsi="Arial" w:cs="Arial"/>
              <w:b/>
            </w:rPr>
            <w:t>Načini rada stroja</w:t>
          </w:r>
        </w:p>
      </w:tc>
      <w:tc>
        <w:tcPr>
          <w:tcW w:w="2383" w:type="dxa"/>
          <w:tcBorders>
            <w:top w:val="single" w:sz="4" w:space="0" w:color="000000"/>
            <w:left w:val="single" w:sz="4" w:space="0" w:color="000000"/>
            <w:bottom w:val="single" w:sz="4" w:space="0" w:color="000000"/>
            <w:right w:val="single" w:sz="4" w:space="0" w:color="000000"/>
          </w:tcBorders>
          <w:shd w:val="clear" w:color="auto" w:fill="auto"/>
        </w:tcPr>
        <w:p w:rsidR="006800B6" w:rsidRDefault="006800B6">
          <w:pPr>
            <w:pStyle w:val="Header"/>
            <w:rPr>
              <w:rFonts w:ascii="Arial" w:hAnsi="Arial" w:cs="Arial"/>
              <w:sz w:val="22"/>
            </w:rPr>
          </w:pPr>
          <w:r>
            <w:rPr>
              <w:rFonts w:ascii="Arial" w:hAnsi="Arial" w:cs="Arial"/>
              <w:sz w:val="16"/>
            </w:rPr>
            <w:t>Datum:</w:t>
          </w:r>
        </w:p>
        <w:p w:rsidR="006800B6" w:rsidRDefault="006800B6" w:rsidP="0097594D">
          <w:pPr>
            <w:pStyle w:val="Header"/>
            <w:jc w:val="right"/>
          </w:pPr>
          <w:r>
            <w:rPr>
              <w:rFonts w:ascii="Arial" w:hAnsi="Arial" w:cs="Arial"/>
              <w:sz w:val="22"/>
            </w:rPr>
            <w:t>05.02.2015.</w:t>
          </w:r>
        </w:p>
      </w:tc>
    </w:tr>
  </w:tbl>
  <w:p w:rsidR="006800B6" w:rsidRDefault="006800B6">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093"/>
      <w:gridCol w:w="5245"/>
      <w:gridCol w:w="2383"/>
    </w:tblGrid>
    <w:tr w:rsidR="006800B6">
      <w:trPr>
        <w:cantSplit/>
      </w:trPr>
      <w:tc>
        <w:tcPr>
          <w:tcW w:w="2093" w:type="dxa"/>
          <w:vMerge w:val="restart"/>
          <w:tcBorders>
            <w:top w:val="single" w:sz="4" w:space="0" w:color="000000"/>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i/>
              <w:sz w:val="22"/>
            </w:rPr>
          </w:pPr>
          <w:r>
            <w:rPr>
              <w:rFonts w:ascii="Broadway BT" w:eastAsia="Broadway BT" w:hAnsi="Broadway BT" w:cs="Broadway BT"/>
              <w:i/>
              <w:sz w:val="40"/>
            </w:rPr>
            <w:t xml:space="preserve">  </w:t>
          </w:r>
          <w:r>
            <w:rPr>
              <w:rFonts w:ascii="Broadway" w:hAnsi="Broadway" w:cs="Broadway"/>
              <w:i/>
              <w:sz w:val="40"/>
            </w:rPr>
            <w:t>SINEL</w:t>
          </w:r>
          <w:r>
            <w:rPr>
              <w:rFonts w:ascii="Broadway BT" w:hAnsi="Broadway BT" w:cs="Broadway BT"/>
              <w:i/>
              <w:sz w:val="40"/>
            </w:rPr>
            <w:tab/>
            <w:t xml:space="preserve">- </w:t>
          </w:r>
          <w:r>
            <w:rPr>
              <w:rFonts w:cs="Broadway BT"/>
              <w:i/>
              <w:sz w:val="40"/>
            </w:rPr>
            <w:fldChar w:fldCharType="begin"/>
          </w:r>
          <w:r>
            <w:rPr>
              <w:rFonts w:cs="Broadway BT"/>
              <w:i/>
              <w:sz w:val="40"/>
            </w:rPr>
            <w:instrText xml:space="preserve"> PAGE </w:instrText>
          </w:r>
          <w:r>
            <w:rPr>
              <w:rFonts w:cs="Broadway BT"/>
              <w:i/>
              <w:sz w:val="40"/>
            </w:rPr>
            <w:fldChar w:fldCharType="separate"/>
          </w:r>
          <w:r w:rsidR="00D13E8D">
            <w:rPr>
              <w:rFonts w:cs="Broadway BT"/>
              <w:i/>
              <w:noProof/>
              <w:sz w:val="40"/>
            </w:rPr>
            <w:t>43</w:t>
          </w:r>
          <w:r>
            <w:rPr>
              <w:rFonts w:cs="Broadway BT"/>
              <w:i/>
              <w:sz w:val="40"/>
            </w:rPr>
            <w:fldChar w:fldCharType="end"/>
          </w:r>
          <w:r>
            <w:rPr>
              <w:rFonts w:ascii="Broadway BT" w:hAnsi="Broadway BT" w:cs="Broadway BT"/>
              <w:i/>
              <w:sz w:val="40"/>
            </w:rPr>
            <w:t xml:space="preserve"> -SINEL</w:t>
          </w:r>
        </w:p>
        <w:p w:rsidR="006800B6" w:rsidRDefault="006800B6">
          <w:pPr>
            <w:pStyle w:val="Header"/>
            <w:jc w:val="center"/>
            <w:rPr>
              <w:rFonts w:ascii="Arial" w:hAnsi="Arial" w:cs="Arial"/>
              <w:bCs/>
              <w:sz w:val="24"/>
              <w:szCs w:val="24"/>
            </w:rPr>
          </w:pPr>
          <w:r>
            <w:rPr>
              <w:rFonts w:ascii="Arial" w:hAnsi="Arial" w:cs="Arial"/>
              <w:i/>
              <w:sz w:val="22"/>
            </w:rPr>
            <w:t>d.o.o. Labin</w:t>
          </w: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jc w:val="center"/>
            <w:rPr>
              <w:rFonts w:ascii="Arial" w:hAnsi="Arial" w:cs="Arial"/>
              <w:sz w:val="16"/>
            </w:rPr>
          </w:pPr>
          <w:r>
            <w:rPr>
              <w:rFonts w:ascii="Arial" w:hAnsi="Arial" w:cs="Arial"/>
              <w:bCs/>
              <w:sz w:val="24"/>
              <w:szCs w:val="24"/>
            </w:rPr>
            <w:t>Stroj za pranje maski</w:t>
          </w:r>
        </w:p>
      </w:tc>
      <w:tc>
        <w:tcPr>
          <w:tcW w:w="23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00B6" w:rsidRDefault="006800B6">
          <w:pPr>
            <w:pStyle w:val="Header"/>
            <w:rPr>
              <w:rFonts w:ascii="Arial" w:hAnsi="Arial" w:cs="Arial"/>
              <w:b/>
            </w:rPr>
          </w:pPr>
          <w:r>
            <w:rPr>
              <w:rFonts w:ascii="Arial" w:hAnsi="Arial" w:cs="Arial"/>
              <w:sz w:val="16"/>
            </w:rPr>
            <w:t>Projekt:</w:t>
          </w:r>
        </w:p>
        <w:p w:rsidR="006800B6" w:rsidRDefault="006800B6" w:rsidP="0097594D">
          <w:pPr>
            <w:pStyle w:val="Header"/>
            <w:jc w:val="right"/>
          </w:pPr>
          <w:r>
            <w:rPr>
              <w:rFonts w:ascii="Arial" w:hAnsi="Arial" w:cs="Arial"/>
              <w:b/>
            </w:rPr>
            <w:t>N-134/14</w:t>
          </w:r>
        </w:p>
      </w:tc>
    </w:tr>
    <w:tr w:rsidR="006800B6">
      <w:trPr>
        <w:cantSplit/>
        <w:trHeight w:val="167"/>
      </w:trPr>
      <w:tc>
        <w:tcPr>
          <w:tcW w:w="2093" w:type="dxa"/>
          <w:vMerge/>
          <w:tcBorders>
            <w:left w:val="single" w:sz="4" w:space="0" w:color="000000"/>
            <w:bottom w:val="single" w:sz="4" w:space="0" w:color="000000"/>
          </w:tcBorders>
          <w:shd w:val="clear" w:color="auto" w:fill="auto"/>
        </w:tcPr>
        <w:p w:rsidR="006800B6" w:rsidRDefault="006800B6">
          <w:pPr>
            <w:pStyle w:val="Header"/>
            <w:snapToGrid w:val="0"/>
          </w:pPr>
        </w:p>
      </w:tc>
      <w:tc>
        <w:tcPr>
          <w:tcW w:w="5245" w:type="dxa"/>
          <w:tcBorders>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sz w:val="16"/>
            </w:rPr>
          </w:pPr>
          <w:r>
            <w:rPr>
              <w:rFonts w:ascii="Arial" w:hAnsi="Arial" w:cs="Arial"/>
              <w:b/>
              <w:bCs/>
              <w:sz w:val="24"/>
            </w:rPr>
            <w:t>PRIRUČNIK ZA UPOTREBU</w:t>
          </w:r>
        </w:p>
      </w:tc>
      <w:tc>
        <w:tcPr>
          <w:tcW w:w="2383" w:type="dxa"/>
          <w:tcBorders>
            <w:left w:val="single" w:sz="4" w:space="0" w:color="000000"/>
            <w:bottom w:val="single" w:sz="4" w:space="0" w:color="000000"/>
            <w:right w:val="single" w:sz="4" w:space="0" w:color="000000"/>
          </w:tcBorders>
          <w:shd w:val="clear" w:color="auto" w:fill="auto"/>
        </w:tcPr>
        <w:p w:rsidR="006800B6" w:rsidRDefault="006800B6">
          <w:pPr>
            <w:pStyle w:val="Header"/>
            <w:rPr>
              <w:rStyle w:val="PageNumber"/>
            </w:rPr>
          </w:pPr>
          <w:r>
            <w:rPr>
              <w:rFonts w:ascii="Arial" w:hAnsi="Arial" w:cs="Arial"/>
              <w:sz w:val="16"/>
            </w:rPr>
            <w:t xml:space="preserve">Stranica:                       </w:t>
          </w:r>
        </w:p>
        <w:p w:rsidR="006800B6" w:rsidRDefault="006800B6">
          <w:pPr>
            <w:pStyle w:val="Header"/>
          </w:pPr>
          <w:r>
            <w:rPr>
              <w:rStyle w:val="PageNumber"/>
            </w:rPr>
            <w:t xml:space="preserve">                                       </w:t>
          </w:r>
          <w:r>
            <w:rPr>
              <w:rStyle w:val="PageNumber"/>
            </w:rPr>
            <w:fldChar w:fldCharType="begin"/>
          </w:r>
          <w:r>
            <w:rPr>
              <w:rStyle w:val="PageNumber"/>
            </w:rPr>
            <w:instrText xml:space="preserve"> PAGE \* ARABIC </w:instrText>
          </w:r>
          <w:r>
            <w:rPr>
              <w:rStyle w:val="PageNumber"/>
            </w:rPr>
            <w:fldChar w:fldCharType="separate"/>
          </w:r>
          <w:r w:rsidR="00D13E8D">
            <w:rPr>
              <w:rStyle w:val="PageNumber"/>
              <w:noProof/>
            </w:rPr>
            <w:t>43</w:t>
          </w:r>
          <w:r>
            <w:rPr>
              <w:rStyle w:val="PageNumber"/>
            </w:rPr>
            <w:fldChar w:fldCharType="end"/>
          </w:r>
          <w:r>
            <w:rPr>
              <w:rFonts w:ascii="Arial" w:hAnsi="Arial" w:cs="Arial"/>
              <w:sz w:val="22"/>
            </w:rPr>
            <w:tab/>
            <w:t xml:space="preserve">- </w:t>
          </w:r>
          <w:r>
            <w:rPr>
              <w:rFonts w:cs="Arial"/>
              <w:sz w:val="22"/>
            </w:rPr>
            <w:fldChar w:fldCharType="begin"/>
          </w:r>
          <w:r>
            <w:rPr>
              <w:rFonts w:cs="Arial"/>
              <w:sz w:val="22"/>
            </w:rPr>
            <w:instrText xml:space="preserve"> PAGE </w:instrText>
          </w:r>
          <w:r>
            <w:rPr>
              <w:rFonts w:cs="Arial"/>
              <w:sz w:val="22"/>
            </w:rPr>
            <w:fldChar w:fldCharType="separate"/>
          </w:r>
          <w:r w:rsidR="00D13E8D">
            <w:rPr>
              <w:rFonts w:cs="Arial"/>
              <w:noProof/>
              <w:sz w:val="22"/>
            </w:rPr>
            <w:t>43</w:t>
          </w:r>
          <w:r>
            <w:rPr>
              <w:rFonts w:cs="Arial"/>
              <w:sz w:val="22"/>
            </w:rPr>
            <w:fldChar w:fldCharType="end"/>
          </w:r>
          <w:r>
            <w:rPr>
              <w:rFonts w:ascii="Arial" w:hAnsi="Arial" w:cs="Arial"/>
              <w:sz w:val="22"/>
            </w:rPr>
            <w:t xml:space="preserve"> -</w:t>
          </w:r>
        </w:p>
      </w:tc>
    </w:tr>
    <w:tr w:rsidR="006800B6">
      <w:trPr>
        <w:cantSplit/>
        <w:trHeight w:val="286"/>
      </w:trPr>
      <w:tc>
        <w:tcPr>
          <w:tcW w:w="2093" w:type="dxa"/>
          <w:vMerge/>
          <w:tcBorders>
            <w:top w:val="single" w:sz="4" w:space="0" w:color="000000"/>
            <w:left w:val="single" w:sz="4" w:space="0" w:color="000000"/>
            <w:bottom w:val="single" w:sz="4" w:space="0" w:color="000000"/>
          </w:tcBorders>
          <w:shd w:val="clear" w:color="auto" w:fill="auto"/>
        </w:tcPr>
        <w:p w:rsidR="006800B6" w:rsidRDefault="006800B6">
          <w:pPr>
            <w:pStyle w:val="Header"/>
            <w:snapToGrid w:val="0"/>
          </w:pP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sz w:val="16"/>
            </w:rPr>
          </w:pPr>
          <w:r>
            <w:rPr>
              <w:rFonts w:ascii="Arial" w:hAnsi="Arial" w:cs="Arial"/>
              <w:b/>
            </w:rPr>
            <w:t>Održavanje stroja</w:t>
          </w:r>
        </w:p>
      </w:tc>
      <w:tc>
        <w:tcPr>
          <w:tcW w:w="2383" w:type="dxa"/>
          <w:tcBorders>
            <w:top w:val="single" w:sz="4" w:space="0" w:color="000000"/>
            <w:left w:val="single" w:sz="4" w:space="0" w:color="000000"/>
            <w:bottom w:val="single" w:sz="4" w:space="0" w:color="000000"/>
            <w:right w:val="single" w:sz="4" w:space="0" w:color="000000"/>
          </w:tcBorders>
          <w:shd w:val="clear" w:color="auto" w:fill="auto"/>
        </w:tcPr>
        <w:p w:rsidR="006800B6" w:rsidRDefault="006800B6">
          <w:pPr>
            <w:pStyle w:val="Header"/>
            <w:rPr>
              <w:rFonts w:ascii="Arial" w:hAnsi="Arial" w:cs="Arial"/>
              <w:sz w:val="22"/>
            </w:rPr>
          </w:pPr>
          <w:r>
            <w:rPr>
              <w:rFonts w:ascii="Arial" w:hAnsi="Arial" w:cs="Arial"/>
              <w:sz w:val="16"/>
            </w:rPr>
            <w:t>Datum:</w:t>
          </w:r>
        </w:p>
        <w:p w:rsidR="006800B6" w:rsidRDefault="006800B6" w:rsidP="0097594D">
          <w:pPr>
            <w:pStyle w:val="Header"/>
            <w:jc w:val="right"/>
          </w:pPr>
          <w:r>
            <w:rPr>
              <w:rFonts w:ascii="Arial" w:hAnsi="Arial" w:cs="Arial"/>
              <w:sz w:val="22"/>
            </w:rPr>
            <w:t>05.02.2015</w:t>
          </w:r>
        </w:p>
      </w:tc>
    </w:tr>
  </w:tbl>
  <w:p w:rsidR="006800B6" w:rsidRDefault="006800B6">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093"/>
      <w:gridCol w:w="5245"/>
      <w:gridCol w:w="2383"/>
    </w:tblGrid>
    <w:tr w:rsidR="006800B6">
      <w:trPr>
        <w:cantSplit/>
      </w:trPr>
      <w:tc>
        <w:tcPr>
          <w:tcW w:w="2093" w:type="dxa"/>
          <w:vMerge w:val="restart"/>
          <w:tcBorders>
            <w:top w:val="single" w:sz="4" w:space="0" w:color="000000"/>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i/>
              <w:sz w:val="22"/>
            </w:rPr>
          </w:pPr>
          <w:r>
            <w:rPr>
              <w:rFonts w:ascii="Broadway BT" w:eastAsia="Broadway BT" w:hAnsi="Broadway BT" w:cs="Broadway BT"/>
              <w:i/>
              <w:sz w:val="40"/>
            </w:rPr>
            <w:t xml:space="preserve">  </w:t>
          </w:r>
          <w:r>
            <w:rPr>
              <w:rFonts w:ascii="Broadway" w:hAnsi="Broadway" w:cs="Broadway"/>
              <w:i/>
              <w:sz w:val="40"/>
            </w:rPr>
            <w:t>SINEL</w:t>
          </w:r>
          <w:r>
            <w:rPr>
              <w:rFonts w:ascii="Broadway BT" w:hAnsi="Broadway BT" w:cs="Broadway BT"/>
              <w:i/>
              <w:sz w:val="40"/>
            </w:rPr>
            <w:tab/>
            <w:t xml:space="preserve">- </w:t>
          </w:r>
          <w:r>
            <w:rPr>
              <w:rFonts w:cs="Broadway BT"/>
              <w:i/>
              <w:sz w:val="40"/>
            </w:rPr>
            <w:fldChar w:fldCharType="begin"/>
          </w:r>
          <w:r>
            <w:rPr>
              <w:rFonts w:cs="Broadway BT"/>
              <w:i/>
              <w:sz w:val="40"/>
            </w:rPr>
            <w:instrText xml:space="preserve"> PAGE </w:instrText>
          </w:r>
          <w:r>
            <w:rPr>
              <w:rFonts w:cs="Broadway BT"/>
              <w:i/>
              <w:sz w:val="40"/>
            </w:rPr>
            <w:fldChar w:fldCharType="separate"/>
          </w:r>
          <w:r w:rsidR="00D13E8D">
            <w:rPr>
              <w:rFonts w:cs="Broadway BT"/>
              <w:i/>
              <w:noProof/>
              <w:sz w:val="40"/>
            </w:rPr>
            <w:t>i</w:t>
          </w:r>
          <w:r>
            <w:rPr>
              <w:rFonts w:cs="Broadway BT"/>
              <w:i/>
              <w:sz w:val="40"/>
            </w:rPr>
            <w:fldChar w:fldCharType="end"/>
          </w:r>
          <w:r>
            <w:rPr>
              <w:rFonts w:ascii="Broadway BT" w:hAnsi="Broadway BT" w:cs="Broadway BT"/>
              <w:i/>
              <w:sz w:val="40"/>
            </w:rPr>
            <w:t xml:space="preserve"> -SINEL</w:t>
          </w:r>
        </w:p>
        <w:p w:rsidR="006800B6" w:rsidRDefault="006800B6">
          <w:pPr>
            <w:pStyle w:val="Header"/>
            <w:jc w:val="center"/>
            <w:rPr>
              <w:rFonts w:ascii="Arial" w:hAnsi="Arial" w:cs="Arial"/>
              <w:bCs/>
              <w:sz w:val="24"/>
              <w:szCs w:val="24"/>
            </w:rPr>
          </w:pPr>
          <w:r>
            <w:rPr>
              <w:rFonts w:ascii="Arial" w:hAnsi="Arial" w:cs="Arial"/>
              <w:i/>
              <w:sz w:val="22"/>
            </w:rPr>
            <w:t>d.o.o. Labin</w:t>
          </w: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jc w:val="center"/>
            <w:rPr>
              <w:rFonts w:ascii="Arial" w:hAnsi="Arial" w:cs="Arial"/>
              <w:sz w:val="16"/>
            </w:rPr>
          </w:pPr>
          <w:r>
            <w:rPr>
              <w:rFonts w:ascii="Arial" w:hAnsi="Arial" w:cs="Arial"/>
              <w:bCs/>
              <w:sz w:val="24"/>
              <w:szCs w:val="24"/>
            </w:rPr>
            <w:t>Stroj za pranje maski</w:t>
          </w:r>
        </w:p>
      </w:tc>
      <w:tc>
        <w:tcPr>
          <w:tcW w:w="23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00B6" w:rsidRDefault="006800B6">
          <w:pPr>
            <w:pStyle w:val="Header"/>
            <w:rPr>
              <w:rFonts w:ascii="Arial" w:hAnsi="Arial" w:cs="Arial"/>
              <w:b/>
            </w:rPr>
          </w:pPr>
          <w:r>
            <w:rPr>
              <w:rFonts w:ascii="Arial" w:hAnsi="Arial" w:cs="Arial"/>
              <w:sz w:val="16"/>
            </w:rPr>
            <w:t>Projekt:</w:t>
          </w:r>
        </w:p>
        <w:p w:rsidR="006800B6" w:rsidRDefault="006800B6" w:rsidP="0097594D">
          <w:pPr>
            <w:pStyle w:val="Header"/>
            <w:jc w:val="right"/>
          </w:pPr>
          <w:r>
            <w:rPr>
              <w:rFonts w:ascii="Arial" w:hAnsi="Arial" w:cs="Arial"/>
              <w:b/>
            </w:rPr>
            <w:t>N-134/14</w:t>
          </w:r>
        </w:p>
      </w:tc>
    </w:tr>
    <w:tr w:rsidR="006800B6">
      <w:trPr>
        <w:cantSplit/>
        <w:trHeight w:val="167"/>
      </w:trPr>
      <w:tc>
        <w:tcPr>
          <w:tcW w:w="2093" w:type="dxa"/>
          <w:vMerge/>
          <w:tcBorders>
            <w:left w:val="single" w:sz="4" w:space="0" w:color="000000"/>
            <w:bottom w:val="single" w:sz="4" w:space="0" w:color="000000"/>
          </w:tcBorders>
          <w:shd w:val="clear" w:color="auto" w:fill="auto"/>
        </w:tcPr>
        <w:p w:rsidR="006800B6" w:rsidRDefault="006800B6">
          <w:pPr>
            <w:pStyle w:val="Header"/>
            <w:snapToGrid w:val="0"/>
          </w:pPr>
        </w:p>
      </w:tc>
      <w:tc>
        <w:tcPr>
          <w:tcW w:w="5245" w:type="dxa"/>
          <w:tcBorders>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sz w:val="22"/>
            </w:rPr>
          </w:pPr>
          <w:r>
            <w:rPr>
              <w:rFonts w:ascii="Arial" w:hAnsi="Arial" w:cs="Arial"/>
              <w:b/>
              <w:bCs/>
              <w:sz w:val="24"/>
            </w:rPr>
            <w:t>PRIRUČNIK ZA UPOTREBU</w:t>
          </w:r>
        </w:p>
      </w:tc>
      <w:tc>
        <w:tcPr>
          <w:tcW w:w="2383" w:type="dxa"/>
          <w:tcBorders>
            <w:left w:val="single" w:sz="4" w:space="0" w:color="000000"/>
            <w:bottom w:val="single" w:sz="4" w:space="0" w:color="000000"/>
            <w:right w:val="single" w:sz="4" w:space="0" w:color="000000"/>
          </w:tcBorders>
          <w:shd w:val="clear" w:color="auto" w:fill="auto"/>
        </w:tcPr>
        <w:p w:rsidR="006800B6" w:rsidRDefault="006800B6">
          <w:pPr>
            <w:pStyle w:val="Header"/>
            <w:snapToGrid w:val="0"/>
            <w:rPr>
              <w:rFonts w:ascii="Arial" w:hAnsi="Arial" w:cs="Arial"/>
              <w:sz w:val="22"/>
            </w:rPr>
          </w:pPr>
        </w:p>
        <w:p w:rsidR="006800B6" w:rsidRDefault="006800B6">
          <w:pPr>
            <w:pStyle w:val="Header"/>
          </w:pPr>
          <w:r>
            <w:rPr>
              <w:rFonts w:ascii="Arial" w:hAnsi="Arial" w:cs="Arial"/>
              <w:sz w:val="22"/>
            </w:rPr>
            <w:tab/>
            <w:t xml:space="preserve">- </w:t>
          </w:r>
          <w:r>
            <w:rPr>
              <w:rFonts w:cs="Arial"/>
              <w:sz w:val="22"/>
            </w:rPr>
            <w:fldChar w:fldCharType="begin"/>
          </w:r>
          <w:r>
            <w:rPr>
              <w:rFonts w:cs="Arial"/>
              <w:sz w:val="22"/>
            </w:rPr>
            <w:instrText xml:space="preserve"> PAGE </w:instrText>
          </w:r>
          <w:r>
            <w:rPr>
              <w:rFonts w:cs="Arial"/>
              <w:sz w:val="22"/>
            </w:rPr>
            <w:fldChar w:fldCharType="separate"/>
          </w:r>
          <w:r w:rsidR="00D13E8D">
            <w:rPr>
              <w:rFonts w:cs="Arial"/>
              <w:noProof/>
              <w:sz w:val="22"/>
            </w:rPr>
            <w:t>i</w:t>
          </w:r>
          <w:r>
            <w:rPr>
              <w:rFonts w:cs="Arial"/>
              <w:sz w:val="22"/>
            </w:rPr>
            <w:fldChar w:fldCharType="end"/>
          </w:r>
          <w:r>
            <w:rPr>
              <w:rFonts w:ascii="Arial" w:hAnsi="Arial" w:cs="Arial"/>
              <w:sz w:val="22"/>
            </w:rPr>
            <w:t xml:space="preserve"> -</w:t>
          </w:r>
        </w:p>
      </w:tc>
    </w:tr>
    <w:tr w:rsidR="006800B6">
      <w:trPr>
        <w:cantSplit/>
        <w:trHeight w:val="286"/>
      </w:trPr>
      <w:tc>
        <w:tcPr>
          <w:tcW w:w="2093" w:type="dxa"/>
          <w:vMerge/>
          <w:tcBorders>
            <w:top w:val="single" w:sz="4" w:space="0" w:color="000000"/>
            <w:left w:val="single" w:sz="4" w:space="0" w:color="000000"/>
            <w:bottom w:val="single" w:sz="4" w:space="0" w:color="000000"/>
          </w:tcBorders>
          <w:shd w:val="clear" w:color="auto" w:fill="auto"/>
        </w:tcPr>
        <w:p w:rsidR="006800B6" w:rsidRDefault="006800B6">
          <w:pPr>
            <w:pStyle w:val="Header"/>
            <w:snapToGrid w:val="0"/>
          </w:pP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sz w:val="16"/>
            </w:rPr>
          </w:pPr>
          <w:r>
            <w:rPr>
              <w:rFonts w:ascii="Arial" w:hAnsi="Arial" w:cs="Arial"/>
              <w:b/>
            </w:rPr>
            <w:t>Elektro sheme</w:t>
          </w:r>
        </w:p>
      </w:tc>
      <w:tc>
        <w:tcPr>
          <w:tcW w:w="2383" w:type="dxa"/>
          <w:tcBorders>
            <w:top w:val="single" w:sz="4" w:space="0" w:color="000000"/>
            <w:left w:val="single" w:sz="4" w:space="0" w:color="000000"/>
            <w:bottom w:val="single" w:sz="4" w:space="0" w:color="000000"/>
            <w:right w:val="single" w:sz="4" w:space="0" w:color="000000"/>
          </w:tcBorders>
          <w:shd w:val="clear" w:color="auto" w:fill="auto"/>
        </w:tcPr>
        <w:p w:rsidR="006800B6" w:rsidRDefault="006800B6">
          <w:pPr>
            <w:pStyle w:val="Header"/>
            <w:rPr>
              <w:rFonts w:ascii="Arial" w:hAnsi="Arial" w:cs="Arial"/>
              <w:sz w:val="22"/>
            </w:rPr>
          </w:pPr>
          <w:r>
            <w:rPr>
              <w:rFonts w:ascii="Arial" w:hAnsi="Arial" w:cs="Arial"/>
              <w:sz w:val="16"/>
            </w:rPr>
            <w:t>Datum:</w:t>
          </w:r>
        </w:p>
        <w:p w:rsidR="006800B6" w:rsidRDefault="006800B6" w:rsidP="0097594D">
          <w:pPr>
            <w:pStyle w:val="Header"/>
            <w:jc w:val="right"/>
          </w:pPr>
          <w:r>
            <w:rPr>
              <w:rFonts w:ascii="Arial" w:hAnsi="Arial" w:cs="Arial"/>
              <w:sz w:val="22"/>
            </w:rPr>
            <w:t>05.02.2015</w:t>
          </w:r>
        </w:p>
      </w:tc>
    </w:tr>
  </w:tbl>
  <w:p w:rsidR="006800B6" w:rsidRDefault="006800B6">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093"/>
      <w:gridCol w:w="5245"/>
      <w:gridCol w:w="2383"/>
    </w:tblGrid>
    <w:tr w:rsidR="006800B6">
      <w:trPr>
        <w:cantSplit/>
      </w:trPr>
      <w:tc>
        <w:tcPr>
          <w:tcW w:w="2093" w:type="dxa"/>
          <w:vMerge w:val="restart"/>
          <w:tcBorders>
            <w:top w:val="single" w:sz="4" w:space="0" w:color="000000"/>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i/>
              <w:sz w:val="22"/>
            </w:rPr>
          </w:pPr>
          <w:r>
            <w:rPr>
              <w:rFonts w:ascii="Broadway BT" w:eastAsia="Broadway BT" w:hAnsi="Broadway BT" w:cs="Broadway BT"/>
              <w:i/>
              <w:sz w:val="40"/>
            </w:rPr>
            <w:t xml:space="preserve">  </w:t>
          </w:r>
          <w:r>
            <w:rPr>
              <w:rFonts w:ascii="Broadway" w:hAnsi="Broadway" w:cs="Broadway"/>
              <w:i/>
              <w:sz w:val="40"/>
            </w:rPr>
            <w:t>SINEL</w:t>
          </w:r>
          <w:r>
            <w:rPr>
              <w:rFonts w:ascii="Broadway BT" w:hAnsi="Broadway BT" w:cs="Broadway BT"/>
              <w:i/>
              <w:sz w:val="40"/>
            </w:rPr>
            <w:tab/>
            <w:t xml:space="preserve">- </w:t>
          </w:r>
          <w:r>
            <w:rPr>
              <w:rFonts w:cs="Broadway BT"/>
              <w:i/>
              <w:sz w:val="40"/>
            </w:rPr>
            <w:fldChar w:fldCharType="begin"/>
          </w:r>
          <w:r>
            <w:rPr>
              <w:rFonts w:cs="Broadway BT"/>
              <w:i/>
              <w:sz w:val="40"/>
            </w:rPr>
            <w:instrText xml:space="preserve"> PAGE </w:instrText>
          </w:r>
          <w:r>
            <w:rPr>
              <w:rFonts w:cs="Broadway BT"/>
              <w:i/>
              <w:sz w:val="40"/>
            </w:rPr>
            <w:fldChar w:fldCharType="separate"/>
          </w:r>
          <w:r w:rsidR="00D13E8D">
            <w:rPr>
              <w:rFonts w:cs="Broadway BT"/>
              <w:i/>
              <w:noProof/>
              <w:sz w:val="40"/>
            </w:rPr>
            <w:t>ii</w:t>
          </w:r>
          <w:r>
            <w:rPr>
              <w:rFonts w:cs="Broadway BT"/>
              <w:i/>
              <w:sz w:val="40"/>
            </w:rPr>
            <w:fldChar w:fldCharType="end"/>
          </w:r>
          <w:r>
            <w:rPr>
              <w:rFonts w:ascii="Broadway BT" w:hAnsi="Broadway BT" w:cs="Broadway BT"/>
              <w:i/>
              <w:sz w:val="40"/>
            </w:rPr>
            <w:t xml:space="preserve"> -SINEL</w:t>
          </w:r>
        </w:p>
        <w:p w:rsidR="006800B6" w:rsidRDefault="006800B6">
          <w:pPr>
            <w:pStyle w:val="Header"/>
            <w:jc w:val="center"/>
            <w:rPr>
              <w:rFonts w:ascii="Arial" w:hAnsi="Arial" w:cs="Arial"/>
              <w:bCs/>
              <w:sz w:val="24"/>
              <w:szCs w:val="24"/>
            </w:rPr>
          </w:pPr>
          <w:r>
            <w:rPr>
              <w:rFonts w:ascii="Arial" w:hAnsi="Arial" w:cs="Arial"/>
              <w:i/>
              <w:sz w:val="22"/>
            </w:rPr>
            <w:t>d.o.o. Labin</w:t>
          </w: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jc w:val="center"/>
            <w:rPr>
              <w:rFonts w:ascii="Arial" w:hAnsi="Arial" w:cs="Arial"/>
              <w:sz w:val="16"/>
            </w:rPr>
          </w:pPr>
          <w:r>
            <w:rPr>
              <w:rFonts w:ascii="Arial" w:hAnsi="Arial" w:cs="Arial"/>
              <w:bCs/>
              <w:sz w:val="24"/>
              <w:szCs w:val="24"/>
            </w:rPr>
            <w:t>Stroj za pranje maski</w:t>
          </w:r>
        </w:p>
      </w:tc>
      <w:tc>
        <w:tcPr>
          <w:tcW w:w="23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00B6" w:rsidRDefault="006800B6">
          <w:pPr>
            <w:pStyle w:val="Header"/>
            <w:rPr>
              <w:rFonts w:ascii="Arial" w:hAnsi="Arial" w:cs="Arial"/>
              <w:b/>
            </w:rPr>
          </w:pPr>
          <w:r>
            <w:rPr>
              <w:rFonts w:ascii="Arial" w:hAnsi="Arial" w:cs="Arial"/>
              <w:sz w:val="16"/>
            </w:rPr>
            <w:t>Projekt:</w:t>
          </w:r>
        </w:p>
        <w:p w:rsidR="006800B6" w:rsidRDefault="006800B6" w:rsidP="0097594D">
          <w:pPr>
            <w:pStyle w:val="Header"/>
            <w:jc w:val="right"/>
          </w:pPr>
          <w:r>
            <w:rPr>
              <w:rFonts w:ascii="Arial" w:hAnsi="Arial" w:cs="Arial"/>
              <w:b/>
            </w:rPr>
            <w:t>N-134/14</w:t>
          </w:r>
        </w:p>
      </w:tc>
    </w:tr>
    <w:tr w:rsidR="006800B6">
      <w:trPr>
        <w:cantSplit/>
        <w:trHeight w:val="167"/>
      </w:trPr>
      <w:tc>
        <w:tcPr>
          <w:tcW w:w="2093" w:type="dxa"/>
          <w:vMerge/>
          <w:tcBorders>
            <w:left w:val="single" w:sz="4" w:space="0" w:color="000000"/>
            <w:bottom w:val="single" w:sz="4" w:space="0" w:color="000000"/>
          </w:tcBorders>
          <w:shd w:val="clear" w:color="auto" w:fill="auto"/>
        </w:tcPr>
        <w:p w:rsidR="006800B6" w:rsidRDefault="006800B6">
          <w:pPr>
            <w:pStyle w:val="Header"/>
            <w:snapToGrid w:val="0"/>
          </w:pPr>
        </w:p>
      </w:tc>
      <w:tc>
        <w:tcPr>
          <w:tcW w:w="5245" w:type="dxa"/>
          <w:tcBorders>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sz w:val="22"/>
            </w:rPr>
          </w:pPr>
          <w:r>
            <w:rPr>
              <w:rFonts w:ascii="Arial" w:hAnsi="Arial" w:cs="Arial"/>
              <w:b/>
              <w:bCs/>
              <w:sz w:val="24"/>
            </w:rPr>
            <w:t>PRIRUČNIK ZA UPOTREBU</w:t>
          </w:r>
        </w:p>
      </w:tc>
      <w:tc>
        <w:tcPr>
          <w:tcW w:w="2383" w:type="dxa"/>
          <w:tcBorders>
            <w:left w:val="single" w:sz="4" w:space="0" w:color="000000"/>
            <w:bottom w:val="single" w:sz="4" w:space="0" w:color="000000"/>
            <w:right w:val="single" w:sz="4" w:space="0" w:color="000000"/>
          </w:tcBorders>
          <w:shd w:val="clear" w:color="auto" w:fill="auto"/>
        </w:tcPr>
        <w:p w:rsidR="006800B6" w:rsidRDefault="006800B6">
          <w:pPr>
            <w:pStyle w:val="Header"/>
            <w:snapToGrid w:val="0"/>
            <w:rPr>
              <w:rFonts w:ascii="Arial" w:hAnsi="Arial" w:cs="Arial"/>
              <w:sz w:val="22"/>
            </w:rPr>
          </w:pPr>
        </w:p>
        <w:p w:rsidR="006800B6" w:rsidRDefault="006800B6" w:rsidP="003D05FB">
          <w:pPr>
            <w:pStyle w:val="Header"/>
            <w:tabs>
              <w:tab w:val="left" w:pos="1855"/>
            </w:tabs>
          </w:pPr>
          <w:r>
            <w:rPr>
              <w:rFonts w:ascii="Arial" w:hAnsi="Arial" w:cs="Arial"/>
              <w:sz w:val="22"/>
            </w:rPr>
            <w:tab/>
          </w:r>
          <w:r>
            <w:rPr>
              <w:rFonts w:ascii="Arial" w:hAnsi="Arial" w:cs="Arial"/>
              <w:sz w:val="22"/>
            </w:rPr>
            <w:tab/>
            <w:t xml:space="preserve">- </w:t>
          </w:r>
          <w:r>
            <w:rPr>
              <w:rFonts w:cs="Arial"/>
              <w:sz w:val="22"/>
            </w:rPr>
            <w:fldChar w:fldCharType="begin"/>
          </w:r>
          <w:r>
            <w:rPr>
              <w:rFonts w:cs="Arial"/>
              <w:sz w:val="22"/>
            </w:rPr>
            <w:instrText xml:space="preserve"> PAGE </w:instrText>
          </w:r>
          <w:r>
            <w:rPr>
              <w:rFonts w:cs="Arial"/>
              <w:sz w:val="22"/>
            </w:rPr>
            <w:fldChar w:fldCharType="separate"/>
          </w:r>
          <w:r w:rsidR="00D13E8D">
            <w:rPr>
              <w:rFonts w:cs="Arial"/>
              <w:noProof/>
              <w:sz w:val="22"/>
            </w:rPr>
            <w:t>ii</w:t>
          </w:r>
          <w:r>
            <w:rPr>
              <w:rFonts w:cs="Arial"/>
              <w:sz w:val="22"/>
            </w:rPr>
            <w:fldChar w:fldCharType="end"/>
          </w:r>
          <w:r>
            <w:rPr>
              <w:rFonts w:ascii="Arial" w:hAnsi="Arial" w:cs="Arial"/>
              <w:sz w:val="22"/>
            </w:rPr>
            <w:t xml:space="preserve"> -</w:t>
          </w:r>
        </w:p>
      </w:tc>
    </w:tr>
    <w:tr w:rsidR="006800B6">
      <w:trPr>
        <w:cantSplit/>
        <w:trHeight w:val="286"/>
      </w:trPr>
      <w:tc>
        <w:tcPr>
          <w:tcW w:w="2093" w:type="dxa"/>
          <w:vMerge/>
          <w:tcBorders>
            <w:top w:val="single" w:sz="4" w:space="0" w:color="000000"/>
            <w:left w:val="single" w:sz="4" w:space="0" w:color="000000"/>
            <w:bottom w:val="single" w:sz="4" w:space="0" w:color="000000"/>
          </w:tcBorders>
          <w:shd w:val="clear" w:color="auto" w:fill="auto"/>
        </w:tcPr>
        <w:p w:rsidR="006800B6" w:rsidRDefault="006800B6">
          <w:pPr>
            <w:pStyle w:val="Header"/>
            <w:snapToGrid w:val="0"/>
          </w:pP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sz w:val="16"/>
            </w:rPr>
          </w:pPr>
          <w:r>
            <w:rPr>
              <w:rFonts w:ascii="Arial" w:hAnsi="Arial" w:cs="Arial"/>
              <w:b/>
            </w:rPr>
            <w:t>Mehanički sklopovi</w:t>
          </w:r>
        </w:p>
      </w:tc>
      <w:tc>
        <w:tcPr>
          <w:tcW w:w="2383" w:type="dxa"/>
          <w:tcBorders>
            <w:top w:val="single" w:sz="4" w:space="0" w:color="000000"/>
            <w:left w:val="single" w:sz="4" w:space="0" w:color="000000"/>
            <w:bottom w:val="single" w:sz="4" w:space="0" w:color="000000"/>
            <w:right w:val="single" w:sz="4" w:space="0" w:color="000000"/>
          </w:tcBorders>
          <w:shd w:val="clear" w:color="auto" w:fill="auto"/>
        </w:tcPr>
        <w:p w:rsidR="006800B6" w:rsidRDefault="006800B6">
          <w:pPr>
            <w:pStyle w:val="Header"/>
            <w:rPr>
              <w:rFonts w:ascii="Arial" w:hAnsi="Arial" w:cs="Arial"/>
              <w:sz w:val="22"/>
            </w:rPr>
          </w:pPr>
          <w:r>
            <w:rPr>
              <w:rFonts w:ascii="Arial" w:hAnsi="Arial" w:cs="Arial"/>
              <w:sz w:val="16"/>
            </w:rPr>
            <w:t>Datum:</w:t>
          </w:r>
        </w:p>
        <w:p w:rsidR="006800B6" w:rsidRDefault="006800B6" w:rsidP="0097594D">
          <w:pPr>
            <w:pStyle w:val="Header"/>
            <w:jc w:val="right"/>
          </w:pPr>
          <w:r>
            <w:rPr>
              <w:rFonts w:ascii="Arial" w:hAnsi="Arial" w:cs="Arial"/>
              <w:sz w:val="22"/>
            </w:rPr>
            <w:t>05.02.2015.</w:t>
          </w:r>
        </w:p>
      </w:tc>
    </w:tr>
  </w:tbl>
  <w:p w:rsidR="006800B6" w:rsidRDefault="006800B6">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093"/>
      <w:gridCol w:w="5245"/>
      <w:gridCol w:w="2383"/>
    </w:tblGrid>
    <w:tr w:rsidR="006800B6">
      <w:trPr>
        <w:cantSplit/>
      </w:trPr>
      <w:tc>
        <w:tcPr>
          <w:tcW w:w="2093" w:type="dxa"/>
          <w:vMerge w:val="restart"/>
          <w:tcBorders>
            <w:top w:val="single" w:sz="4" w:space="0" w:color="000000"/>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i/>
              <w:sz w:val="22"/>
            </w:rPr>
          </w:pPr>
          <w:r>
            <w:rPr>
              <w:rFonts w:ascii="Broadway BT" w:eastAsia="Broadway BT" w:hAnsi="Broadway BT" w:cs="Broadway BT"/>
              <w:i/>
              <w:sz w:val="40"/>
            </w:rPr>
            <w:t xml:space="preserve">  </w:t>
          </w:r>
          <w:r>
            <w:rPr>
              <w:rFonts w:ascii="Broadway" w:hAnsi="Broadway" w:cs="Broadway"/>
              <w:i/>
              <w:sz w:val="40"/>
            </w:rPr>
            <w:t>SINEL</w:t>
          </w:r>
          <w:r>
            <w:rPr>
              <w:rFonts w:ascii="Broadway BT" w:hAnsi="Broadway BT" w:cs="Broadway BT"/>
              <w:i/>
              <w:sz w:val="40"/>
            </w:rPr>
            <w:tab/>
            <w:t xml:space="preserve">- </w:t>
          </w:r>
          <w:r>
            <w:rPr>
              <w:rFonts w:cs="Broadway BT"/>
              <w:i/>
              <w:sz w:val="40"/>
            </w:rPr>
            <w:fldChar w:fldCharType="begin"/>
          </w:r>
          <w:r>
            <w:rPr>
              <w:rFonts w:cs="Broadway BT"/>
              <w:i/>
              <w:sz w:val="40"/>
            </w:rPr>
            <w:instrText xml:space="preserve"> PAGE </w:instrText>
          </w:r>
          <w:r>
            <w:rPr>
              <w:rFonts w:cs="Broadway BT"/>
              <w:i/>
              <w:sz w:val="40"/>
            </w:rPr>
            <w:fldChar w:fldCharType="separate"/>
          </w:r>
          <w:r w:rsidR="00D13E8D">
            <w:rPr>
              <w:rFonts w:cs="Broadway BT"/>
              <w:i/>
              <w:noProof/>
              <w:sz w:val="40"/>
            </w:rPr>
            <w:t>iv</w:t>
          </w:r>
          <w:r>
            <w:rPr>
              <w:rFonts w:cs="Broadway BT"/>
              <w:i/>
              <w:sz w:val="40"/>
            </w:rPr>
            <w:fldChar w:fldCharType="end"/>
          </w:r>
          <w:r>
            <w:rPr>
              <w:rFonts w:ascii="Broadway BT" w:hAnsi="Broadway BT" w:cs="Broadway BT"/>
              <w:i/>
              <w:sz w:val="40"/>
            </w:rPr>
            <w:t xml:space="preserve"> -SINEL</w:t>
          </w:r>
        </w:p>
        <w:p w:rsidR="006800B6" w:rsidRDefault="006800B6">
          <w:pPr>
            <w:pStyle w:val="Header"/>
            <w:jc w:val="center"/>
            <w:rPr>
              <w:rFonts w:ascii="Arial" w:hAnsi="Arial" w:cs="Arial"/>
              <w:bCs/>
              <w:sz w:val="24"/>
              <w:szCs w:val="24"/>
            </w:rPr>
          </w:pPr>
          <w:r>
            <w:rPr>
              <w:rFonts w:ascii="Arial" w:hAnsi="Arial" w:cs="Arial"/>
              <w:i/>
              <w:sz w:val="22"/>
            </w:rPr>
            <w:t>d.o.o. Labin</w:t>
          </w: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jc w:val="center"/>
            <w:rPr>
              <w:rFonts w:ascii="Arial" w:hAnsi="Arial" w:cs="Arial"/>
              <w:sz w:val="16"/>
            </w:rPr>
          </w:pPr>
          <w:r>
            <w:rPr>
              <w:rFonts w:ascii="Arial" w:hAnsi="Arial" w:cs="Arial"/>
              <w:bCs/>
              <w:sz w:val="24"/>
              <w:szCs w:val="24"/>
            </w:rPr>
            <w:t>Stroj za pranje maski</w:t>
          </w:r>
        </w:p>
      </w:tc>
      <w:tc>
        <w:tcPr>
          <w:tcW w:w="23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00B6" w:rsidRDefault="006800B6">
          <w:pPr>
            <w:pStyle w:val="Header"/>
            <w:rPr>
              <w:rFonts w:ascii="Arial" w:hAnsi="Arial" w:cs="Arial"/>
              <w:b/>
            </w:rPr>
          </w:pPr>
          <w:r>
            <w:rPr>
              <w:rFonts w:ascii="Arial" w:hAnsi="Arial" w:cs="Arial"/>
              <w:sz w:val="16"/>
            </w:rPr>
            <w:t>Projekt:</w:t>
          </w:r>
        </w:p>
        <w:p w:rsidR="006800B6" w:rsidRDefault="006800B6" w:rsidP="00AA2F96">
          <w:pPr>
            <w:pStyle w:val="Header"/>
            <w:jc w:val="right"/>
          </w:pPr>
          <w:r>
            <w:rPr>
              <w:rFonts w:ascii="Arial" w:hAnsi="Arial" w:cs="Arial"/>
              <w:b/>
            </w:rPr>
            <w:t>N-134/14</w:t>
          </w:r>
        </w:p>
      </w:tc>
    </w:tr>
    <w:tr w:rsidR="006800B6">
      <w:trPr>
        <w:cantSplit/>
        <w:trHeight w:val="167"/>
      </w:trPr>
      <w:tc>
        <w:tcPr>
          <w:tcW w:w="2093" w:type="dxa"/>
          <w:vMerge/>
          <w:tcBorders>
            <w:left w:val="single" w:sz="4" w:space="0" w:color="000000"/>
            <w:bottom w:val="single" w:sz="4" w:space="0" w:color="000000"/>
          </w:tcBorders>
          <w:shd w:val="clear" w:color="auto" w:fill="auto"/>
        </w:tcPr>
        <w:p w:rsidR="006800B6" w:rsidRDefault="006800B6">
          <w:pPr>
            <w:pStyle w:val="Header"/>
            <w:snapToGrid w:val="0"/>
          </w:pPr>
        </w:p>
      </w:tc>
      <w:tc>
        <w:tcPr>
          <w:tcW w:w="5245" w:type="dxa"/>
          <w:tcBorders>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sz w:val="22"/>
            </w:rPr>
          </w:pPr>
          <w:r>
            <w:rPr>
              <w:rFonts w:ascii="Arial" w:hAnsi="Arial" w:cs="Arial"/>
              <w:b/>
              <w:bCs/>
              <w:sz w:val="24"/>
            </w:rPr>
            <w:t>PRIRUČNIK ZA UPOTREBU</w:t>
          </w:r>
        </w:p>
      </w:tc>
      <w:tc>
        <w:tcPr>
          <w:tcW w:w="2383" w:type="dxa"/>
          <w:tcBorders>
            <w:left w:val="single" w:sz="4" w:space="0" w:color="000000"/>
            <w:bottom w:val="single" w:sz="4" w:space="0" w:color="000000"/>
            <w:right w:val="single" w:sz="4" w:space="0" w:color="000000"/>
          </w:tcBorders>
          <w:shd w:val="clear" w:color="auto" w:fill="auto"/>
        </w:tcPr>
        <w:p w:rsidR="006800B6" w:rsidRDefault="006800B6">
          <w:pPr>
            <w:pStyle w:val="Header"/>
            <w:snapToGrid w:val="0"/>
            <w:rPr>
              <w:rFonts w:ascii="Arial" w:hAnsi="Arial" w:cs="Arial"/>
              <w:sz w:val="22"/>
            </w:rPr>
          </w:pPr>
        </w:p>
        <w:p w:rsidR="006800B6" w:rsidRDefault="006800B6">
          <w:pPr>
            <w:pStyle w:val="Header"/>
          </w:pPr>
          <w:r>
            <w:rPr>
              <w:rFonts w:ascii="Arial" w:hAnsi="Arial" w:cs="Arial"/>
              <w:sz w:val="22"/>
            </w:rPr>
            <w:tab/>
            <w:t xml:space="preserve">- </w:t>
          </w:r>
          <w:r>
            <w:rPr>
              <w:rFonts w:cs="Arial"/>
              <w:sz w:val="22"/>
            </w:rPr>
            <w:fldChar w:fldCharType="begin"/>
          </w:r>
          <w:r>
            <w:rPr>
              <w:rFonts w:cs="Arial"/>
              <w:sz w:val="22"/>
            </w:rPr>
            <w:instrText xml:space="preserve"> PAGE </w:instrText>
          </w:r>
          <w:r>
            <w:rPr>
              <w:rFonts w:cs="Arial"/>
              <w:sz w:val="22"/>
            </w:rPr>
            <w:fldChar w:fldCharType="separate"/>
          </w:r>
          <w:r w:rsidR="00D13E8D">
            <w:rPr>
              <w:rFonts w:cs="Arial"/>
              <w:noProof/>
              <w:sz w:val="22"/>
            </w:rPr>
            <w:t>iv</w:t>
          </w:r>
          <w:r>
            <w:rPr>
              <w:rFonts w:cs="Arial"/>
              <w:sz w:val="22"/>
            </w:rPr>
            <w:fldChar w:fldCharType="end"/>
          </w:r>
          <w:r>
            <w:rPr>
              <w:rFonts w:ascii="Arial" w:hAnsi="Arial" w:cs="Arial"/>
              <w:sz w:val="22"/>
            </w:rPr>
            <w:t xml:space="preserve"> -</w:t>
          </w:r>
        </w:p>
      </w:tc>
    </w:tr>
    <w:tr w:rsidR="006800B6">
      <w:trPr>
        <w:cantSplit/>
        <w:trHeight w:val="286"/>
      </w:trPr>
      <w:tc>
        <w:tcPr>
          <w:tcW w:w="2093" w:type="dxa"/>
          <w:vMerge/>
          <w:tcBorders>
            <w:top w:val="single" w:sz="4" w:space="0" w:color="000000"/>
            <w:left w:val="single" w:sz="4" w:space="0" w:color="000000"/>
            <w:bottom w:val="single" w:sz="4" w:space="0" w:color="000000"/>
          </w:tcBorders>
          <w:shd w:val="clear" w:color="auto" w:fill="auto"/>
        </w:tcPr>
        <w:p w:rsidR="006800B6" w:rsidRDefault="006800B6">
          <w:pPr>
            <w:pStyle w:val="Header"/>
            <w:snapToGrid w:val="0"/>
          </w:pP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sz w:val="16"/>
            </w:rPr>
          </w:pPr>
          <w:r>
            <w:rPr>
              <w:rFonts w:ascii="Arial" w:hAnsi="Arial" w:cs="Arial"/>
              <w:b/>
            </w:rPr>
            <w:t>Ostala dokumentacija</w:t>
          </w:r>
        </w:p>
      </w:tc>
      <w:tc>
        <w:tcPr>
          <w:tcW w:w="2383" w:type="dxa"/>
          <w:tcBorders>
            <w:top w:val="single" w:sz="4" w:space="0" w:color="000000"/>
            <w:left w:val="single" w:sz="4" w:space="0" w:color="000000"/>
            <w:bottom w:val="single" w:sz="4" w:space="0" w:color="000000"/>
            <w:right w:val="single" w:sz="4" w:space="0" w:color="000000"/>
          </w:tcBorders>
          <w:shd w:val="clear" w:color="auto" w:fill="auto"/>
        </w:tcPr>
        <w:p w:rsidR="006800B6" w:rsidRDefault="006800B6">
          <w:pPr>
            <w:pStyle w:val="Header"/>
            <w:rPr>
              <w:rFonts w:ascii="Arial" w:hAnsi="Arial" w:cs="Arial"/>
              <w:sz w:val="22"/>
            </w:rPr>
          </w:pPr>
          <w:r>
            <w:rPr>
              <w:rFonts w:ascii="Arial" w:hAnsi="Arial" w:cs="Arial"/>
              <w:sz w:val="16"/>
            </w:rPr>
            <w:t>Datum:</w:t>
          </w:r>
        </w:p>
        <w:p w:rsidR="006800B6" w:rsidRDefault="006800B6">
          <w:pPr>
            <w:pStyle w:val="Header"/>
            <w:jc w:val="right"/>
          </w:pPr>
          <w:r>
            <w:rPr>
              <w:rFonts w:ascii="Arial" w:hAnsi="Arial" w:cs="Arial"/>
              <w:sz w:val="22"/>
            </w:rPr>
            <w:t>05.02.2015.</w:t>
          </w:r>
        </w:p>
      </w:tc>
    </w:tr>
  </w:tbl>
  <w:p w:rsidR="006800B6" w:rsidRDefault="006800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093"/>
      <w:gridCol w:w="5245"/>
      <w:gridCol w:w="2383"/>
    </w:tblGrid>
    <w:tr w:rsidR="006800B6" w:rsidTr="00257A7E">
      <w:trPr>
        <w:cantSplit/>
      </w:trPr>
      <w:tc>
        <w:tcPr>
          <w:tcW w:w="2093" w:type="dxa"/>
          <w:vMerge w:val="restart"/>
          <w:tcBorders>
            <w:top w:val="single" w:sz="4" w:space="0" w:color="000000"/>
            <w:left w:val="single" w:sz="4" w:space="0" w:color="000000"/>
            <w:bottom w:val="single" w:sz="4" w:space="0" w:color="000000"/>
          </w:tcBorders>
          <w:shd w:val="clear" w:color="auto" w:fill="auto"/>
          <w:vAlign w:val="center"/>
        </w:tcPr>
        <w:p w:rsidR="006800B6" w:rsidRDefault="006800B6" w:rsidP="00257A7E">
          <w:pPr>
            <w:pStyle w:val="Header"/>
            <w:jc w:val="center"/>
            <w:rPr>
              <w:rFonts w:ascii="Arial" w:hAnsi="Arial" w:cs="Arial"/>
              <w:i/>
              <w:sz w:val="22"/>
            </w:rPr>
          </w:pPr>
          <w:r>
            <w:rPr>
              <w:rFonts w:ascii="Broadway" w:hAnsi="Broadway" w:cs="Broadway"/>
              <w:i/>
              <w:sz w:val="40"/>
            </w:rPr>
            <w:t>SINEL</w:t>
          </w:r>
        </w:p>
        <w:p w:rsidR="006800B6" w:rsidRDefault="006800B6" w:rsidP="00257A7E">
          <w:pPr>
            <w:pStyle w:val="Header"/>
            <w:jc w:val="center"/>
            <w:rPr>
              <w:rFonts w:ascii="Arial" w:hAnsi="Arial" w:cs="Arial"/>
              <w:bCs/>
              <w:sz w:val="24"/>
              <w:szCs w:val="24"/>
            </w:rPr>
          </w:pPr>
          <w:r>
            <w:rPr>
              <w:rFonts w:ascii="Arial" w:hAnsi="Arial" w:cs="Arial"/>
              <w:i/>
              <w:sz w:val="22"/>
            </w:rPr>
            <w:t>d.o.o. Labin</w:t>
          </w: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rsidP="00257A7E">
          <w:pPr>
            <w:jc w:val="center"/>
            <w:rPr>
              <w:rFonts w:ascii="Arial" w:hAnsi="Arial" w:cs="Arial"/>
              <w:sz w:val="16"/>
            </w:rPr>
          </w:pPr>
          <w:r>
            <w:rPr>
              <w:rFonts w:ascii="Arial" w:hAnsi="Arial" w:cs="Arial"/>
              <w:bCs/>
              <w:sz w:val="24"/>
              <w:szCs w:val="24"/>
            </w:rPr>
            <w:t>Stroj za pranje maski</w:t>
          </w:r>
        </w:p>
      </w:tc>
      <w:tc>
        <w:tcPr>
          <w:tcW w:w="23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00B6" w:rsidRDefault="006800B6" w:rsidP="00257A7E">
          <w:pPr>
            <w:pStyle w:val="Header"/>
            <w:rPr>
              <w:rFonts w:ascii="Arial" w:hAnsi="Arial" w:cs="Arial"/>
              <w:b/>
            </w:rPr>
          </w:pPr>
          <w:r>
            <w:rPr>
              <w:rFonts w:ascii="Arial" w:hAnsi="Arial" w:cs="Arial"/>
              <w:sz w:val="16"/>
            </w:rPr>
            <w:t>Projekt:</w:t>
          </w:r>
        </w:p>
        <w:p w:rsidR="006800B6" w:rsidRDefault="006800B6" w:rsidP="00257A7E">
          <w:pPr>
            <w:pStyle w:val="Header"/>
            <w:jc w:val="right"/>
          </w:pPr>
          <w:r>
            <w:rPr>
              <w:rFonts w:ascii="Arial" w:hAnsi="Arial" w:cs="Arial"/>
              <w:b/>
            </w:rPr>
            <w:t>N-134/14</w:t>
          </w:r>
        </w:p>
      </w:tc>
    </w:tr>
    <w:tr w:rsidR="006800B6" w:rsidTr="00257A7E">
      <w:trPr>
        <w:cantSplit/>
        <w:trHeight w:val="167"/>
      </w:trPr>
      <w:tc>
        <w:tcPr>
          <w:tcW w:w="2093" w:type="dxa"/>
          <w:vMerge/>
          <w:tcBorders>
            <w:left w:val="single" w:sz="4" w:space="0" w:color="000000"/>
            <w:bottom w:val="single" w:sz="4" w:space="0" w:color="000000"/>
          </w:tcBorders>
          <w:shd w:val="clear" w:color="auto" w:fill="auto"/>
        </w:tcPr>
        <w:p w:rsidR="006800B6" w:rsidRDefault="006800B6" w:rsidP="00257A7E">
          <w:pPr>
            <w:pStyle w:val="Header"/>
            <w:snapToGrid w:val="0"/>
          </w:pPr>
        </w:p>
      </w:tc>
      <w:tc>
        <w:tcPr>
          <w:tcW w:w="5245" w:type="dxa"/>
          <w:tcBorders>
            <w:left w:val="single" w:sz="4" w:space="0" w:color="000000"/>
            <w:bottom w:val="single" w:sz="4" w:space="0" w:color="000000"/>
          </w:tcBorders>
          <w:shd w:val="clear" w:color="auto" w:fill="auto"/>
          <w:vAlign w:val="center"/>
        </w:tcPr>
        <w:p w:rsidR="006800B6" w:rsidRDefault="006800B6" w:rsidP="00257A7E">
          <w:pPr>
            <w:pStyle w:val="Header"/>
            <w:jc w:val="center"/>
            <w:rPr>
              <w:rFonts w:ascii="Arial" w:eastAsia="Arial" w:hAnsi="Arial" w:cs="Arial"/>
              <w:sz w:val="16"/>
            </w:rPr>
          </w:pPr>
          <w:r>
            <w:rPr>
              <w:rFonts w:ascii="Arial" w:hAnsi="Arial" w:cs="Arial"/>
              <w:b/>
              <w:bCs/>
              <w:sz w:val="24"/>
            </w:rPr>
            <w:t>PRIRUČNIK ZA UPOTREBU</w:t>
          </w:r>
        </w:p>
      </w:tc>
      <w:tc>
        <w:tcPr>
          <w:tcW w:w="2383" w:type="dxa"/>
          <w:tcBorders>
            <w:left w:val="single" w:sz="4" w:space="0" w:color="000000"/>
            <w:bottom w:val="single" w:sz="4" w:space="0" w:color="000000"/>
            <w:right w:val="single" w:sz="4" w:space="0" w:color="000000"/>
          </w:tcBorders>
          <w:shd w:val="clear" w:color="auto" w:fill="auto"/>
          <w:vAlign w:val="center"/>
        </w:tcPr>
        <w:p w:rsidR="006800B6" w:rsidRDefault="006800B6" w:rsidP="00257A7E">
          <w:pPr>
            <w:pStyle w:val="Header"/>
            <w:rPr>
              <w:rFonts w:ascii="Arial" w:hAnsi="Arial" w:cs="Arial"/>
              <w:sz w:val="22"/>
            </w:rPr>
          </w:pPr>
          <w:r>
            <w:rPr>
              <w:rFonts w:ascii="Arial" w:eastAsia="Arial" w:hAnsi="Arial" w:cs="Arial"/>
              <w:sz w:val="16"/>
            </w:rPr>
            <w:t xml:space="preserve">                    </w:t>
          </w:r>
        </w:p>
        <w:p w:rsidR="006800B6" w:rsidRDefault="006800B6" w:rsidP="00257A7E">
          <w:pPr>
            <w:pStyle w:val="Header"/>
            <w:jc w:val="right"/>
          </w:pPr>
          <w:r>
            <w:rPr>
              <w:rFonts w:ascii="Arial" w:hAnsi="Arial" w:cs="Arial"/>
              <w:sz w:val="22"/>
            </w:rPr>
            <w:tab/>
          </w:r>
          <w:r>
            <w:rPr>
              <w:rStyle w:val="PageNumber"/>
            </w:rPr>
            <w:fldChar w:fldCharType="begin"/>
          </w:r>
          <w:r>
            <w:rPr>
              <w:rStyle w:val="PageNumber"/>
            </w:rPr>
            <w:instrText xml:space="preserve"> PAGE </w:instrText>
          </w:r>
          <w:r>
            <w:rPr>
              <w:rStyle w:val="PageNumber"/>
            </w:rPr>
            <w:fldChar w:fldCharType="separate"/>
          </w:r>
          <w:r w:rsidR="00D13E8D">
            <w:rPr>
              <w:rStyle w:val="PageNumber"/>
              <w:noProof/>
            </w:rPr>
            <w:t>II</w:t>
          </w:r>
          <w:r>
            <w:rPr>
              <w:rStyle w:val="PageNumber"/>
            </w:rPr>
            <w:fldChar w:fldCharType="end"/>
          </w:r>
          <w:r>
            <w:rPr>
              <w:rFonts w:ascii="Arial" w:hAnsi="Arial" w:cs="Arial"/>
              <w:sz w:val="22"/>
            </w:rPr>
            <w:t xml:space="preserve">- </w:t>
          </w:r>
          <w:r>
            <w:rPr>
              <w:rFonts w:cs="Arial"/>
              <w:sz w:val="22"/>
            </w:rPr>
            <w:fldChar w:fldCharType="begin"/>
          </w:r>
          <w:r>
            <w:rPr>
              <w:rFonts w:cs="Arial"/>
              <w:sz w:val="22"/>
            </w:rPr>
            <w:instrText xml:space="preserve"> PAGE </w:instrText>
          </w:r>
          <w:r>
            <w:rPr>
              <w:rFonts w:cs="Arial"/>
              <w:sz w:val="22"/>
            </w:rPr>
            <w:fldChar w:fldCharType="separate"/>
          </w:r>
          <w:r w:rsidR="00D13E8D">
            <w:rPr>
              <w:rFonts w:cs="Arial"/>
              <w:noProof/>
              <w:sz w:val="22"/>
            </w:rPr>
            <w:t>II</w:t>
          </w:r>
          <w:r>
            <w:rPr>
              <w:rFonts w:cs="Arial"/>
              <w:sz w:val="22"/>
            </w:rPr>
            <w:fldChar w:fldCharType="end"/>
          </w:r>
          <w:r>
            <w:rPr>
              <w:rFonts w:ascii="Arial" w:hAnsi="Arial" w:cs="Arial"/>
              <w:sz w:val="22"/>
            </w:rPr>
            <w:t xml:space="preserve"> -</w:t>
          </w:r>
        </w:p>
      </w:tc>
    </w:tr>
    <w:tr w:rsidR="006800B6" w:rsidTr="00257A7E">
      <w:trPr>
        <w:cantSplit/>
        <w:trHeight w:val="286"/>
      </w:trPr>
      <w:tc>
        <w:tcPr>
          <w:tcW w:w="2093" w:type="dxa"/>
          <w:vMerge/>
          <w:tcBorders>
            <w:top w:val="single" w:sz="4" w:space="0" w:color="000000"/>
            <w:left w:val="single" w:sz="4" w:space="0" w:color="000000"/>
            <w:bottom w:val="single" w:sz="4" w:space="0" w:color="000000"/>
          </w:tcBorders>
          <w:shd w:val="clear" w:color="auto" w:fill="auto"/>
        </w:tcPr>
        <w:p w:rsidR="006800B6" w:rsidRDefault="006800B6" w:rsidP="00257A7E">
          <w:pPr>
            <w:pStyle w:val="Header"/>
            <w:snapToGrid w:val="0"/>
          </w:pP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rsidP="00257A7E">
          <w:pPr>
            <w:pStyle w:val="Header"/>
            <w:snapToGrid w:val="0"/>
            <w:rPr>
              <w:rFonts w:ascii="Arial" w:hAnsi="Arial" w:cs="Arial"/>
              <w:b/>
            </w:rPr>
          </w:pPr>
        </w:p>
      </w:tc>
      <w:tc>
        <w:tcPr>
          <w:tcW w:w="23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00B6" w:rsidRDefault="006800B6" w:rsidP="00257A7E">
          <w:pPr>
            <w:pStyle w:val="Header"/>
            <w:snapToGrid w:val="0"/>
            <w:rPr>
              <w:rFonts w:ascii="Arial" w:hAnsi="Arial" w:cs="Arial"/>
              <w:sz w:val="16"/>
            </w:rPr>
          </w:pPr>
        </w:p>
        <w:p w:rsidR="006800B6" w:rsidRDefault="006800B6" w:rsidP="00257A7E">
          <w:pPr>
            <w:pStyle w:val="Header"/>
            <w:jc w:val="right"/>
            <w:rPr>
              <w:rFonts w:ascii="Arial" w:hAnsi="Arial" w:cs="Arial"/>
              <w:sz w:val="22"/>
            </w:rPr>
          </w:pPr>
        </w:p>
      </w:tc>
    </w:tr>
  </w:tbl>
  <w:p w:rsidR="006800B6" w:rsidRDefault="006800B6">
    <w:pPr>
      <w:pStyle w:val="Head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093"/>
      <w:gridCol w:w="5245"/>
      <w:gridCol w:w="2383"/>
    </w:tblGrid>
    <w:tr w:rsidR="006800B6">
      <w:trPr>
        <w:cantSplit/>
      </w:trPr>
      <w:tc>
        <w:tcPr>
          <w:tcW w:w="2093" w:type="dxa"/>
          <w:vMerge w:val="restart"/>
          <w:tcBorders>
            <w:top w:val="single" w:sz="4" w:space="0" w:color="000000"/>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i/>
              <w:sz w:val="22"/>
            </w:rPr>
          </w:pPr>
          <w:r>
            <w:rPr>
              <w:rFonts w:ascii="Broadway" w:hAnsi="Broadway" w:cs="Broadway"/>
              <w:i/>
              <w:sz w:val="40"/>
            </w:rPr>
            <w:t>SINEL</w:t>
          </w:r>
        </w:p>
        <w:p w:rsidR="006800B6" w:rsidRDefault="006800B6">
          <w:pPr>
            <w:pStyle w:val="Header"/>
            <w:jc w:val="center"/>
            <w:rPr>
              <w:rFonts w:ascii="Arial" w:hAnsi="Arial" w:cs="Arial"/>
              <w:bCs/>
              <w:sz w:val="24"/>
              <w:szCs w:val="24"/>
            </w:rPr>
          </w:pPr>
          <w:r>
            <w:rPr>
              <w:rFonts w:ascii="Arial" w:hAnsi="Arial" w:cs="Arial"/>
              <w:i/>
              <w:sz w:val="22"/>
            </w:rPr>
            <w:t>d.o.o. Labin</w:t>
          </w: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jc w:val="center"/>
            <w:rPr>
              <w:rFonts w:ascii="Arial" w:hAnsi="Arial" w:cs="Arial"/>
              <w:sz w:val="16"/>
            </w:rPr>
          </w:pPr>
          <w:r>
            <w:rPr>
              <w:rFonts w:ascii="Arial" w:hAnsi="Arial" w:cs="Arial"/>
              <w:bCs/>
              <w:sz w:val="24"/>
              <w:szCs w:val="24"/>
            </w:rPr>
            <w:t>Stroj za pranje maski</w:t>
          </w:r>
        </w:p>
      </w:tc>
      <w:tc>
        <w:tcPr>
          <w:tcW w:w="23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00B6" w:rsidRDefault="006800B6">
          <w:pPr>
            <w:pStyle w:val="Header"/>
            <w:rPr>
              <w:rFonts w:ascii="Arial" w:hAnsi="Arial" w:cs="Arial"/>
              <w:b/>
            </w:rPr>
          </w:pPr>
          <w:r>
            <w:rPr>
              <w:rFonts w:ascii="Arial" w:hAnsi="Arial" w:cs="Arial"/>
              <w:sz w:val="16"/>
            </w:rPr>
            <w:t>Projekt:</w:t>
          </w:r>
        </w:p>
        <w:p w:rsidR="006800B6" w:rsidRDefault="006800B6">
          <w:pPr>
            <w:pStyle w:val="Header"/>
            <w:jc w:val="right"/>
          </w:pPr>
          <w:r>
            <w:rPr>
              <w:rFonts w:ascii="Arial" w:hAnsi="Arial" w:cs="Arial"/>
              <w:b/>
            </w:rPr>
            <w:t>N-134/14</w:t>
          </w:r>
        </w:p>
      </w:tc>
    </w:tr>
    <w:tr w:rsidR="006800B6">
      <w:trPr>
        <w:cantSplit/>
        <w:trHeight w:val="167"/>
      </w:trPr>
      <w:tc>
        <w:tcPr>
          <w:tcW w:w="2093" w:type="dxa"/>
          <w:vMerge/>
          <w:tcBorders>
            <w:left w:val="single" w:sz="4" w:space="0" w:color="000000"/>
            <w:bottom w:val="single" w:sz="4" w:space="0" w:color="000000"/>
          </w:tcBorders>
          <w:shd w:val="clear" w:color="auto" w:fill="auto"/>
        </w:tcPr>
        <w:p w:rsidR="006800B6" w:rsidRDefault="006800B6">
          <w:pPr>
            <w:pStyle w:val="Header"/>
            <w:snapToGrid w:val="0"/>
          </w:pPr>
        </w:p>
      </w:tc>
      <w:tc>
        <w:tcPr>
          <w:tcW w:w="5245" w:type="dxa"/>
          <w:tcBorders>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sz w:val="16"/>
            </w:rPr>
          </w:pPr>
          <w:r>
            <w:rPr>
              <w:rFonts w:ascii="Arial" w:hAnsi="Arial" w:cs="Arial"/>
              <w:b/>
              <w:bCs/>
              <w:sz w:val="24"/>
            </w:rPr>
            <w:t>PRIRUČNIK ZA UPOTREBU</w:t>
          </w:r>
        </w:p>
      </w:tc>
      <w:tc>
        <w:tcPr>
          <w:tcW w:w="2383" w:type="dxa"/>
          <w:tcBorders>
            <w:left w:val="single" w:sz="4" w:space="0" w:color="000000"/>
            <w:bottom w:val="single" w:sz="4" w:space="0" w:color="000000"/>
            <w:right w:val="single" w:sz="4" w:space="0" w:color="000000"/>
          </w:tcBorders>
          <w:shd w:val="clear" w:color="auto" w:fill="auto"/>
          <w:vAlign w:val="center"/>
        </w:tcPr>
        <w:p w:rsidR="006800B6" w:rsidRDefault="006800B6">
          <w:pPr>
            <w:pStyle w:val="Header"/>
            <w:rPr>
              <w:rFonts w:ascii="Arial" w:hAnsi="Arial" w:cs="Arial"/>
              <w:sz w:val="22"/>
            </w:rPr>
          </w:pPr>
          <w:r>
            <w:rPr>
              <w:rFonts w:ascii="Arial" w:hAnsi="Arial" w:cs="Arial"/>
              <w:sz w:val="16"/>
            </w:rPr>
            <w:t xml:space="preserve">Stranica:                       </w:t>
          </w:r>
        </w:p>
        <w:p w:rsidR="006800B6" w:rsidRDefault="006800B6" w:rsidP="0097594D">
          <w:pPr>
            <w:pStyle w:val="Header"/>
            <w:jc w:val="center"/>
          </w:pPr>
          <w:r>
            <w:rPr>
              <w:rFonts w:ascii="Arial" w:hAnsi="Arial" w:cs="Arial"/>
              <w:sz w:val="22"/>
            </w:rPr>
            <w:tab/>
          </w:r>
          <w:r>
            <w:rPr>
              <w:rStyle w:val="PageNumber"/>
            </w:rPr>
            <w:fldChar w:fldCharType="begin"/>
          </w:r>
          <w:r>
            <w:rPr>
              <w:rStyle w:val="PageNumber"/>
            </w:rPr>
            <w:instrText xml:space="preserve"> PAGE </w:instrText>
          </w:r>
          <w:r>
            <w:rPr>
              <w:rStyle w:val="PageNumber"/>
            </w:rPr>
            <w:fldChar w:fldCharType="separate"/>
          </w:r>
          <w:r w:rsidR="00D13E8D">
            <w:rPr>
              <w:rStyle w:val="PageNumber"/>
              <w:noProof/>
            </w:rPr>
            <w:t>III</w:t>
          </w:r>
          <w:r>
            <w:rPr>
              <w:rStyle w:val="PageNumber"/>
            </w:rPr>
            <w:fldChar w:fldCharType="end"/>
          </w:r>
          <w:r>
            <w:rPr>
              <w:rFonts w:ascii="Arial" w:hAnsi="Arial" w:cs="Arial"/>
              <w:sz w:val="22"/>
            </w:rPr>
            <w:t xml:space="preserve">- </w:t>
          </w:r>
          <w:r>
            <w:rPr>
              <w:rFonts w:cs="Arial"/>
              <w:sz w:val="22"/>
            </w:rPr>
            <w:fldChar w:fldCharType="begin"/>
          </w:r>
          <w:r>
            <w:rPr>
              <w:rFonts w:cs="Arial"/>
              <w:sz w:val="22"/>
            </w:rPr>
            <w:instrText xml:space="preserve"> PAGE </w:instrText>
          </w:r>
          <w:r>
            <w:rPr>
              <w:rFonts w:cs="Arial"/>
              <w:sz w:val="22"/>
            </w:rPr>
            <w:fldChar w:fldCharType="separate"/>
          </w:r>
          <w:r w:rsidR="00D13E8D">
            <w:rPr>
              <w:rFonts w:cs="Arial"/>
              <w:noProof/>
              <w:sz w:val="22"/>
            </w:rPr>
            <w:t>III</w:t>
          </w:r>
          <w:r>
            <w:rPr>
              <w:rFonts w:cs="Arial"/>
              <w:sz w:val="22"/>
            </w:rPr>
            <w:fldChar w:fldCharType="end"/>
          </w:r>
          <w:r>
            <w:rPr>
              <w:rFonts w:ascii="Arial" w:hAnsi="Arial" w:cs="Arial"/>
              <w:sz w:val="22"/>
            </w:rPr>
            <w:t xml:space="preserve"> -</w:t>
          </w:r>
        </w:p>
      </w:tc>
    </w:tr>
    <w:tr w:rsidR="006800B6">
      <w:trPr>
        <w:cantSplit/>
        <w:trHeight w:val="286"/>
      </w:trPr>
      <w:tc>
        <w:tcPr>
          <w:tcW w:w="2093" w:type="dxa"/>
          <w:vMerge/>
          <w:tcBorders>
            <w:top w:val="single" w:sz="4" w:space="0" w:color="000000"/>
            <w:left w:val="single" w:sz="4" w:space="0" w:color="000000"/>
            <w:bottom w:val="single" w:sz="4" w:space="0" w:color="000000"/>
          </w:tcBorders>
          <w:shd w:val="clear" w:color="auto" w:fill="auto"/>
        </w:tcPr>
        <w:p w:rsidR="006800B6" w:rsidRDefault="006800B6">
          <w:pPr>
            <w:pStyle w:val="Header"/>
            <w:snapToGrid w:val="0"/>
          </w:pP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pStyle w:val="Header"/>
            <w:jc w:val="center"/>
            <w:rPr>
              <w:rFonts w:ascii="Arial" w:hAnsi="Arial" w:cs="Arial"/>
              <w:sz w:val="16"/>
            </w:rPr>
          </w:pPr>
          <w:r>
            <w:rPr>
              <w:rFonts w:ascii="Arial" w:hAnsi="Arial" w:cs="Arial"/>
              <w:b/>
              <w:bCs/>
            </w:rPr>
            <w:t>SADRŽAJ</w:t>
          </w:r>
        </w:p>
      </w:tc>
      <w:tc>
        <w:tcPr>
          <w:tcW w:w="23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00B6" w:rsidRDefault="006800B6">
          <w:pPr>
            <w:pStyle w:val="Header"/>
            <w:rPr>
              <w:rFonts w:ascii="Arial" w:hAnsi="Arial" w:cs="Arial"/>
              <w:sz w:val="22"/>
            </w:rPr>
          </w:pPr>
          <w:r>
            <w:rPr>
              <w:rFonts w:ascii="Arial" w:hAnsi="Arial" w:cs="Arial"/>
              <w:sz w:val="16"/>
            </w:rPr>
            <w:t>Datum:</w:t>
          </w:r>
        </w:p>
        <w:p w:rsidR="006800B6" w:rsidRDefault="006800B6" w:rsidP="00CC1630">
          <w:pPr>
            <w:pStyle w:val="Header"/>
            <w:jc w:val="right"/>
          </w:pPr>
          <w:r>
            <w:rPr>
              <w:rFonts w:ascii="Arial" w:hAnsi="Arial" w:cs="Arial"/>
              <w:sz w:val="22"/>
            </w:rPr>
            <w:t>05.02.2015</w:t>
          </w:r>
        </w:p>
      </w:tc>
    </w:tr>
  </w:tbl>
  <w:p w:rsidR="006800B6" w:rsidRDefault="006800B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0B6" w:rsidRDefault="006800B6"/>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093"/>
      <w:gridCol w:w="5245"/>
      <w:gridCol w:w="2453"/>
    </w:tblGrid>
    <w:tr w:rsidR="006800B6" w:rsidTr="00A74354">
      <w:trPr>
        <w:cantSplit/>
      </w:trPr>
      <w:tc>
        <w:tcPr>
          <w:tcW w:w="2093" w:type="dxa"/>
          <w:vMerge w:val="restart"/>
          <w:tcBorders>
            <w:top w:val="single" w:sz="4" w:space="0" w:color="000000"/>
            <w:left w:val="single" w:sz="4" w:space="0" w:color="000000"/>
            <w:bottom w:val="single" w:sz="4" w:space="0" w:color="000000"/>
          </w:tcBorders>
          <w:shd w:val="clear" w:color="auto" w:fill="auto"/>
          <w:vAlign w:val="center"/>
        </w:tcPr>
        <w:p w:rsidR="006800B6" w:rsidRDefault="006800B6" w:rsidP="00A74354">
          <w:pPr>
            <w:pStyle w:val="Header"/>
            <w:snapToGrid w:val="0"/>
            <w:jc w:val="center"/>
            <w:rPr>
              <w:rFonts w:ascii="Arial" w:hAnsi="Arial" w:cs="Arial"/>
              <w:i/>
              <w:sz w:val="22"/>
            </w:rPr>
          </w:pPr>
          <w:r>
            <w:rPr>
              <w:rFonts w:ascii="Broadway" w:hAnsi="Broadway" w:cs="Broadway"/>
              <w:i/>
              <w:sz w:val="40"/>
            </w:rPr>
            <w:t>SINEL</w:t>
          </w:r>
        </w:p>
        <w:p w:rsidR="006800B6" w:rsidRDefault="006800B6" w:rsidP="00A74354">
          <w:pPr>
            <w:pStyle w:val="Header"/>
            <w:jc w:val="center"/>
            <w:rPr>
              <w:rFonts w:ascii="Arial" w:hAnsi="Arial" w:cs="Arial"/>
              <w:bCs/>
              <w:sz w:val="24"/>
              <w:szCs w:val="24"/>
            </w:rPr>
          </w:pPr>
          <w:r>
            <w:rPr>
              <w:rFonts w:ascii="Arial" w:hAnsi="Arial" w:cs="Arial"/>
              <w:i/>
              <w:sz w:val="22"/>
            </w:rPr>
            <w:t>d.o.o. Labin</w:t>
          </w: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rsidP="00A74354">
          <w:pPr>
            <w:snapToGrid w:val="0"/>
            <w:jc w:val="center"/>
            <w:rPr>
              <w:rFonts w:ascii="Arial" w:hAnsi="Arial" w:cs="Arial"/>
              <w:sz w:val="16"/>
            </w:rPr>
          </w:pPr>
          <w:r>
            <w:rPr>
              <w:rFonts w:ascii="Arial" w:hAnsi="Arial" w:cs="Arial"/>
              <w:bCs/>
              <w:sz w:val="24"/>
              <w:szCs w:val="24"/>
            </w:rPr>
            <w:t>Stroj za pranje maski</w:t>
          </w:r>
        </w:p>
      </w:tc>
      <w:tc>
        <w:tcPr>
          <w:tcW w:w="2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00B6" w:rsidRDefault="006800B6" w:rsidP="00A74354">
          <w:pPr>
            <w:pStyle w:val="Header"/>
            <w:snapToGrid w:val="0"/>
            <w:rPr>
              <w:rFonts w:ascii="Arial" w:hAnsi="Arial" w:cs="Arial"/>
              <w:b/>
            </w:rPr>
          </w:pPr>
          <w:r>
            <w:rPr>
              <w:rFonts w:ascii="Arial" w:hAnsi="Arial" w:cs="Arial"/>
              <w:sz w:val="16"/>
            </w:rPr>
            <w:t>Projekt:</w:t>
          </w:r>
        </w:p>
        <w:p w:rsidR="006800B6" w:rsidRDefault="006800B6" w:rsidP="00A74354">
          <w:pPr>
            <w:pStyle w:val="Header"/>
            <w:jc w:val="right"/>
          </w:pPr>
          <w:r>
            <w:rPr>
              <w:rFonts w:ascii="Arial" w:hAnsi="Arial" w:cs="Arial"/>
              <w:b/>
            </w:rPr>
            <w:t>N-134/14</w:t>
          </w:r>
        </w:p>
      </w:tc>
    </w:tr>
    <w:tr w:rsidR="006800B6" w:rsidTr="00A74354">
      <w:trPr>
        <w:cantSplit/>
        <w:trHeight w:val="167"/>
      </w:trPr>
      <w:tc>
        <w:tcPr>
          <w:tcW w:w="2093" w:type="dxa"/>
          <w:vMerge/>
          <w:tcBorders>
            <w:left w:val="single" w:sz="4" w:space="0" w:color="000000"/>
            <w:bottom w:val="single" w:sz="4" w:space="0" w:color="000000"/>
          </w:tcBorders>
          <w:shd w:val="clear" w:color="auto" w:fill="auto"/>
        </w:tcPr>
        <w:p w:rsidR="006800B6" w:rsidRDefault="006800B6" w:rsidP="00A74354">
          <w:pPr>
            <w:pStyle w:val="Header"/>
            <w:snapToGrid w:val="0"/>
          </w:pPr>
        </w:p>
      </w:tc>
      <w:tc>
        <w:tcPr>
          <w:tcW w:w="5245" w:type="dxa"/>
          <w:tcBorders>
            <w:left w:val="single" w:sz="4" w:space="0" w:color="000000"/>
            <w:bottom w:val="single" w:sz="4" w:space="0" w:color="000000"/>
          </w:tcBorders>
          <w:shd w:val="clear" w:color="auto" w:fill="auto"/>
          <w:vAlign w:val="center"/>
        </w:tcPr>
        <w:p w:rsidR="006800B6" w:rsidRDefault="006800B6" w:rsidP="00A74354">
          <w:pPr>
            <w:pStyle w:val="Header"/>
            <w:snapToGrid w:val="0"/>
            <w:jc w:val="center"/>
            <w:rPr>
              <w:rFonts w:ascii="Arial" w:hAnsi="Arial" w:cs="Arial"/>
              <w:sz w:val="16"/>
            </w:rPr>
          </w:pPr>
          <w:r>
            <w:rPr>
              <w:rFonts w:ascii="Arial" w:hAnsi="Arial" w:cs="Arial"/>
              <w:b/>
              <w:bCs/>
              <w:sz w:val="24"/>
            </w:rPr>
            <w:t>PRIRUČNIK ZA UPOTREBU</w:t>
          </w:r>
        </w:p>
      </w:tc>
      <w:tc>
        <w:tcPr>
          <w:tcW w:w="2453" w:type="dxa"/>
          <w:tcBorders>
            <w:left w:val="single" w:sz="4" w:space="0" w:color="000000"/>
            <w:bottom w:val="single" w:sz="4" w:space="0" w:color="000000"/>
            <w:right w:val="single" w:sz="4" w:space="0" w:color="000000"/>
          </w:tcBorders>
          <w:shd w:val="clear" w:color="auto" w:fill="auto"/>
          <w:vAlign w:val="center"/>
        </w:tcPr>
        <w:p w:rsidR="006800B6" w:rsidRDefault="006800B6" w:rsidP="00A74354">
          <w:pPr>
            <w:pStyle w:val="Header"/>
            <w:snapToGrid w:val="0"/>
            <w:rPr>
              <w:rFonts w:ascii="Arial" w:eastAsia="Arial" w:hAnsi="Arial" w:cs="Arial"/>
              <w:sz w:val="22"/>
            </w:rPr>
          </w:pPr>
          <w:r>
            <w:rPr>
              <w:rFonts w:ascii="Arial" w:hAnsi="Arial" w:cs="Arial"/>
              <w:sz w:val="16"/>
            </w:rPr>
            <w:t xml:space="preserve">Stranica:                       </w:t>
          </w:r>
        </w:p>
        <w:p w:rsidR="006800B6" w:rsidRDefault="006800B6" w:rsidP="00A74354">
          <w:pPr>
            <w:pStyle w:val="Header"/>
            <w:jc w:val="right"/>
          </w:pPr>
          <w:r>
            <w:rPr>
              <w:rFonts w:ascii="Arial" w:eastAsia="Arial" w:hAnsi="Arial" w:cs="Arial"/>
              <w:sz w:val="22"/>
            </w:rPr>
            <w:t xml:space="preserve">                               </w:t>
          </w:r>
          <w:r>
            <w:rPr>
              <w:rStyle w:val="PageNumber"/>
            </w:rPr>
            <w:fldChar w:fldCharType="begin"/>
          </w:r>
          <w:r>
            <w:rPr>
              <w:rStyle w:val="PageNumber"/>
            </w:rPr>
            <w:instrText xml:space="preserve"> PAGE </w:instrText>
          </w:r>
          <w:r>
            <w:rPr>
              <w:rStyle w:val="PageNumber"/>
            </w:rPr>
            <w:fldChar w:fldCharType="separate"/>
          </w:r>
          <w:r w:rsidR="00D13E8D">
            <w:rPr>
              <w:rStyle w:val="PageNumber"/>
              <w:noProof/>
            </w:rPr>
            <w:t>3</w:t>
          </w:r>
          <w:r>
            <w:rPr>
              <w:rStyle w:val="PageNumber"/>
            </w:rPr>
            <w:fldChar w:fldCharType="end"/>
          </w:r>
          <w:r>
            <w:rPr>
              <w:rFonts w:ascii="Arial" w:hAnsi="Arial" w:cs="Arial"/>
              <w:sz w:val="22"/>
            </w:rPr>
            <w:tab/>
          </w:r>
          <w:r>
            <w:rPr>
              <w:rStyle w:val="PageNumber"/>
            </w:rPr>
            <w:fldChar w:fldCharType="begin"/>
          </w:r>
          <w:r>
            <w:rPr>
              <w:rStyle w:val="PageNumber"/>
            </w:rPr>
            <w:instrText xml:space="preserve"> PAGE </w:instrText>
          </w:r>
          <w:r>
            <w:rPr>
              <w:rStyle w:val="PageNumber"/>
            </w:rPr>
            <w:fldChar w:fldCharType="separate"/>
          </w:r>
          <w:r w:rsidR="00D13E8D">
            <w:rPr>
              <w:rStyle w:val="PageNumber"/>
              <w:noProof/>
            </w:rPr>
            <w:t>3</w:t>
          </w:r>
          <w:r>
            <w:rPr>
              <w:rStyle w:val="PageNumber"/>
            </w:rPr>
            <w:fldChar w:fldCharType="end"/>
          </w:r>
          <w:r>
            <w:rPr>
              <w:rFonts w:ascii="Arial" w:hAnsi="Arial" w:cs="Arial"/>
              <w:sz w:val="22"/>
            </w:rPr>
            <w:t xml:space="preserve">- </w:t>
          </w:r>
          <w:r>
            <w:rPr>
              <w:sz w:val="22"/>
            </w:rPr>
            <w:fldChar w:fldCharType="begin"/>
          </w:r>
          <w:r>
            <w:rPr>
              <w:sz w:val="22"/>
            </w:rPr>
            <w:instrText xml:space="preserve"> PAGE </w:instrText>
          </w:r>
          <w:r>
            <w:rPr>
              <w:sz w:val="22"/>
            </w:rPr>
            <w:fldChar w:fldCharType="separate"/>
          </w:r>
          <w:r w:rsidR="00D13E8D">
            <w:rPr>
              <w:noProof/>
              <w:sz w:val="22"/>
            </w:rPr>
            <w:t>3</w:t>
          </w:r>
          <w:r>
            <w:rPr>
              <w:sz w:val="22"/>
            </w:rPr>
            <w:fldChar w:fldCharType="end"/>
          </w:r>
          <w:r>
            <w:rPr>
              <w:rFonts w:ascii="Arial" w:hAnsi="Arial" w:cs="Arial"/>
              <w:sz w:val="22"/>
            </w:rPr>
            <w:t xml:space="preserve"> -</w:t>
          </w:r>
        </w:p>
      </w:tc>
    </w:tr>
    <w:tr w:rsidR="006800B6" w:rsidTr="00A74354">
      <w:trPr>
        <w:cantSplit/>
        <w:trHeight w:val="286"/>
      </w:trPr>
      <w:tc>
        <w:tcPr>
          <w:tcW w:w="2093" w:type="dxa"/>
          <w:vMerge/>
          <w:tcBorders>
            <w:top w:val="single" w:sz="4" w:space="0" w:color="000000"/>
            <w:left w:val="single" w:sz="4" w:space="0" w:color="000000"/>
            <w:bottom w:val="single" w:sz="4" w:space="0" w:color="000000"/>
          </w:tcBorders>
          <w:shd w:val="clear" w:color="auto" w:fill="auto"/>
        </w:tcPr>
        <w:p w:rsidR="006800B6" w:rsidRDefault="006800B6" w:rsidP="00A74354">
          <w:pPr>
            <w:pStyle w:val="Header"/>
            <w:snapToGrid w:val="0"/>
          </w:pP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rsidP="00A74354">
          <w:pPr>
            <w:pStyle w:val="Header"/>
            <w:snapToGrid w:val="0"/>
            <w:jc w:val="center"/>
            <w:rPr>
              <w:rFonts w:ascii="Arial" w:hAnsi="Arial" w:cs="Arial"/>
              <w:sz w:val="16"/>
            </w:rPr>
          </w:pPr>
          <w:r>
            <w:rPr>
              <w:rFonts w:ascii="Arial" w:hAnsi="Arial" w:cs="Arial"/>
              <w:b/>
              <w:bCs/>
            </w:rPr>
            <w:t>Opis stroja</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6800B6" w:rsidRDefault="006800B6" w:rsidP="00A74354">
          <w:pPr>
            <w:pStyle w:val="Header"/>
            <w:snapToGrid w:val="0"/>
            <w:rPr>
              <w:rFonts w:ascii="Arial" w:hAnsi="Arial" w:cs="Arial"/>
              <w:sz w:val="22"/>
            </w:rPr>
          </w:pPr>
          <w:r>
            <w:rPr>
              <w:rFonts w:ascii="Arial" w:hAnsi="Arial" w:cs="Arial"/>
              <w:sz w:val="16"/>
            </w:rPr>
            <w:t>Datum:</w:t>
          </w:r>
        </w:p>
        <w:p w:rsidR="006800B6" w:rsidRDefault="006800B6" w:rsidP="00A74354">
          <w:pPr>
            <w:pStyle w:val="Header"/>
            <w:jc w:val="right"/>
          </w:pPr>
          <w:r>
            <w:rPr>
              <w:rFonts w:ascii="Arial" w:hAnsi="Arial" w:cs="Arial"/>
              <w:sz w:val="22"/>
            </w:rPr>
            <w:t>05.02.2015</w:t>
          </w:r>
        </w:p>
      </w:tc>
    </w:tr>
  </w:tbl>
  <w:p w:rsidR="006800B6" w:rsidRDefault="006800B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093"/>
      <w:gridCol w:w="5245"/>
      <w:gridCol w:w="2453"/>
    </w:tblGrid>
    <w:tr w:rsidR="006800B6">
      <w:trPr>
        <w:cantSplit/>
      </w:trPr>
      <w:tc>
        <w:tcPr>
          <w:tcW w:w="2093" w:type="dxa"/>
          <w:vMerge w:val="restart"/>
          <w:tcBorders>
            <w:top w:val="single" w:sz="4" w:space="0" w:color="000000"/>
            <w:left w:val="single" w:sz="4" w:space="0" w:color="000000"/>
            <w:bottom w:val="single" w:sz="4" w:space="0" w:color="000000"/>
          </w:tcBorders>
          <w:shd w:val="clear" w:color="auto" w:fill="auto"/>
          <w:vAlign w:val="center"/>
        </w:tcPr>
        <w:p w:rsidR="006800B6" w:rsidRDefault="006800B6">
          <w:pPr>
            <w:pStyle w:val="Header"/>
            <w:snapToGrid w:val="0"/>
            <w:jc w:val="center"/>
            <w:rPr>
              <w:rFonts w:ascii="Arial" w:hAnsi="Arial" w:cs="Arial"/>
              <w:i/>
              <w:sz w:val="22"/>
            </w:rPr>
          </w:pPr>
          <w:r>
            <w:rPr>
              <w:rFonts w:ascii="Broadway" w:hAnsi="Broadway" w:cs="Broadway"/>
              <w:i/>
              <w:sz w:val="40"/>
            </w:rPr>
            <w:t>SINEL</w:t>
          </w:r>
        </w:p>
        <w:p w:rsidR="006800B6" w:rsidRDefault="006800B6">
          <w:pPr>
            <w:pStyle w:val="Header"/>
            <w:jc w:val="center"/>
            <w:rPr>
              <w:rFonts w:ascii="Arial" w:hAnsi="Arial" w:cs="Arial"/>
              <w:bCs/>
              <w:sz w:val="24"/>
              <w:szCs w:val="24"/>
            </w:rPr>
          </w:pPr>
          <w:r>
            <w:rPr>
              <w:rFonts w:ascii="Arial" w:hAnsi="Arial" w:cs="Arial"/>
              <w:i/>
              <w:sz w:val="22"/>
            </w:rPr>
            <w:t>d.o.o. Labin</w:t>
          </w: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pPr>
            <w:snapToGrid w:val="0"/>
            <w:jc w:val="center"/>
            <w:rPr>
              <w:rFonts w:ascii="Arial" w:hAnsi="Arial" w:cs="Arial"/>
              <w:sz w:val="16"/>
            </w:rPr>
          </w:pPr>
          <w:r>
            <w:rPr>
              <w:rFonts w:ascii="Arial" w:hAnsi="Arial" w:cs="Arial"/>
              <w:bCs/>
              <w:sz w:val="24"/>
              <w:szCs w:val="24"/>
            </w:rPr>
            <w:t>Stroj za pranje maski</w:t>
          </w:r>
        </w:p>
      </w:tc>
      <w:tc>
        <w:tcPr>
          <w:tcW w:w="2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00B6" w:rsidRDefault="006800B6">
          <w:pPr>
            <w:pStyle w:val="Header"/>
            <w:snapToGrid w:val="0"/>
            <w:rPr>
              <w:rFonts w:ascii="Arial" w:hAnsi="Arial" w:cs="Arial"/>
              <w:b/>
            </w:rPr>
          </w:pPr>
          <w:r>
            <w:rPr>
              <w:rFonts w:ascii="Arial" w:hAnsi="Arial" w:cs="Arial"/>
              <w:sz w:val="16"/>
            </w:rPr>
            <w:t>Projekt:</w:t>
          </w:r>
        </w:p>
        <w:p w:rsidR="006800B6" w:rsidRDefault="006800B6" w:rsidP="00CC1630">
          <w:pPr>
            <w:pStyle w:val="Header"/>
            <w:jc w:val="right"/>
          </w:pPr>
          <w:r>
            <w:rPr>
              <w:rFonts w:ascii="Arial" w:hAnsi="Arial" w:cs="Arial"/>
              <w:b/>
            </w:rPr>
            <w:t>N-134/14</w:t>
          </w:r>
        </w:p>
      </w:tc>
    </w:tr>
    <w:tr w:rsidR="006800B6">
      <w:trPr>
        <w:cantSplit/>
        <w:trHeight w:val="167"/>
      </w:trPr>
      <w:tc>
        <w:tcPr>
          <w:tcW w:w="2093" w:type="dxa"/>
          <w:vMerge/>
          <w:tcBorders>
            <w:left w:val="single" w:sz="4" w:space="0" w:color="000000"/>
            <w:bottom w:val="single" w:sz="4" w:space="0" w:color="000000"/>
          </w:tcBorders>
          <w:shd w:val="clear" w:color="auto" w:fill="auto"/>
        </w:tcPr>
        <w:p w:rsidR="006800B6" w:rsidRDefault="006800B6">
          <w:pPr>
            <w:pStyle w:val="Header"/>
            <w:snapToGrid w:val="0"/>
          </w:pPr>
        </w:p>
      </w:tc>
      <w:tc>
        <w:tcPr>
          <w:tcW w:w="5245" w:type="dxa"/>
          <w:tcBorders>
            <w:left w:val="single" w:sz="4" w:space="0" w:color="000000"/>
            <w:bottom w:val="single" w:sz="4" w:space="0" w:color="000000"/>
          </w:tcBorders>
          <w:shd w:val="clear" w:color="auto" w:fill="auto"/>
          <w:vAlign w:val="center"/>
        </w:tcPr>
        <w:p w:rsidR="006800B6" w:rsidRDefault="006800B6">
          <w:pPr>
            <w:pStyle w:val="Header"/>
            <w:snapToGrid w:val="0"/>
            <w:jc w:val="center"/>
            <w:rPr>
              <w:rFonts w:ascii="Arial" w:hAnsi="Arial" w:cs="Arial"/>
              <w:sz w:val="16"/>
            </w:rPr>
          </w:pPr>
          <w:r>
            <w:rPr>
              <w:rFonts w:ascii="Arial" w:hAnsi="Arial" w:cs="Arial"/>
              <w:b/>
              <w:bCs/>
              <w:sz w:val="24"/>
            </w:rPr>
            <w:t>PRIRUČNIK ZA UPOTREBU</w:t>
          </w:r>
        </w:p>
      </w:tc>
      <w:tc>
        <w:tcPr>
          <w:tcW w:w="2453" w:type="dxa"/>
          <w:tcBorders>
            <w:left w:val="single" w:sz="4" w:space="0" w:color="000000"/>
            <w:bottom w:val="single" w:sz="4" w:space="0" w:color="000000"/>
            <w:right w:val="single" w:sz="4" w:space="0" w:color="000000"/>
          </w:tcBorders>
          <w:shd w:val="clear" w:color="auto" w:fill="auto"/>
          <w:vAlign w:val="center"/>
        </w:tcPr>
        <w:p w:rsidR="006800B6" w:rsidRDefault="006800B6">
          <w:pPr>
            <w:pStyle w:val="Header"/>
            <w:snapToGrid w:val="0"/>
            <w:rPr>
              <w:rFonts w:ascii="Arial" w:eastAsia="Arial" w:hAnsi="Arial" w:cs="Arial"/>
              <w:sz w:val="22"/>
            </w:rPr>
          </w:pPr>
          <w:r>
            <w:rPr>
              <w:rFonts w:ascii="Arial" w:hAnsi="Arial" w:cs="Arial"/>
              <w:sz w:val="16"/>
            </w:rPr>
            <w:t xml:space="preserve">Stranica:                       </w:t>
          </w:r>
        </w:p>
        <w:p w:rsidR="006800B6" w:rsidRDefault="006800B6">
          <w:pPr>
            <w:pStyle w:val="Header"/>
            <w:jc w:val="right"/>
          </w:pPr>
          <w:r>
            <w:rPr>
              <w:rFonts w:ascii="Arial" w:eastAsia="Arial" w:hAnsi="Arial" w:cs="Arial"/>
              <w:sz w:val="22"/>
            </w:rPr>
            <w:t xml:space="preserve">                               </w:t>
          </w:r>
          <w:r>
            <w:rPr>
              <w:rStyle w:val="PageNumber"/>
            </w:rPr>
            <w:fldChar w:fldCharType="begin"/>
          </w:r>
          <w:r>
            <w:rPr>
              <w:rStyle w:val="PageNumber"/>
            </w:rPr>
            <w:instrText xml:space="preserve"> PAGE </w:instrText>
          </w:r>
          <w:r>
            <w:rPr>
              <w:rStyle w:val="PageNumber"/>
            </w:rPr>
            <w:fldChar w:fldCharType="separate"/>
          </w:r>
          <w:r w:rsidR="00D13E8D">
            <w:rPr>
              <w:rStyle w:val="PageNumber"/>
              <w:noProof/>
            </w:rPr>
            <w:t>12</w:t>
          </w:r>
          <w:r>
            <w:rPr>
              <w:rStyle w:val="PageNumber"/>
            </w:rPr>
            <w:fldChar w:fldCharType="end"/>
          </w:r>
          <w:r>
            <w:rPr>
              <w:rFonts w:ascii="Arial" w:hAnsi="Arial" w:cs="Arial"/>
              <w:sz w:val="22"/>
            </w:rPr>
            <w:tab/>
          </w:r>
          <w:r>
            <w:rPr>
              <w:rStyle w:val="PageNumber"/>
            </w:rPr>
            <w:fldChar w:fldCharType="begin"/>
          </w:r>
          <w:r>
            <w:rPr>
              <w:rStyle w:val="PageNumber"/>
            </w:rPr>
            <w:instrText xml:space="preserve"> PAGE </w:instrText>
          </w:r>
          <w:r>
            <w:rPr>
              <w:rStyle w:val="PageNumber"/>
            </w:rPr>
            <w:fldChar w:fldCharType="separate"/>
          </w:r>
          <w:r w:rsidR="00D13E8D">
            <w:rPr>
              <w:rStyle w:val="PageNumber"/>
              <w:noProof/>
            </w:rPr>
            <w:t>12</w:t>
          </w:r>
          <w:r>
            <w:rPr>
              <w:rStyle w:val="PageNumber"/>
            </w:rPr>
            <w:fldChar w:fldCharType="end"/>
          </w:r>
          <w:r>
            <w:rPr>
              <w:rFonts w:ascii="Arial" w:hAnsi="Arial" w:cs="Arial"/>
              <w:sz w:val="22"/>
            </w:rPr>
            <w:t xml:space="preserve">- </w:t>
          </w:r>
          <w:r>
            <w:rPr>
              <w:sz w:val="22"/>
            </w:rPr>
            <w:fldChar w:fldCharType="begin"/>
          </w:r>
          <w:r>
            <w:rPr>
              <w:sz w:val="22"/>
            </w:rPr>
            <w:instrText xml:space="preserve"> PAGE </w:instrText>
          </w:r>
          <w:r>
            <w:rPr>
              <w:sz w:val="22"/>
            </w:rPr>
            <w:fldChar w:fldCharType="separate"/>
          </w:r>
          <w:r w:rsidR="00D13E8D">
            <w:rPr>
              <w:noProof/>
              <w:sz w:val="22"/>
            </w:rPr>
            <w:t>12</w:t>
          </w:r>
          <w:r>
            <w:rPr>
              <w:sz w:val="22"/>
            </w:rPr>
            <w:fldChar w:fldCharType="end"/>
          </w:r>
          <w:r>
            <w:rPr>
              <w:rFonts w:ascii="Arial" w:hAnsi="Arial" w:cs="Arial"/>
              <w:sz w:val="22"/>
            </w:rPr>
            <w:t xml:space="preserve"> -</w:t>
          </w:r>
        </w:p>
      </w:tc>
    </w:tr>
    <w:tr w:rsidR="006800B6">
      <w:trPr>
        <w:cantSplit/>
        <w:trHeight w:val="286"/>
      </w:trPr>
      <w:tc>
        <w:tcPr>
          <w:tcW w:w="2093" w:type="dxa"/>
          <w:vMerge/>
          <w:tcBorders>
            <w:top w:val="single" w:sz="4" w:space="0" w:color="000000"/>
            <w:left w:val="single" w:sz="4" w:space="0" w:color="000000"/>
            <w:bottom w:val="single" w:sz="4" w:space="0" w:color="000000"/>
          </w:tcBorders>
          <w:shd w:val="clear" w:color="auto" w:fill="auto"/>
        </w:tcPr>
        <w:p w:rsidR="006800B6" w:rsidRDefault="006800B6">
          <w:pPr>
            <w:pStyle w:val="Header"/>
            <w:snapToGrid w:val="0"/>
          </w:pPr>
        </w:p>
      </w:tc>
      <w:tc>
        <w:tcPr>
          <w:tcW w:w="5245" w:type="dxa"/>
          <w:tcBorders>
            <w:top w:val="single" w:sz="4" w:space="0" w:color="000000"/>
            <w:left w:val="single" w:sz="4" w:space="0" w:color="000000"/>
            <w:bottom w:val="single" w:sz="4" w:space="0" w:color="000000"/>
          </w:tcBorders>
          <w:shd w:val="clear" w:color="auto" w:fill="auto"/>
          <w:vAlign w:val="center"/>
        </w:tcPr>
        <w:p w:rsidR="006800B6" w:rsidRDefault="006800B6" w:rsidP="00CC1630">
          <w:pPr>
            <w:pStyle w:val="Header"/>
            <w:snapToGrid w:val="0"/>
            <w:jc w:val="center"/>
            <w:rPr>
              <w:rFonts w:ascii="Arial" w:hAnsi="Arial" w:cs="Arial"/>
              <w:sz w:val="16"/>
            </w:rPr>
          </w:pPr>
          <w:r>
            <w:rPr>
              <w:rFonts w:ascii="Arial" w:hAnsi="Arial" w:cs="Arial"/>
              <w:b/>
              <w:bCs/>
            </w:rPr>
            <w:t>Opis stroja</w:t>
          </w:r>
        </w:p>
      </w:tc>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6800B6" w:rsidRDefault="006800B6">
          <w:pPr>
            <w:pStyle w:val="Header"/>
            <w:snapToGrid w:val="0"/>
            <w:rPr>
              <w:rFonts w:ascii="Arial" w:hAnsi="Arial" w:cs="Arial"/>
              <w:sz w:val="22"/>
            </w:rPr>
          </w:pPr>
          <w:r>
            <w:rPr>
              <w:rFonts w:ascii="Arial" w:hAnsi="Arial" w:cs="Arial"/>
              <w:sz w:val="16"/>
            </w:rPr>
            <w:t>Datum:</w:t>
          </w:r>
        </w:p>
        <w:p w:rsidR="006800B6" w:rsidRDefault="006800B6" w:rsidP="00CC1630">
          <w:pPr>
            <w:pStyle w:val="Header"/>
            <w:jc w:val="right"/>
          </w:pPr>
          <w:r>
            <w:rPr>
              <w:rFonts w:ascii="Arial" w:hAnsi="Arial" w:cs="Arial"/>
              <w:sz w:val="22"/>
            </w:rPr>
            <w:t>05.02.2015</w:t>
          </w:r>
        </w:p>
      </w:tc>
    </w:tr>
  </w:tbl>
  <w:p w:rsidR="006800B6" w:rsidRDefault="006800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space"/>
      <w:lvlText w:val="%1."/>
      <w:lvlJc w:val="left"/>
      <w:pPr>
        <w:tabs>
          <w:tab w:val="num" w:pos="0"/>
        </w:tabs>
        <w:ind w:left="360" w:hanging="360"/>
      </w:pPr>
      <w:rPr>
        <w:rFonts w:hint="default"/>
      </w:rPr>
    </w:lvl>
    <w:lvl w:ilvl="1">
      <w:start w:val="1"/>
      <w:numFmt w:val="decimal"/>
      <w:suff w:val="space"/>
      <w:lvlText w:val="%1.%2."/>
      <w:lvlJc w:val="left"/>
      <w:pPr>
        <w:tabs>
          <w:tab w:val="num" w:pos="0"/>
        </w:tabs>
        <w:ind w:left="792" w:hanging="432"/>
      </w:pPr>
      <w:rPr>
        <w:rFonts w:hint="default"/>
      </w:rPr>
    </w:lvl>
    <w:lvl w:ilvl="2">
      <w:start w:val="1"/>
      <w:numFmt w:val="decimal"/>
      <w:suff w:val="space"/>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
    <w:nsid w:val="00000002"/>
    <w:multiLevelType w:val="singleLevel"/>
    <w:tmpl w:val="00000002"/>
    <w:name w:val="WW8Num5"/>
    <w:lvl w:ilvl="0">
      <w:start w:val="1"/>
      <w:numFmt w:val="bullet"/>
      <w:lvlText w:val=""/>
      <w:lvlJc w:val="left"/>
      <w:pPr>
        <w:tabs>
          <w:tab w:val="num" w:pos="1440"/>
        </w:tabs>
        <w:ind w:left="1440" w:hanging="360"/>
      </w:pPr>
      <w:rPr>
        <w:rFonts w:ascii="Wingdings" w:hAnsi="Wingdings" w:cs="Wingdings" w:hint="default"/>
        <w:sz w:val="24"/>
        <w:szCs w:val="24"/>
      </w:rPr>
    </w:lvl>
  </w:abstractNum>
  <w:abstractNum w:abstractNumId="2">
    <w:nsid w:val="00000003"/>
    <w:multiLevelType w:val="singleLevel"/>
    <w:tmpl w:val="00000003"/>
    <w:name w:val="WW8Num7"/>
    <w:lvl w:ilvl="0">
      <w:start w:val="1"/>
      <w:numFmt w:val="bullet"/>
      <w:lvlText w:val=""/>
      <w:lvlJc w:val="left"/>
      <w:pPr>
        <w:tabs>
          <w:tab w:val="num" w:pos="403"/>
        </w:tabs>
        <w:ind w:left="405" w:hanging="360"/>
      </w:pPr>
      <w:rPr>
        <w:rFonts w:ascii="Symbol" w:hAnsi="Symbol" w:cs="Symbol" w:hint="default"/>
      </w:rPr>
    </w:lvl>
  </w:abstractNum>
  <w:abstractNum w:abstractNumId="3">
    <w:nsid w:val="00000004"/>
    <w:multiLevelType w:val="singleLevel"/>
    <w:tmpl w:val="00000004"/>
    <w:name w:val="WW8Num8"/>
    <w:lvl w:ilvl="0">
      <w:start w:val="1"/>
      <w:numFmt w:val="bullet"/>
      <w:lvlText w:val=""/>
      <w:lvlJc w:val="left"/>
      <w:pPr>
        <w:tabs>
          <w:tab w:val="num" w:pos="1440"/>
        </w:tabs>
        <w:ind w:left="1440" w:hanging="360"/>
      </w:pPr>
      <w:rPr>
        <w:rFonts w:ascii="Wingdings" w:hAnsi="Wingdings" w:cs="Wingdings" w:hint="default"/>
        <w:sz w:val="24"/>
        <w:szCs w:val="24"/>
      </w:rPr>
    </w:lvl>
  </w:abstractNum>
  <w:abstractNum w:abstractNumId="4">
    <w:nsid w:val="00000005"/>
    <w:multiLevelType w:val="singleLevel"/>
    <w:tmpl w:val="00000005"/>
    <w:name w:val="WW8Num9"/>
    <w:lvl w:ilvl="0">
      <w:start w:val="1"/>
      <w:numFmt w:val="decimal"/>
      <w:lvlText w:val="%1."/>
      <w:lvlJc w:val="left"/>
      <w:pPr>
        <w:tabs>
          <w:tab w:val="num" w:pos="0"/>
        </w:tabs>
        <w:ind w:left="720" w:hanging="360"/>
      </w:pPr>
      <w:rPr>
        <w:rFonts w:hint="default"/>
      </w:rPr>
    </w:lvl>
  </w:abstractNum>
  <w:abstractNum w:abstractNumId="5">
    <w:nsid w:val="00000006"/>
    <w:multiLevelType w:val="singleLevel"/>
    <w:tmpl w:val="00000006"/>
    <w:name w:val="WW8Num10"/>
    <w:lvl w:ilvl="0">
      <w:start w:val="1"/>
      <w:numFmt w:val="bullet"/>
      <w:lvlText w:val=""/>
      <w:lvlJc w:val="left"/>
      <w:pPr>
        <w:tabs>
          <w:tab w:val="num" w:pos="403"/>
        </w:tabs>
        <w:ind w:left="405" w:hanging="360"/>
      </w:pPr>
      <w:rPr>
        <w:rFonts w:ascii="Symbol" w:hAnsi="Symbol" w:cs="Symbol" w:hint="default"/>
      </w:rPr>
    </w:lvl>
  </w:abstractNum>
  <w:abstractNum w:abstractNumId="6">
    <w:nsid w:val="00000007"/>
    <w:multiLevelType w:val="singleLevel"/>
    <w:tmpl w:val="00000007"/>
    <w:name w:val="WW8Num12"/>
    <w:lvl w:ilvl="0">
      <w:start w:val="1"/>
      <w:numFmt w:val="bullet"/>
      <w:lvlText w:val=""/>
      <w:lvlJc w:val="left"/>
      <w:pPr>
        <w:tabs>
          <w:tab w:val="num" w:pos="0"/>
        </w:tabs>
        <w:ind w:left="720" w:hanging="360"/>
      </w:pPr>
      <w:rPr>
        <w:rFonts w:ascii="Symbol" w:hAnsi="Symbol" w:cs="Symbol" w:hint="default"/>
      </w:rPr>
    </w:lvl>
  </w:abstractNum>
  <w:abstractNum w:abstractNumId="7">
    <w:nsid w:val="00000008"/>
    <w:multiLevelType w:val="singleLevel"/>
    <w:tmpl w:val="00000008"/>
    <w:name w:val="WW8Num13"/>
    <w:lvl w:ilvl="0">
      <w:start w:val="1"/>
      <w:numFmt w:val="bullet"/>
      <w:lvlText w:val=""/>
      <w:lvlJc w:val="left"/>
      <w:pPr>
        <w:tabs>
          <w:tab w:val="num" w:pos="0"/>
        </w:tabs>
        <w:ind w:left="720" w:hanging="360"/>
      </w:pPr>
      <w:rPr>
        <w:rFonts w:ascii="Symbol" w:hAnsi="Symbol" w:cs="Symbol" w:hint="default"/>
      </w:rPr>
    </w:lvl>
  </w:abstractNum>
  <w:abstractNum w:abstractNumId="8">
    <w:nsid w:val="00000009"/>
    <w:multiLevelType w:val="singleLevel"/>
    <w:tmpl w:val="00000009"/>
    <w:name w:val="WW8Num15"/>
    <w:lvl w:ilvl="0">
      <w:start w:val="1"/>
      <w:numFmt w:val="bullet"/>
      <w:lvlText w:val=""/>
      <w:lvlJc w:val="left"/>
      <w:pPr>
        <w:tabs>
          <w:tab w:val="num" w:pos="0"/>
        </w:tabs>
        <w:ind w:left="720" w:hanging="360"/>
      </w:pPr>
      <w:rPr>
        <w:rFonts w:ascii="Symbol" w:hAnsi="Symbol" w:cs="Symbol" w:hint="default"/>
        <w:sz w:val="24"/>
        <w:szCs w:val="24"/>
      </w:rPr>
    </w:lvl>
  </w:abstractNum>
  <w:abstractNum w:abstractNumId="9">
    <w:nsid w:val="0000000A"/>
    <w:multiLevelType w:val="singleLevel"/>
    <w:tmpl w:val="0000000A"/>
    <w:name w:val="WW8Num24"/>
    <w:lvl w:ilvl="0">
      <w:numFmt w:val="bullet"/>
      <w:lvlText w:val="-"/>
      <w:lvlJc w:val="left"/>
      <w:pPr>
        <w:tabs>
          <w:tab w:val="num" w:pos="0"/>
        </w:tabs>
        <w:ind w:left="405" w:hanging="360"/>
      </w:pPr>
      <w:rPr>
        <w:rFonts w:ascii="Times New Roman" w:hAnsi="Times New Roman" w:cs="Times New Roman" w:hint="default"/>
        <w:sz w:val="24"/>
        <w:szCs w:val="24"/>
      </w:rPr>
    </w:lvl>
  </w:abstractNum>
  <w:abstractNum w:abstractNumId="10">
    <w:nsid w:val="0000000B"/>
    <w:multiLevelType w:val="multilevel"/>
    <w:tmpl w:val="0000000B"/>
    <w:name w:val="WW8Num25"/>
    <w:lvl w:ilvl="0">
      <w:start w:val="1"/>
      <w:numFmt w:val="decimal"/>
      <w:suff w:val="space"/>
      <w:lvlText w:val="%1."/>
      <w:lvlJc w:val="left"/>
      <w:pPr>
        <w:tabs>
          <w:tab w:val="num" w:pos="0"/>
        </w:tabs>
        <w:ind w:left="360" w:hanging="360"/>
      </w:pPr>
      <w:rPr>
        <w:rFonts w:hint="default"/>
      </w:rPr>
    </w:lvl>
    <w:lvl w:ilvl="1">
      <w:start w:val="1"/>
      <w:numFmt w:val="decimal"/>
      <w:suff w:val="space"/>
      <w:lvlText w:val="%1.%2."/>
      <w:lvlJc w:val="left"/>
      <w:pPr>
        <w:tabs>
          <w:tab w:val="num" w:pos="0"/>
        </w:tabs>
        <w:ind w:left="792" w:hanging="432"/>
      </w:pPr>
      <w:rPr>
        <w:rFonts w:hint="default"/>
      </w:rPr>
    </w:lvl>
    <w:lvl w:ilvl="2">
      <w:start w:val="1"/>
      <w:numFmt w:val="decimal"/>
      <w:suff w:val="space"/>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1">
    <w:nsid w:val="0000000C"/>
    <w:multiLevelType w:val="singleLevel"/>
    <w:tmpl w:val="0000000C"/>
    <w:name w:val="WW8Num26"/>
    <w:lvl w:ilvl="0">
      <w:start w:val="1"/>
      <w:numFmt w:val="decimal"/>
      <w:lvlText w:val="%1."/>
      <w:lvlJc w:val="left"/>
      <w:pPr>
        <w:tabs>
          <w:tab w:val="num" w:pos="360"/>
        </w:tabs>
        <w:ind w:left="360" w:hanging="360"/>
      </w:pPr>
      <w:rPr>
        <w:rFonts w:hint="default"/>
        <w:sz w:val="24"/>
      </w:rPr>
    </w:lvl>
  </w:abstractNum>
  <w:abstractNum w:abstractNumId="12">
    <w:nsid w:val="0000000D"/>
    <w:multiLevelType w:val="singleLevel"/>
    <w:tmpl w:val="0000000D"/>
    <w:name w:val="WW8Num28"/>
    <w:lvl w:ilvl="0">
      <w:start w:val="1"/>
      <w:numFmt w:val="bullet"/>
      <w:lvlText w:val=""/>
      <w:lvlJc w:val="left"/>
      <w:pPr>
        <w:tabs>
          <w:tab w:val="num" w:pos="0"/>
        </w:tabs>
        <w:ind w:left="720" w:hanging="360"/>
      </w:pPr>
      <w:rPr>
        <w:rFonts w:ascii="Symbol" w:hAnsi="Symbol" w:cs="Symbol" w:hint="default"/>
        <w:sz w:val="24"/>
        <w:szCs w:val="24"/>
      </w:rPr>
    </w:lvl>
  </w:abstractNum>
  <w:abstractNum w:abstractNumId="13">
    <w:nsid w:val="0000000E"/>
    <w:multiLevelType w:val="singleLevel"/>
    <w:tmpl w:val="0000000E"/>
    <w:name w:val="WW8Num30"/>
    <w:lvl w:ilvl="0">
      <w:start w:val="1"/>
      <w:numFmt w:val="bullet"/>
      <w:lvlText w:val=""/>
      <w:lvlJc w:val="left"/>
      <w:pPr>
        <w:tabs>
          <w:tab w:val="num" w:pos="720"/>
        </w:tabs>
        <w:ind w:left="720" w:hanging="360"/>
      </w:pPr>
      <w:rPr>
        <w:rFonts w:ascii="Symbol" w:hAnsi="Symbol" w:cs="Symbol" w:hint="default"/>
        <w:sz w:val="24"/>
        <w:szCs w:val="24"/>
      </w:rPr>
    </w:lvl>
  </w:abstractNum>
  <w:abstractNum w:abstractNumId="14">
    <w:nsid w:val="0000000F"/>
    <w:multiLevelType w:val="singleLevel"/>
    <w:tmpl w:val="0000000F"/>
    <w:name w:val="WW8Num31"/>
    <w:lvl w:ilvl="0">
      <w:start w:val="1"/>
      <w:numFmt w:val="bullet"/>
      <w:lvlText w:val=""/>
      <w:lvlJc w:val="left"/>
      <w:pPr>
        <w:tabs>
          <w:tab w:val="num" w:pos="0"/>
        </w:tabs>
        <w:ind w:left="720" w:hanging="360"/>
      </w:pPr>
      <w:rPr>
        <w:rFonts w:ascii="Symbol" w:hAnsi="Symbol" w:cs="Symbol" w:hint="default"/>
        <w:sz w:val="24"/>
        <w:szCs w:val="24"/>
      </w:rPr>
    </w:lvl>
  </w:abstractNum>
  <w:abstractNum w:abstractNumId="15">
    <w:nsid w:val="00000010"/>
    <w:multiLevelType w:val="singleLevel"/>
    <w:tmpl w:val="00000010"/>
    <w:name w:val="WW8Num32"/>
    <w:lvl w:ilvl="0">
      <w:start w:val="1"/>
      <w:numFmt w:val="bullet"/>
      <w:lvlText w:val=""/>
      <w:lvlJc w:val="left"/>
      <w:pPr>
        <w:tabs>
          <w:tab w:val="num" w:pos="403"/>
        </w:tabs>
        <w:ind w:left="405" w:hanging="360"/>
      </w:pPr>
      <w:rPr>
        <w:rFonts w:ascii="Symbol" w:hAnsi="Symbol" w:cs="Symbol" w:hint="default"/>
      </w:rPr>
    </w:lvl>
  </w:abstractNum>
  <w:abstractNum w:abstractNumId="16">
    <w:nsid w:val="00000011"/>
    <w:multiLevelType w:val="singleLevel"/>
    <w:tmpl w:val="00000011"/>
    <w:name w:val="WW8Num35"/>
    <w:lvl w:ilvl="0">
      <w:start w:val="1"/>
      <w:numFmt w:val="bullet"/>
      <w:lvlText w:val=""/>
      <w:lvlJc w:val="left"/>
      <w:pPr>
        <w:tabs>
          <w:tab w:val="num" w:pos="0"/>
        </w:tabs>
        <w:ind w:left="720" w:hanging="360"/>
      </w:pPr>
      <w:rPr>
        <w:rFonts w:ascii="Symbol" w:hAnsi="Symbol" w:cs="Symbol" w:hint="default"/>
      </w:rPr>
    </w:lvl>
  </w:abstractNum>
  <w:abstractNum w:abstractNumId="17">
    <w:nsid w:val="00000012"/>
    <w:multiLevelType w:val="multilevel"/>
    <w:tmpl w:val="00000012"/>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8">
    <w:nsid w:val="048C1A4D"/>
    <w:multiLevelType w:val="hybridMultilevel"/>
    <w:tmpl w:val="3F0E682E"/>
    <w:lvl w:ilvl="0" w:tplc="367C7E9E">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071016F7"/>
    <w:multiLevelType w:val="hybridMultilevel"/>
    <w:tmpl w:val="8D3EEF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0B7712CD"/>
    <w:multiLevelType w:val="hybridMultilevel"/>
    <w:tmpl w:val="C94275C8"/>
    <w:lvl w:ilvl="0" w:tplc="154A3AD8">
      <w:start w:val="1"/>
      <w:numFmt w:val="bullet"/>
      <w:lvlText w:val=""/>
      <w:lvlJc w:val="left"/>
      <w:pPr>
        <w:tabs>
          <w:tab w:val="num" w:pos="403"/>
        </w:tabs>
        <w:ind w:left="405"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0EC131CF"/>
    <w:multiLevelType w:val="hybridMultilevel"/>
    <w:tmpl w:val="03CAC6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0F52757E"/>
    <w:multiLevelType w:val="hybridMultilevel"/>
    <w:tmpl w:val="5EB0F3FE"/>
    <w:lvl w:ilvl="0" w:tplc="367C7E9E">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15DD6DB5"/>
    <w:multiLevelType w:val="hybridMultilevel"/>
    <w:tmpl w:val="F642C564"/>
    <w:lvl w:ilvl="0" w:tplc="367C7E9E">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1840078F"/>
    <w:multiLevelType w:val="hybridMultilevel"/>
    <w:tmpl w:val="E5E4123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19E6501B"/>
    <w:multiLevelType w:val="hybridMultilevel"/>
    <w:tmpl w:val="CBF279E2"/>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6">
    <w:nsid w:val="1AA1372E"/>
    <w:multiLevelType w:val="hybridMultilevel"/>
    <w:tmpl w:val="5AE43588"/>
    <w:lvl w:ilvl="0" w:tplc="6A04ABD2">
      <w:start w:val="1"/>
      <w:numFmt w:val="bullet"/>
      <w:lvlText w:val=""/>
      <w:lvlJc w:val="left"/>
      <w:pPr>
        <w:tabs>
          <w:tab w:val="num" w:pos="403"/>
        </w:tabs>
        <w:ind w:left="405" w:hanging="360"/>
      </w:pPr>
      <w:rPr>
        <w:rFonts w:ascii="Symbol" w:hAnsi="Symbol" w:hint="default"/>
      </w:rPr>
    </w:lvl>
    <w:lvl w:ilvl="1" w:tplc="041A0003" w:tentative="1">
      <w:start w:val="1"/>
      <w:numFmt w:val="bullet"/>
      <w:lvlText w:val="o"/>
      <w:lvlJc w:val="left"/>
      <w:pPr>
        <w:ind w:left="1395" w:hanging="360"/>
      </w:pPr>
      <w:rPr>
        <w:rFonts w:ascii="Courier New" w:hAnsi="Courier New" w:cs="Courier New" w:hint="default"/>
      </w:rPr>
    </w:lvl>
    <w:lvl w:ilvl="2" w:tplc="041A0005" w:tentative="1">
      <w:start w:val="1"/>
      <w:numFmt w:val="bullet"/>
      <w:lvlText w:val=""/>
      <w:lvlJc w:val="left"/>
      <w:pPr>
        <w:ind w:left="2115" w:hanging="360"/>
      </w:pPr>
      <w:rPr>
        <w:rFonts w:ascii="Wingdings" w:hAnsi="Wingdings" w:hint="default"/>
      </w:rPr>
    </w:lvl>
    <w:lvl w:ilvl="3" w:tplc="041A0001" w:tentative="1">
      <w:start w:val="1"/>
      <w:numFmt w:val="bullet"/>
      <w:lvlText w:val=""/>
      <w:lvlJc w:val="left"/>
      <w:pPr>
        <w:ind w:left="2835" w:hanging="360"/>
      </w:pPr>
      <w:rPr>
        <w:rFonts w:ascii="Symbol" w:hAnsi="Symbol" w:hint="default"/>
      </w:rPr>
    </w:lvl>
    <w:lvl w:ilvl="4" w:tplc="041A0003" w:tentative="1">
      <w:start w:val="1"/>
      <w:numFmt w:val="bullet"/>
      <w:lvlText w:val="o"/>
      <w:lvlJc w:val="left"/>
      <w:pPr>
        <w:ind w:left="3555" w:hanging="360"/>
      </w:pPr>
      <w:rPr>
        <w:rFonts w:ascii="Courier New" w:hAnsi="Courier New" w:cs="Courier New" w:hint="default"/>
      </w:rPr>
    </w:lvl>
    <w:lvl w:ilvl="5" w:tplc="041A0005" w:tentative="1">
      <w:start w:val="1"/>
      <w:numFmt w:val="bullet"/>
      <w:lvlText w:val=""/>
      <w:lvlJc w:val="left"/>
      <w:pPr>
        <w:ind w:left="4275" w:hanging="360"/>
      </w:pPr>
      <w:rPr>
        <w:rFonts w:ascii="Wingdings" w:hAnsi="Wingdings" w:hint="default"/>
      </w:rPr>
    </w:lvl>
    <w:lvl w:ilvl="6" w:tplc="041A0001" w:tentative="1">
      <w:start w:val="1"/>
      <w:numFmt w:val="bullet"/>
      <w:lvlText w:val=""/>
      <w:lvlJc w:val="left"/>
      <w:pPr>
        <w:ind w:left="4995" w:hanging="360"/>
      </w:pPr>
      <w:rPr>
        <w:rFonts w:ascii="Symbol" w:hAnsi="Symbol" w:hint="default"/>
      </w:rPr>
    </w:lvl>
    <w:lvl w:ilvl="7" w:tplc="041A0003" w:tentative="1">
      <w:start w:val="1"/>
      <w:numFmt w:val="bullet"/>
      <w:lvlText w:val="o"/>
      <w:lvlJc w:val="left"/>
      <w:pPr>
        <w:ind w:left="5715" w:hanging="360"/>
      </w:pPr>
      <w:rPr>
        <w:rFonts w:ascii="Courier New" w:hAnsi="Courier New" w:cs="Courier New" w:hint="default"/>
      </w:rPr>
    </w:lvl>
    <w:lvl w:ilvl="8" w:tplc="041A0005" w:tentative="1">
      <w:start w:val="1"/>
      <w:numFmt w:val="bullet"/>
      <w:lvlText w:val=""/>
      <w:lvlJc w:val="left"/>
      <w:pPr>
        <w:ind w:left="6435" w:hanging="360"/>
      </w:pPr>
      <w:rPr>
        <w:rFonts w:ascii="Wingdings" w:hAnsi="Wingdings" w:hint="default"/>
      </w:rPr>
    </w:lvl>
  </w:abstractNum>
  <w:abstractNum w:abstractNumId="27">
    <w:nsid w:val="1C505096"/>
    <w:multiLevelType w:val="hybridMultilevel"/>
    <w:tmpl w:val="823492D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nsid w:val="224A33DB"/>
    <w:multiLevelType w:val="hybridMultilevel"/>
    <w:tmpl w:val="2B20DD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22EC6F78"/>
    <w:multiLevelType w:val="hybridMultilevel"/>
    <w:tmpl w:val="3E5EF6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nsid w:val="23DB4935"/>
    <w:multiLevelType w:val="hybridMultilevel"/>
    <w:tmpl w:val="9AC63A0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34F60DEC"/>
    <w:multiLevelType w:val="hybridMultilevel"/>
    <w:tmpl w:val="75500E4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357870A8"/>
    <w:multiLevelType w:val="hybridMultilevel"/>
    <w:tmpl w:val="A738AF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nsid w:val="3C7C1B65"/>
    <w:multiLevelType w:val="hybridMultilevel"/>
    <w:tmpl w:val="598A85C0"/>
    <w:lvl w:ilvl="0" w:tplc="041A0001">
      <w:start w:val="1"/>
      <w:numFmt w:val="bullet"/>
      <w:lvlText w:val=""/>
      <w:lvlJc w:val="left"/>
      <w:pPr>
        <w:ind w:left="3780" w:hanging="360"/>
      </w:pPr>
      <w:rPr>
        <w:rFonts w:ascii="Symbol" w:hAnsi="Symbol" w:hint="default"/>
      </w:rPr>
    </w:lvl>
    <w:lvl w:ilvl="1" w:tplc="041A0003" w:tentative="1">
      <w:start w:val="1"/>
      <w:numFmt w:val="bullet"/>
      <w:lvlText w:val="o"/>
      <w:lvlJc w:val="left"/>
      <w:pPr>
        <w:ind w:left="4500" w:hanging="360"/>
      </w:pPr>
      <w:rPr>
        <w:rFonts w:ascii="Courier New" w:hAnsi="Courier New" w:cs="Courier New" w:hint="default"/>
      </w:rPr>
    </w:lvl>
    <w:lvl w:ilvl="2" w:tplc="041A0005" w:tentative="1">
      <w:start w:val="1"/>
      <w:numFmt w:val="bullet"/>
      <w:lvlText w:val=""/>
      <w:lvlJc w:val="left"/>
      <w:pPr>
        <w:ind w:left="5220" w:hanging="360"/>
      </w:pPr>
      <w:rPr>
        <w:rFonts w:ascii="Wingdings" w:hAnsi="Wingdings" w:hint="default"/>
      </w:rPr>
    </w:lvl>
    <w:lvl w:ilvl="3" w:tplc="041A0001" w:tentative="1">
      <w:start w:val="1"/>
      <w:numFmt w:val="bullet"/>
      <w:lvlText w:val=""/>
      <w:lvlJc w:val="left"/>
      <w:pPr>
        <w:ind w:left="5940" w:hanging="360"/>
      </w:pPr>
      <w:rPr>
        <w:rFonts w:ascii="Symbol" w:hAnsi="Symbol" w:hint="default"/>
      </w:rPr>
    </w:lvl>
    <w:lvl w:ilvl="4" w:tplc="041A0003" w:tentative="1">
      <w:start w:val="1"/>
      <w:numFmt w:val="bullet"/>
      <w:lvlText w:val="o"/>
      <w:lvlJc w:val="left"/>
      <w:pPr>
        <w:ind w:left="6660" w:hanging="360"/>
      </w:pPr>
      <w:rPr>
        <w:rFonts w:ascii="Courier New" w:hAnsi="Courier New" w:cs="Courier New" w:hint="default"/>
      </w:rPr>
    </w:lvl>
    <w:lvl w:ilvl="5" w:tplc="041A0005" w:tentative="1">
      <w:start w:val="1"/>
      <w:numFmt w:val="bullet"/>
      <w:lvlText w:val=""/>
      <w:lvlJc w:val="left"/>
      <w:pPr>
        <w:ind w:left="7380" w:hanging="360"/>
      </w:pPr>
      <w:rPr>
        <w:rFonts w:ascii="Wingdings" w:hAnsi="Wingdings" w:hint="default"/>
      </w:rPr>
    </w:lvl>
    <w:lvl w:ilvl="6" w:tplc="041A0001" w:tentative="1">
      <w:start w:val="1"/>
      <w:numFmt w:val="bullet"/>
      <w:lvlText w:val=""/>
      <w:lvlJc w:val="left"/>
      <w:pPr>
        <w:ind w:left="8100" w:hanging="360"/>
      </w:pPr>
      <w:rPr>
        <w:rFonts w:ascii="Symbol" w:hAnsi="Symbol" w:hint="default"/>
      </w:rPr>
    </w:lvl>
    <w:lvl w:ilvl="7" w:tplc="041A0003" w:tentative="1">
      <w:start w:val="1"/>
      <w:numFmt w:val="bullet"/>
      <w:lvlText w:val="o"/>
      <w:lvlJc w:val="left"/>
      <w:pPr>
        <w:ind w:left="8820" w:hanging="360"/>
      </w:pPr>
      <w:rPr>
        <w:rFonts w:ascii="Courier New" w:hAnsi="Courier New" w:cs="Courier New" w:hint="default"/>
      </w:rPr>
    </w:lvl>
    <w:lvl w:ilvl="8" w:tplc="041A0005" w:tentative="1">
      <w:start w:val="1"/>
      <w:numFmt w:val="bullet"/>
      <w:lvlText w:val=""/>
      <w:lvlJc w:val="left"/>
      <w:pPr>
        <w:ind w:left="9540" w:hanging="360"/>
      </w:pPr>
      <w:rPr>
        <w:rFonts w:ascii="Wingdings" w:hAnsi="Wingdings" w:hint="default"/>
      </w:rPr>
    </w:lvl>
  </w:abstractNum>
  <w:abstractNum w:abstractNumId="34">
    <w:nsid w:val="420759A8"/>
    <w:multiLevelType w:val="hybridMultilevel"/>
    <w:tmpl w:val="78C20E3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nsid w:val="48CF69DD"/>
    <w:multiLevelType w:val="hybridMultilevel"/>
    <w:tmpl w:val="23CEFA3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nsid w:val="50CC63FB"/>
    <w:multiLevelType w:val="hybridMultilevel"/>
    <w:tmpl w:val="CE54F1A2"/>
    <w:lvl w:ilvl="0" w:tplc="367C7E9E">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nsid w:val="55AC6767"/>
    <w:multiLevelType w:val="hybridMultilevel"/>
    <w:tmpl w:val="4B2676A8"/>
    <w:lvl w:ilvl="0" w:tplc="B7A4A250">
      <w:numFmt w:val="bullet"/>
      <w:lvlText w:val="-"/>
      <w:lvlJc w:val="left"/>
      <w:pPr>
        <w:ind w:left="405" w:hanging="360"/>
      </w:pPr>
      <w:rPr>
        <w:rFonts w:ascii="Times New Roman" w:eastAsia="Times New Roman" w:hAnsi="Times New Roman" w:cs="Times New Roman" w:hint="default"/>
      </w:rPr>
    </w:lvl>
    <w:lvl w:ilvl="1" w:tplc="041A0003" w:tentative="1">
      <w:start w:val="1"/>
      <w:numFmt w:val="bullet"/>
      <w:lvlText w:val="o"/>
      <w:lvlJc w:val="left"/>
      <w:pPr>
        <w:ind w:left="1125" w:hanging="360"/>
      </w:pPr>
      <w:rPr>
        <w:rFonts w:ascii="Courier New" w:hAnsi="Courier New" w:cs="Courier New" w:hint="default"/>
      </w:rPr>
    </w:lvl>
    <w:lvl w:ilvl="2" w:tplc="041A0005" w:tentative="1">
      <w:start w:val="1"/>
      <w:numFmt w:val="bullet"/>
      <w:lvlText w:val=""/>
      <w:lvlJc w:val="left"/>
      <w:pPr>
        <w:ind w:left="1845" w:hanging="360"/>
      </w:pPr>
      <w:rPr>
        <w:rFonts w:ascii="Wingdings" w:hAnsi="Wingdings" w:hint="default"/>
      </w:rPr>
    </w:lvl>
    <w:lvl w:ilvl="3" w:tplc="041A0001" w:tentative="1">
      <w:start w:val="1"/>
      <w:numFmt w:val="bullet"/>
      <w:lvlText w:val=""/>
      <w:lvlJc w:val="left"/>
      <w:pPr>
        <w:ind w:left="2565" w:hanging="360"/>
      </w:pPr>
      <w:rPr>
        <w:rFonts w:ascii="Symbol" w:hAnsi="Symbol" w:hint="default"/>
      </w:rPr>
    </w:lvl>
    <w:lvl w:ilvl="4" w:tplc="041A0003" w:tentative="1">
      <w:start w:val="1"/>
      <w:numFmt w:val="bullet"/>
      <w:lvlText w:val="o"/>
      <w:lvlJc w:val="left"/>
      <w:pPr>
        <w:ind w:left="3285" w:hanging="360"/>
      </w:pPr>
      <w:rPr>
        <w:rFonts w:ascii="Courier New" w:hAnsi="Courier New" w:cs="Courier New" w:hint="default"/>
      </w:rPr>
    </w:lvl>
    <w:lvl w:ilvl="5" w:tplc="041A0005" w:tentative="1">
      <w:start w:val="1"/>
      <w:numFmt w:val="bullet"/>
      <w:lvlText w:val=""/>
      <w:lvlJc w:val="left"/>
      <w:pPr>
        <w:ind w:left="4005" w:hanging="360"/>
      </w:pPr>
      <w:rPr>
        <w:rFonts w:ascii="Wingdings" w:hAnsi="Wingdings" w:hint="default"/>
      </w:rPr>
    </w:lvl>
    <w:lvl w:ilvl="6" w:tplc="041A0001" w:tentative="1">
      <w:start w:val="1"/>
      <w:numFmt w:val="bullet"/>
      <w:lvlText w:val=""/>
      <w:lvlJc w:val="left"/>
      <w:pPr>
        <w:ind w:left="4725" w:hanging="360"/>
      </w:pPr>
      <w:rPr>
        <w:rFonts w:ascii="Symbol" w:hAnsi="Symbol" w:hint="default"/>
      </w:rPr>
    </w:lvl>
    <w:lvl w:ilvl="7" w:tplc="041A0003" w:tentative="1">
      <w:start w:val="1"/>
      <w:numFmt w:val="bullet"/>
      <w:lvlText w:val="o"/>
      <w:lvlJc w:val="left"/>
      <w:pPr>
        <w:ind w:left="5445" w:hanging="360"/>
      </w:pPr>
      <w:rPr>
        <w:rFonts w:ascii="Courier New" w:hAnsi="Courier New" w:cs="Courier New" w:hint="default"/>
      </w:rPr>
    </w:lvl>
    <w:lvl w:ilvl="8" w:tplc="041A0005" w:tentative="1">
      <w:start w:val="1"/>
      <w:numFmt w:val="bullet"/>
      <w:lvlText w:val=""/>
      <w:lvlJc w:val="left"/>
      <w:pPr>
        <w:ind w:left="6165" w:hanging="360"/>
      </w:pPr>
      <w:rPr>
        <w:rFonts w:ascii="Wingdings" w:hAnsi="Wingdings" w:hint="default"/>
      </w:rPr>
    </w:lvl>
  </w:abstractNum>
  <w:abstractNum w:abstractNumId="38">
    <w:nsid w:val="615B2FBD"/>
    <w:multiLevelType w:val="hybridMultilevel"/>
    <w:tmpl w:val="2E5CD39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nsid w:val="61734ED5"/>
    <w:multiLevelType w:val="hybridMultilevel"/>
    <w:tmpl w:val="14B027B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nsid w:val="61C22E1E"/>
    <w:multiLevelType w:val="hybridMultilevel"/>
    <w:tmpl w:val="C6728D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nsid w:val="66F752A2"/>
    <w:multiLevelType w:val="hybridMultilevel"/>
    <w:tmpl w:val="D3B8D41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2">
    <w:nsid w:val="77C63224"/>
    <w:multiLevelType w:val="hybridMultilevel"/>
    <w:tmpl w:val="8F78704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3">
    <w:nsid w:val="79975951"/>
    <w:multiLevelType w:val="hybridMultilevel"/>
    <w:tmpl w:val="956A79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4">
    <w:nsid w:val="7A4E4920"/>
    <w:multiLevelType w:val="hybridMultilevel"/>
    <w:tmpl w:val="44E2F2B8"/>
    <w:lvl w:ilvl="0" w:tplc="154A3AD8">
      <w:start w:val="1"/>
      <w:numFmt w:val="bullet"/>
      <w:lvlText w:val=""/>
      <w:lvlJc w:val="left"/>
      <w:pPr>
        <w:tabs>
          <w:tab w:val="num" w:pos="403"/>
        </w:tabs>
        <w:ind w:left="405"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5">
    <w:nsid w:val="7AC770E5"/>
    <w:multiLevelType w:val="hybridMultilevel"/>
    <w:tmpl w:val="DEB2DE5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6">
    <w:nsid w:val="7B2F0DA7"/>
    <w:multiLevelType w:val="hybridMultilevel"/>
    <w:tmpl w:val="F0DA5FC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7">
    <w:nsid w:val="7B680EB2"/>
    <w:multiLevelType w:val="hybridMultilevel"/>
    <w:tmpl w:val="E11C852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34"/>
  </w:num>
  <w:num w:numId="20">
    <w:abstractNumId w:val="46"/>
  </w:num>
  <w:num w:numId="21">
    <w:abstractNumId w:val="35"/>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29"/>
  </w:num>
  <w:num w:numId="25">
    <w:abstractNumId w:val="37"/>
  </w:num>
  <w:num w:numId="26">
    <w:abstractNumId w:val="30"/>
  </w:num>
  <w:num w:numId="27">
    <w:abstractNumId w:val="47"/>
  </w:num>
  <w:num w:numId="28">
    <w:abstractNumId w:val="42"/>
  </w:num>
  <w:num w:numId="29">
    <w:abstractNumId w:val="32"/>
  </w:num>
  <w:num w:numId="30">
    <w:abstractNumId w:val="41"/>
  </w:num>
  <w:num w:numId="31">
    <w:abstractNumId w:val="26"/>
  </w:num>
  <w:num w:numId="32">
    <w:abstractNumId w:val="44"/>
  </w:num>
  <w:num w:numId="33">
    <w:abstractNumId w:val="20"/>
  </w:num>
  <w:num w:numId="34">
    <w:abstractNumId w:val="27"/>
  </w:num>
  <w:num w:numId="35">
    <w:abstractNumId w:val="19"/>
  </w:num>
  <w:num w:numId="36">
    <w:abstractNumId w:val="38"/>
  </w:num>
  <w:num w:numId="37">
    <w:abstractNumId w:val="40"/>
  </w:num>
  <w:num w:numId="38">
    <w:abstractNumId w:val="39"/>
  </w:num>
  <w:num w:numId="39">
    <w:abstractNumId w:val="28"/>
  </w:num>
  <w:num w:numId="40">
    <w:abstractNumId w:val="43"/>
  </w:num>
  <w:num w:numId="41">
    <w:abstractNumId w:val="31"/>
  </w:num>
  <w:num w:numId="42">
    <w:abstractNumId w:val="21"/>
  </w:num>
  <w:num w:numId="43">
    <w:abstractNumId w:val="33"/>
  </w:num>
  <w:num w:numId="44">
    <w:abstractNumId w:val="45"/>
  </w:num>
  <w:num w:numId="45">
    <w:abstractNumId w:val="18"/>
  </w:num>
  <w:num w:numId="46">
    <w:abstractNumId w:val="23"/>
  </w:num>
  <w:num w:numId="47">
    <w:abstractNumId w:val="22"/>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A22"/>
    <w:rsid w:val="00004DC3"/>
    <w:rsid w:val="0001126B"/>
    <w:rsid w:val="0001673F"/>
    <w:rsid w:val="00021F68"/>
    <w:rsid w:val="00023651"/>
    <w:rsid w:val="000252A7"/>
    <w:rsid w:val="000255CD"/>
    <w:rsid w:val="0003476F"/>
    <w:rsid w:val="000702E4"/>
    <w:rsid w:val="00077826"/>
    <w:rsid w:val="000D090E"/>
    <w:rsid w:val="000D2967"/>
    <w:rsid w:val="000E6CB5"/>
    <w:rsid w:val="000F476A"/>
    <w:rsid w:val="001108AF"/>
    <w:rsid w:val="00110C59"/>
    <w:rsid w:val="00136A71"/>
    <w:rsid w:val="00143479"/>
    <w:rsid w:val="00156B99"/>
    <w:rsid w:val="00176F4A"/>
    <w:rsid w:val="001868E7"/>
    <w:rsid w:val="00192177"/>
    <w:rsid w:val="00192A14"/>
    <w:rsid w:val="001D3662"/>
    <w:rsid w:val="001E1C69"/>
    <w:rsid w:val="001E4DA3"/>
    <w:rsid w:val="001F3B04"/>
    <w:rsid w:val="00206B5C"/>
    <w:rsid w:val="00212AC3"/>
    <w:rsid w:val="0022123C"/>
    <w:rsid w:val="00240B7D"/>
    <w:rsid w:val="00240BA9"/>
    <w:rsid w:val="0024427D"/>
    <w:rsid w:val="00251768"/>
    <w:rsid w:val="00255EED"/>
    <w:rsid w:val="0025660F"/>
    <w:rsid w:val="00257A7E"/>
    <w:rsid w:val="002748F2"/>
    <w:rsid w:val="002768BB"/>
    <w:rsid w:val="002926D8"/>
    <w:rsid w:val="002A7FC5"/>
    <w:rsid w:val="002B67FB"/>
    <w:rsid w:val="002B6BBC"/>
    <w:rsid w:val="002C413E"/>
    <w:rsid w:val="002E40FA"/>
    <w:rsid w:val="00321D29"/>
    <w:rsid w:val="00331547"/>
    <w:rsid w:val="0033593A"/>
    <w:rsid w:val="00342116"/>
    <w:rsid w:val="00360EF7"/>
    <w:rsid w:val="00367C18"/>
    <w:rsid w:val="003875DF"/>
    <w:rsid w:val="003920F8"/>
    <w:rsid w:val="003A175F"/>
    <w:rsid w:val="003A739A"/>
    <w:rsid w:val="003B179B"/>
    <w:rsid w:val="003B306A"/>
    <w:rsid w:val="003D05FB"/>
    <w:rsid w:val="003D1A89"/>
    <w:rsid w:val="003E3DBE"/>
    <w:rsid w:val="003F47DC"/>
    <w:rsid w:val="003F5154"/>
    <w:rsid w:val="003F7A8A"/>
    <w:rsid w:val="00411D14"/>
    <w:rsid w:val="00432DD0"/>
    <w:rsid w:val="004339CC"/>
    <w:rsid w:val="0044385E"/>
    <w:rsid w:val="004518E5"/>
    <w:rsid w:val="00464642"/>
    <w:rsid w:val="00470016"/>
    <w:rsid w:val="00471053"/>
    <w:rsid w:val="004734B5"/>
    <w:rsid w:val="004815DC"/>
    <w:rsid w:val="00494048"/>
    <w:rsid w:val="004959D1"/>
    <w:rsid w:val="004972C5"/>
    <w:rsid w:val="004A22EF"/>
    <w:rsid w:val="004A25BA"/>
    <w:rsid w:val="004A2E3E"/>
    <w:rsid w:val="004C08E3"/>
    <w:rsid w:val="004D3F12"/>
    <w:rsid w:val="004E470C"/>
    <w:rsid w:val="004F3A01"/>
    <w:rsid w:val="00506733"/>
    <w:rsid w:val="0051244E"/>
    <w:rsid w:val="00525D31"/>
    <w:rsid w:val="00533990"/>
    <w:rsid w:val="005354A7"/>
    <w:rsid w:val="005460BD"/>
    <w:rsid w:val="00551789"/>
    <w:rsid w:val="005534B4"/>
    <w:rsid w:val="0057210D"/>
    <w:rsid w:val="00587A84"/>
    <w:rsid w:val="0059700C"/>
    <w:rsid w:val="005A4DB0"/>
    <w:rsid w:val="005B346C"/>
    <w:rsid w:val="005C5E94"/>
    <w:rsid w:val="005F67E9"/>
    <w:rsid w:val="00616130"/>
    <w:rsid w:val="0063255B"/>
    <w:rsid w:val="006674C1"/>
    <w:rsid w:val="0067422D"/>
    <w:rsid w:val="006800B6"/>
    <w:rsid w:val="00683DF2"/>
    <w:rsid w:val="00693BF6"/>
    <w:rsid w:val="006A5DEF"/>
    <w:rsid w:val="006B0645"/>
    <w:rsid w:val="006B2E44"/>
    <w:rsid w:val="006B7617"/>
    <w:rsid w:val="006C6E94"/>
    <w:rsid w:val="006D682D"/>
    <w:rsid w:val="006E5EAE"/>
    <w:rsid w:val="006E687C"/>
    <w:rsid w:val="006F562E"/>
    <w:rsid w:val="00715F04"/>
    <w:rsid w:val="00743322"/>
    <w:rsid w:val="00745778"/>
    <w:rsid w:val="0077023E"/>
    <w:rsid w:val="00771932"/>
    <w:rsid w:val="007759A0"/>
    <w:rsid w:val="007A500D"/>
    <w:rsid w:val="007B0894"/>
    <w:rsid w:val="007D3C8C"/>
    <w:rsid w:val="007E1361"/>
    <w:rsid w:val="00801A2A"/>
    <w:rsid w:val="00805A61"/>
    <w:rsid w:val="00812C8C"/>
    <w:rsid w:val="00813A84"/>
    <w:rsid w:val="008361A6"/>
    <w:rsid w:val="00842BCD"/>
    <w:rsid w:val="00857D02"/>
    <w:rsid w:val="00871A32"/>
    <w:rsid w:val="008741A2"/>
    <w:rsid w:val="00874C55"/>
    <w:rsid w:val="00885D96"/>
    <w:rsid w:val="008B2EF1"/>
    <w:rsid w:val="008B35FF"/>
    <w:rsid w:val="008C23D6"/>
    <w:rsid w:val="008C51EF"/>
    <w:rsid w:val="008E7EE6"/>
    <w:rsid w:val="008F05E3"/>
    <w:rsid w:val="008F1CF0"/>
    <w:rsid w:val="008F5897"/>
    <w:rsid w:val="008F6A29"/>
    <w:rsid w:val="00901556"/>
    <w:rsid w:val="009144A2"/>
    <w:rsid w:val="00917510"/>
    <w:rsid w:val="00920C63"/>
    <w:rsid w:val="00930A3D"/>
    <w:rsid w:val="0093712A"/>
    <w:rsid w:val="00945F6A"/>
    <w:rsid w:val="00950684"/>
    <w:rsid w:val="00953360"/>
    <w:rsid w:val="009628B0"/>
    <w:rsid w:val="00966A91"/>
    <w:rsid w:val="0097594D"/>
    <w:rsid w:val="00977E1C"/>
    <w:rsid w:val="00980A08"/>
    <w:rsid w:val="009A23C9"/>
    <w:rsid w:val="009A5C0A"/>
    <w:rsid w:val="009A7A87"/>
    <w:rsid w:val="009B7250"/>
    <w:rsid w:val="009C3607"/>
    <w:rsid w:val="009C3995"/>
    <w:rsid w:val="009C49D0"/>
    <w:rsid w:val="009E3A0C"/>
    <w:rsid w:val="009E5AF6"/>
    <w:rsid w:val="009E60FC"/>
    <w:rsid w:val="009F0062"/>
    <w:rsid w:val="00A02083"/>
    <w:rsid w:val="00A02DF9"/>
    <w:rsid w:val="00A0539D"/>
    <w:rsid w:val="00A06100"/>
    <w:rsid w:val="00A41209"/>
    <w:rsid w:val="00A578DA"/>
    <w:rsid w:val="00A57A22"/>
    <w:rsid w:val="00A60C1E"/>
    <w:rsid w:val="00A673E8"/>
    <w:rsid w:val="00A70311"/>
    <w:rsid w:val="00A74354"/>
    <w:rsid w:val="00A83363"/>
    <w:rsid w:val="00A93C6A"/>
    <w:rsid w:val="00A94621"/>
    <w:rsid w:val="00A94CC8"/>
    <w:rsid w:val="00AA2F96"/>
    <w:rsid w:val="00AA40AC"/>
    <w:rsid w:val="00AA50AB"/>
    <w:rsid w:val="00AA7800"/>
    <w:rsid w:val="00AB1E0C"/>
    <w:rsid w:val="00AC28E8"/>
    <w:rsid w:val="00AC7876"/>
    <w:rsid w:val="00AD368A"/>
    <w:rsid w:val="00AE17DA"/>
    <w:rsid w:val="00B26989"/>
    <w:rsid w:val="00B40274"/>
    <w:rsid w:val="00B5166C"/>
    <w:rsid w:val="00B518F4"/>
    <w:rsid w:val="00BA0654"/>
    <w:rsid w:val="00BA4290"/>
    <w:rsid w:val="00BA61E5"/>
    <w:rsid w:val="00BA7FC4"/>
    <w:rsid w:val="00BB157B"/>
    <w:rsid w:val="00BC0EDD"/>
    <w:rsid w:val="00BC7EF0"/>
    <w:rsid w:val="00BF1903"/>
    <w:rsid w:val="00BF4C63"/>
    <w:rsid w:val="00C0053D"/>
    <w:rsid w:val="00C01A86"/>
    <w:rsid w:val="00C0547D"/>
    <w:rsid w:val="00C108BA"/>
    <w:rsid w:val="00C109FF"/>
    <w:rsid w:val="00C27AF9"/>
    <w:rsid w:val="00C34B53"/>
    <w:rsid w:val="00C35647"/>
    <w:rsid w:val="00C37BF2"/>
    <w:rsid w:val="00C43389"/>
    <w:rsid w:val="00C520EA"/>
    <w:rsid w:val="00C52C43"/>
    <w:rsid w:val="00C5338A"/>
    <w:rsid w:val="00C62992"/>
    <w:rsid w:val="00C634B6"/>
    <w:rsid w:val="00C63D8F"/>
    <w:rsid w:val="00C74ED7"/>
    <w:rsid w:val="00C8003B"/>
    <w:rsid w:val="00C922CF"/>
    <w:rsid w:val="00C94153"/>
    <w:rsid w:val="00C95BE2"/>
    <w:rsid w:val="00C95DAF"/>
    <w:rsid w:val="00CB6E3A"/>
    <w:rsid w:val="00CC1630"/>
    <w:rsid w:val="00CC204C"/>
    <w:rsid w:val="00CF43A8"/>
    <w:rsid w:val="00D13E8D"/>
    <w:rsid w:val="00D16B74"/>
    <w:rsid w:val="00D24D92"/>
    <w:rsid w:val="00D35D40"/>
    <w:rsid w:val="00D42195"/>
    <w:rsid w:val="00D42CB5"/>
    <w:rsid w:val="00D53BAD"/>
    <w:rsid w:val="00D83E11"/>
    <w:rsid w:val="00D94DDE"/>
    <w:rsid w:val="00D95C00"/>
    <w:rsid w:val="00DA10AE"/>
    <w:rsid w:val="00DA2525"/>
    <w:rsid w:val="00DA574D"/>
    <w:rsid w:val="00DC01E2"/>
    <w:rsid w:val="00DC38A9"/>
    <w:rsid w:val="00DD3BB1"/>
    <w:rsid w:val="00DF1F32"/>
    <w:rsid w:val="00E00342"/>
    <w:rsid w:val="00E1521E"/>
    <w:rsid w:val="00E337A6"/>
    <w:rsid w:val="00E37AE3"/>
    <w:rsid w:val="00E41156"/>
    <w:rsid w:val="00E50B01"/>
    <w:rsid w:val="00E82E7F"/>
    <w:rsid w:val="00E940C5"/>
    <w:rsid w:val="00E9782D"/>
    <w:rsid w:val="00EB5126"/>
    <w:rsid w:val="00EB55C9"/>
    <w:rsid w:val="00EE1371"/>
    <w:rsid w:val="00EE428E"/>
    <w:rsid w:val="00F05E87"/>
    <w:rsid w:val="00F10149"/>
    <w:rsid w:val="00F1027F"/>
    <w:rsid w:val="00F23E0D"/>
    <w:rsid w:val="00F35ECC"/>
    <w:rsid w:val="00F41CF2"/>
    <w:rsid w:val="00F57C74"/>
    <w:rsid w:val="00F66AD7"/>
    <w:rsid w:val="00F7222B"/>
    <w:rsid w:val="00F7530F"/>
    <w:rsid w:val="00F83D43"/>
    <w:rsid w:val="00F90D18"/>
    <w:rsid w:val="00F9413F"/>
    <w:rsid w:val="00F948EF"/>
    <w:rsid w:val="00FA27AE"/>
    <w:rsid w:val="00FA7F07"/>
    <w:rsid w:val="00FB295A"/>
    <w:rsid w:val="00FE1C9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pPr>
    <w:rPr>
      <w:lang w:eastAsia="zh-CN"/>
    </w:rPr>
  </w:style>
  <w:style w:type="paragraph" w:styleId="Heading1">
    <w:name w:val="heading 1"/>
    <w:basedOn w:val="Headingnum1"/>
    <w:next w:val="Normal"/>
    <w:qFormat/>
    <w:pPr>
      <w:outlineLvl w:val="0"/>
    </w:pPr>
  </w:style>
  <w:style w:type="paragraph" w:styleId="Heading2">
    <w:name w:val="heading 2"/>
    <w:basedOn w:val="headingnum2"/>
    <w:next w:val="Normal"/>
    <w:qFormat/>
    <w:pPr>
      <w:numPr>
        <w:ilvl w:val="1"/>
      </w:numPr>
      <w:ind w:left="431" w:hanging="431"/>
      <w:outlineLvl w:val="1"/>
    </w:pPr>
  </w:style>
  <w:style w:type="paragraph" w:styleId="Heading3">
    <w:name w:val="heading 3"/>
    <w:basedOn w:val="Headingnum3"/>
    <w:next w:val="Normal"/>
    <w:qFormat/>
    <w:pPr>
      <w:numPr>
        <w:ilvl w:val="2"/>
      </w:numPr>
      <w:ind w:left="505" w:hanging="505"/>
      <w:outlineLvl w:val="2"/>
    </w:pPr>
  </w:style>
  <w:style w:type="paragraph" w:styleId="Heading4">
    <w:name w:val="heading 4"/>
    <w:basedOn w:val="Normal"/>
    <w:next w:val="Normal"/>
    <w:qFormat/>
    <w:pPr>
      <w:keepNext/>
      <w:outlineLvl w:val="3"/>
    </w:pPr>
    <w:rPr>
      <w:i/>
      <w:sz w:val="24"/>
    </w:rPr>
  </w:style>
  <w:style w:type="paragraph" w:styleId="Heading5">
    <w:name w:val="heading 5"/>
    <w:basedOn w:val="Normal"/>
    <w:next w:val="Normal"/>
    <w:qFormat/>
    <w:pPr>
      <w:keepNext/>
      <w:ind w:firstLine="720"/>
      <w:outlineLvl w:val="4"/>
    </w:pPr>
    <w:rPr>
      <w:sz w:val="24"/>
    </w:rPr>
  </w:style>
  <w:style w:type="paragraph" w:styleId="Heading6">
    <w:name w:val="heading 6"/>
    <w:basedOn w:val="Normal"/>
    <w:next w:val="Normal"/>
    <w:qFormat/>
    <w:pPr>
      <w:keepNext/>
      <w:ind w:firstLine="720"/>
      <w:outlineLvl w:val="5"/>
    </w:pPr>
    <w:rPr>
      <w:sz w:val="24"/>
    </w:rPr>
  </w:style>
  <w:style w:type="paragraph" w:styleId="Heading7">
    <w:name w:val="heading 7"/>
    <w:basedOn w:val="Normal"/>
    <w:next w:val="Normal"/>
    <w:qFormat/>
    <w:pPr>
      <w:keepNext/>
      <w:outlineLvl w:val="6"/>
    </w:pPr>
    <w:rPr>
      <w:sz w:val="36"/>
    </w:rPr>
  </w:style>
  <w:style w:type="paragraph" w:styleId="Heading8">
    <w:name w:val="heading 8"/>
    <w:basedOn w:val="Normal"/>
    <w:next w:val="Normal"/>
    <w:qFormat/>
    <w:pPr>
      <w:keepNext/>
      <w:ind w:left="720" w:firstLine="720"/>
      <w:jc w:val="both"/>
      <w:outlineLvl w:val="7"/>
    </w:pPr>
    <w:rPr>
      <w:sz w:val="24"/>
    </w:rPr>
  </w:style>
  <w:style w:type="paragraph" w:styleId="Heading9">
    <w:name w:val="heading 9"/>
    <w:basedOn w:val="Normal"/>
    <w:next w:val="Normal"/>
    <w:qFormat/>
    <w:pPr>
      <w:keepNext/>
      <w:ind w:left="360" w:firstLine="349"/>
      <w:jc w:val="both"/>
      <w:outlineLvl w:val="8"/>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Wingdings" w:hAnsi="Wingdings" w:cs="Wingdings" w:hint="default"/>
      <w:sz w:val="24"/>
      <w:szCs w:val="24"/>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Wingdings" w:hAnsi="Wingdings" w:cs="Wingdings" w:hint="default"/>
      <w:sz w:val="24"/>
      <w:szCs w:val="24"/>
    </w:rPr>
  </w:style>
  <w:style w:type="character" w:customStyle="1" w:styleId="WW8Num8z1">
    <w:name w:val="WW8Num8z1"/>
    <w:rPr>
      <w:rFonts w:ascii="Courier New" w:hAnsi="Courier New" w:cs="Courier New" w:hint="default"/>
    </w:rPr>
  </w:style>
  <w:style w:type="character" w:customStyle="1" w:styleId="WW8Num8z3">
    <w:name w:val="WW8Num8z3"/>
    <w:rPr>
      <w:rFonts w:ascii="Symbol" w:hAnsi="Symbol" w:cs="Symbol" w:hint="default"/>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sz w:val="24"/>
      <w:szCs w:val="24"/>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Times New Roman" w:eastAsia="Times New Roman" w:hAnsi="Times New Roman" w:cs="Times New Roman" w:hint="default"/>
      <w:sz w:val="24"/>
      <w:szCs w:val="24"/>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hint="default"/>
    </w:rPr>
  </w:style>
  <w:style w:type="character" w:customStyle="1" w:styleId="WW8Num26z0">
    <w:name w:val="WW8Num26z0"/>
    <w:rPr>
      <w:rFonts w:hint="default"/>
      <w:sz w:val="24"/>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sz w:val="24"/>
      <w:szCs w:val="24"/>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rPr>
      <w:rFonts w:ascii="Symbol" w:hAnsi="Symbol" w:cs="Symbol" w:hint="default"/>
      <w:sz w:val="24"/>
      <w:szCs w:val="24"/>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sz w:val="24"/>
      <w:szCs w:val="24"/>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ascii="Symbol" w:hAnsi="Symbol" w:cs="Symbol" w:hint="default"/>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styleId="DefaultParagraphFont0">
    <w:name w:val="Default Paragraph Font"/>
  </w:style>
  <w:style w:type="character" w:styleId="PageNumber">
    <w:name w:val="page number"/>
    <w:basedOn w:val="DefaultParagraphFont0"/>
  </w:style>
  <w:style w:type="character" w:customStyle="1" w:styleId="FootnoteCharacters">
    <w:name w:val="Footnote Characters"/>
    <w:rPr>
      <w:vertAlign w:val="superscript"/>
    </w:rPr>
  </w:style>
  <w:style w:type="character" w:styleId="CommentReference">
    <w:name w:val="annotation reference"/>
    <w:rPr>
      <w:sz w:val="16"/>
    </w:rPr>
  </w:style>
  <w:style w:type="character" w:styleId="Hyperlink">
    <w:name w:val="Hyperlink"/>
    <w:uiPriority w:val="99"/>
    <w:rPr>
      <w:color w:val="0000FF"/>
      <w:u w:val="single"/>
    </w:rPr>
  </w:style>
  <w:style w:type="character" w:customStyle="1" w:styleId="Heading3Char">
    <w:name w:val="Heading 3 Char"/>
    <w:rPr>
      <w:rFonts w:ascii="Arial" w:hAnsi="Arial" w:cs="Arial"/>
      <w:sz w:val="24"/>
      <w:lang w:val="hr-HR" w:bidi="ar-SA"/>
    </w:rPr>
  </w:style>
  <w:style w:type="character" w:styleId="FollowedHyperlink">
    <w:name w:val="FollowedHyperlink"/>
    <w:rPr>
      <w:color w:val="800080"/>
      <w:u w:val="single"/>
    </w:rPr>
  </w:style>
  <w:style w:type="character" w:customStyle="1" w:styleId="PodnaslovpoglavljaChar">
    <w:name w:val="Podnaslov poglavlja Char"/>
    <w:rPr>
      <w:rFonts w:ascii="Arial" w:hAnsi="Arial" w:cs="Arial"/>
      <w:b/>
      <w:sz w:val="22"/>
      <w:szCs w:val="22"/>
      <w:lang w:val="hr-HR" w:bidi="ar-SA"/>
    </w:rPr>
  </w:style>
  <w:style w:type="character" w:customStyle="1" w:styleId="BalloonTextChar">
    <w:name w:val="Balloon Text Char"/>
    <w:rPr>
      <w:rFonts w:ascii="Tahoma" w:hAnsi="Tahoma" w:cs="Tahoma"/>
      <w:sz w:val="16"/>
      <w:szCs w:val="16"/>
      <w:lang w:val="hr-HR"/>
    </w:rPr>
  </w:style>
  <w:style w:type="character" w:customStyle="1" w:styleId="Heading2Char">
    <w:name w:val="Heading 2 Char"/>
    <w:rPr>
      <w:b/>
      <w:sz w:val="24"/>
    </w:rPr>
  </w:style>
  <w:style w:type="character" w:customStyle="1" w:styleId="Headingnum1Char">
    <w:name w:val="Heading num1 Char"/>
    <w:rPr>
      <w:b/>
      <w:sz w:val="28"/>
    </w:rPr>
  </w:style>
  <w:style w:type="character" w:customStyle="1" w:styleId="headingnum2Char">
    <w:name w:val="heading num2 Char"/>
    <w:rPr>
      <w:b/>
      <w:sz w:val="24"/>
    </w:rPr>
  </w:style>
  <w:style w:type="character" w:customStyle="1" w:styleId="Headingnum3Char">
    <w:name w:val="Heading num3 Char"/>
    <w:rPr>
      <w:i/>
      <w:sz w:val="24"/>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Droid Sans Fallback" w:hAnsi="Liberation Sans" w:cs="Droid Sans Devanagari"/>
      <w:sz w:val="28"/>
      <w:szCs w:val="28"/>
    </w:rPr>
  </w:style>
  <w:style w:type="paragraph" w:styleId="BodyText">
    <w:name w:val="Body Text"/>
    <w:basedOn w:val="Normal"/>
    <w:rPr>
      <w:b/>
      <w:sz w:val="24"/>
    </w:rPr>
  </w:style>
  <w:style w:type="paragraph" w:styleId="List">
    <w:name w:val="List"/>
    <w:basedOn w:val="BodyText"/>
    <w:rPr>
      <w:rFonts w:cs="Droid Sans Devanagari"/>
    </w:rPr>
  </w:style>
  <w:style w:type="paragraph" w:styleId="Caption">
    <w:name w:val="caption"/>
    <w:basedOn w:val="Normal"/>
    <w:next w:val="Normal"/>
    <w:uiPriority w:val="35"/>
    <w:qFormat/>
    <w:rPr>
      <w:bCs/>
      <w:i/>
      <w:sz w:val="24"/>
    </w:rPr>
  </w:style>
  <w:style w:type="paragraph" w:customStyle="1" w:styleId="Index">
    <w:name w:val="Index"/>
    <w:basedOn w:val="Normal"/>
    <w:pPr>
      <w:suppressLineNumbers/>
    </w:pPr>
    <w:rPr>
      <w:rFonts w:cs="Droid Sans Devanagari"/>
    </w:rPr>
  </w:style>
  <w:style w:type="paragraph" w:customStyle="1" w:styleId="Headingnum1">
    <w:name w:val="Heading num1"/>
    <w:pPr>
      <w:numPr>
        <w:numId w:val="11"/>
      </w:numPr>
      <w:suppressAutoHyphens/>
    </w:pPr>
    <w:rPr>
      <w:b/>
      <w:sz w:val="28"/>
      <w:lang w:eastAsia="zh-CN"/>
    </w:rPr>
  </w:style>
  <w:style w:type="paragraph" w:customStyle="1" w:styleId="headingnum2">
    <w:name w:val="heading num2"/>
    <w:basedOn w:val="Headingnum1"/>
    <w:pPr>
      <w:ind w:left="431" w:hanging="431"/>
    </w:pPr>
    <w:rPr>
      <w:sz w:val="24"/>
    </w:rPr>
  </w:style>
  <w:style w:type="paragraph" w:customStyle="1" w:styleId="Headingnum3">
    <w:name w:val="Heading num3"/>
    <w:basedOn w:val="headingnum2"/>
    <w:pPr>
      <w:ind w:left="505" w:hanging="505"/>
    </w:pPr>
    <w:rPr>
      <w:b w:val="0"/>
      <w: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ekstprojekta">
    <w:name w:val="Tekst projekta"/>
    <w:basedOn w:val="Normal"/>
    <w:pPr>
      <w:ind w:left="567"/>
    </w:pPr>
    <w:rPr>
      <w:rFonts w:ascii="Arial" w:hAnsi="Arial" w:cs="Arial"/>
      <w:sz w:val="22"/>
    </w:rPr>
  </w:style>
  <w:style w:type="paragraph" w:styleId="TOAHeading">
    <w:name w:val="toa heading"/>
    <w:basedOn w:val="Normal"/>
    <w:next w:val="Normal"/>
    <w:pPr>
      <w:tabs>
        <w:tab w:val="left" w:pos="9000"/>
        <w:tab w:val="right" w:pos="9360"/>
      </w:tabs>
    </w:pPr>
    <w:rPr>
      <w:sz w:val="24"/>
      <w:lang w:val="en-US"/>
    </w:rPr>
  </w:style>
  <w:style w:type="paragraph" w:customStyle="1" w:styleId="normal1">
    <w:name w:val="normal1"/>
    <w:basedOn w:val="Normal"/>
    <w:rPr>
      <w:rFonts w:ascii="Arial" w:hAnsi="Arial" w:cs="Arial"/>
      <w:sz w:val="24"/>
    </w:rPr>
  </w:style>
  <w:style w:type="paragraph" w:styleId="BodyText3">
    <w:name w:val="Body Text 3"/>
    <w:basedOn w:val="Normal"/>
    <w:rPr>
      <w:sz w:val="24"/>
    </w:rPr>
  </w:style>
  <w:style w:type="paragraph" w:styleId="CommentText">
    <w:name w:val="annotation text"/>
    <w:basedOn w:val="Normal"/>
    <w:rPr>
      <w:lang w:val="en-US"/>
    </w:rPr>
  </w:style>
  <w:style w:type="paragraph" w:styleId="BodyText2">
    <w:name w:val="Body Text 2"/>
    <w:basedOn w:val="Normal"/>
    <w:pPr>
      <w:jc w:val="center"/>
    </w:pPr>
  </w:style>
  <w:style w:type="paragraph" w:styleId="BodyTextIndent">
    <w:name w:val="Body Text Indent"/>
    <w:basedOn w:val="Normal"/>
    <w:pPr>
      <w:ind w:firstLine="720"/>
    </w:pPr>
    <w:rPr>
      <w:sz w:val="24"/>
    </w:rPr>
  </w:style>
  <w:style w:type="paragraph" w:styleId="BodyTextIndent2">
    <w:name w:val="Body Text Indent 2"/>
    <w:basedOn w:val="Normal"/>
    <w:pPr>
      <w:ind w:left="720"/>
    </w:pPr>
    <w:rPr>
      <w:b/>
      <w:sz w:val="24"/>
    </w:rPr>
  </w:style>
  <w:style w:type="paragraph" w:styleId="BodyTextIndent3">
    <w:name w:val="Body Text Indent 3"/>
    <w:basedOn w:val="Normal"/>
    <w:pPr>
      <w:ind w:firstLine="360"/>
      <w:jc w:val="both"/>
    </w:pPr>
    <w:rPr>
      <w:sz w:val="24"/>
    </w:rPr>
  </w:style>
  <w:style w:type="paragraph" w:styleId="Index1">
    <w:name w:val="index 1"/>
    <w:basedOn w:val="Normal"/>
    <w:next w:val="Normal"/>
    <w:pPr>
      <w:ind w:left="-284" w:right="-387"/>
      <w:jc w:val="center"/>
    </w:pPr>
    <w:rPr>
      <w:rFonts w:ascii="Arial" w:hAnsi="Arial" w:cs="Arial"/>
      <w:sz w:val="24"/>
    </w:r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DocumentMap">
    <w:name w:val="Document Map"/>
    <w:basedOn w:val="Normal"/>
    <w:pPr>
      <w:shd w:val="clear" w:color="auto" w:fill="000080"/>
    </w:pPr>
    <w:rPr>
      <w:rFonts w:ascii="Tahoma" w:hAnsi="Tahoma" w:cs="Tahoma"/>
    </w:rPr>
  </w:style>
  <w:style w:type="paragraph" w:styleId="TOC1">
    <w:name w:val="toc 1"/>
    <w:basedOn w:val="Normal"/>
    <w:next w:val="Normal"/>
    <w:uiPriority w:val="39"/>
    <w:pPr>
      <w:spacing w:before="120" w:after="120"/>
    </w:pPr>
    <w:rPr>
      <w:b/>
      <w:bCs/>
      <w:iCs/>
      <w:sz w:val="24"/>
      <w:szCs w:val="28"/>
    </w:rPr>
  </w:style>
  <w:style w:type="paragraph" w:styleId="TOC2">
    <w:name w:val="toc 2"/>
    <w:basedOn w:val="Normal"/>
    <w:next w:val="Normal"/>
    <w:uiPriority w:val="39"/>
    <w:pPr>
      <w:ind w:left="200"/>
    </w:pPr>
    <w:rPr>
      <w:b/>
      <w:bCs/>
      <w:szCs w:val="26"/>
    </w:rPr>
  </w:style>
  <w:style w:type="paragraph" w:styleId="TOC3">
    <w:name w:val="toc 3"/>
    <w:basedOn w:val="Normal"/>
    <w:next w:val="Normal"/>
    <w:uiPriority w:val="39"/>
    <w:pPr>
      <w:ind w:left="400"/>
    </w:pPr>
    <w:rPr>
      <w:szCs w:val="24"/>
    </w:rPr>
  </w:style>
  <w:style w:type="paragraph" w:styleId="TOC4">
    <w:name w:val="toc 4"/>
    <w:basedOn w:val="Normal"/>
    <w:next w:val="Normal"/>
    <w:pPr>
      <w:ind w:left="600"/>
    </w:pPr>
    <w:rPr>
      <w:szCs w:val="24"/>
    </w:rPr>
  </w:style>
  <w:style w:type="paragraph" w:styleId="TOC5">
    <w:name w:val="toc 5"/>
    <w:basedOn w:val="Normal"/>
    <w:next w:val="Normal"/>
    <w:pPr>
      <w:ind w:left="800"/>
    </w:pPr>
    <w:rPr>
      <w:szCs w:val="24"/>
    </w:rPr>
  </w:style>
  <w:style w:type="paragraph" w:styleId="TOC6">
    <w:name w:val="toc 6"/>
    <w:basedOn w:val="Normal"/>
    <w:next w:val="Normal"/>
    <w:pPr>
      <w:ind w:left="1000"/>
    </w:pPr>
    <w:rPr>
      <w:szCs w:val="24"/>
    </w:rPr>
  </w:style>
  <w:style w:type="paragraph" w:styleId="TOC7">
    <w:name w:val="toc 7"/>
    <w:basedOn w:val="Normal"/>
    <w:next w:val="Normal"/>
    <w:pPr>
      <w:ind w:left="1200"/>
    </w:pPr>
    <w:rPr>
      <w:szCs w:val="24"/>
    </w:rPr>
  </w:style>
  <w:style w:type="paragraph" w:styleId="TOC8">
    <w:name w:val="toc 8"/>
    <w:basedOn w:val="Normal"/>
    <w:next w:val="Normal"/>
    <w:pPr>
      <w:ind w:left="1400"/>
    </w:pPr>
    <w:rPr>
      <w:szCs w:val="24"/>
    </w:rPr>
  </w:style>
  <w:style w:type="paragraph" w:styleId="TOC9">
    <w:name w:val="toc 9"/>
    <w:basedOn w:val="Normal"/>
    <w:next w:val="Normal"/>
    <w:pPr>
      <w:ind w:left="1600"/>
    </w:pPr>
    <w:rPr>
      <w:szCs w:val="24"/>
    </w:rPr>
  </w:style>
  <w:style w:type="paragraph" w:customStyle="1" w:styleId="SLIKA">
    <w:name w:val="SLIKA"/>
    <w:basedOn w:val="Tekstprojekta"/>
  </w:style>
  <w:style w:type="paragraph" w:styleId="TableofFigures">
    <w:name w:val="table of figures"/>
    <w:basedOn w:val="SLIKA"/>
    <w:next w:val="Normal"/>
    <w:pPr>
      <w:ind w:left="400" w:hanging="400"/>
    </w:pPr>
  </w:style>
  <w:style w:type="paragraph" w:styleId="PlainText">
    <w:name w:val="Plain Text"/>
    <w:basedOn w:val="Normal"/>
    <w:rPr>
      <w:rFonts w:ascii="Courier New" w:hAnsi="Courier New" w:cs="Courier New"/>
    </w:rPr>
  </w:style>
  <w:style w:type="paragraph" w:customStyle="1" w:styleId="normalJustified">
    <w:name w:val="normal + Justified"/>
    <w:basedOn w:val="normal1"/>
    <w:pPr>
      <w:ind w:firstLine="426"/>
      <w:jc w:val="both"/>
    </w:pPr>
  </w:style>
  <w:style w:type="paragraph" w:styleId="ListParagraph">
    <w:name w:val="List Paragraph"/>
    <w:basedOn w:val="Normal"/>
    <w:qFormat/>
    <w:pPr>
      <w:ind w:left="708"/>
    </w:pPr>
  </w:style>
  <w:style w:type="paragraph" w:customStyle="1" w:styleId="Normal12pt">
    <w:name w:val="Normal + 12 pt"/>
    <w:basedOn w:val="TOAHeading"/>
    <w:pPr>
      <w:tabs>
        <w:tab w:val="clear" w:pos="9000"/>
        <w:tab w:val="clear" w:pos="9360"/>
      </w:tabs>
      <w:suppressAutoHyphens w:val="0"/>
      <w:ind w:firstLine="426"/>
      <w:jc w:val="both"/>
    </w:pPr>
    <w:rPr>
      <w:lang w:val="hr-HR"/>
    </w:rPr>
  </w:style>
  <w:style w:type="paragraph" w:customStyle="1" w:styleId="Normal-arial">
    <w:name w:val="Normal-arial"/>
    <w:basedOn w:val="Normal"/>
    <w:rPr>
      <w:rFonts w:ascii="Arial" w:hAnsi="Arial" w:cs="Arial"/>
      <w:sz w:val="22"/>
      <w:szCs w:val="24"/>
    </w:rPr>
  </w:style>
  <w:style w:type="paragraph" w:customStyle="1" w:styleId="Podnaslovpoglavlja">
    <w:name w:val="Podnaslov poglavlja"/>
    <w:basedOn w:val="Normal"/>
    <w:rPr>
      <w:rFonts w:ascii="Arial" w:hAnsi="Arial" w:cs="Arial"/>
      <w:b/>
      <w:sz w:val="22"/>
      <w:szCs w:val="22"/>
    </w:rPr>
  </w:style>
  <w:style w:type="paragraph" w:customStyle="1" w:styleId="Naslovpoglavlja">
    <w:name w:val="Naslov poglavlja"/>
    <w:basedOn w:val="Normal"/>
    <w:rPr>
      <w:rFonts w:ascii="Arial" w:hAnsi="Arial" w:cs="Arial"/>
      <w:b/>
      <w:sz w:val="24"/>
    </w:rPr>
  </w:style>
  <w:style w:type="paragraph" w:styleId="Revision">
    <w:name w:val="Revision"/>
    <w:pPr>
      <w:suppressAutoHyphens/>
    </w:pPr>
    <w:rPr>
      <w:lang w:eastAsia="zh-CN"/>
    </w:rPr>
  </w:style>
  <w:style w:type="paragraph" w:styleId="BalloonText">
    <w:name w:val="Balloon Text"/>
    <w:basedOn w:val="Normal"/>
    <w:rPr>
      <w:rFonts w:ascii="Tahoma" w:hAnsi="Tahoma" w:cs="Tahoma"/>
      <w:sz w:val="16"/>
      <w:szCs w:val="16"/>
    </w:rPr>
  </w:style>
  <w:style w:type="paragraph" w:styleId="TOCHeading">
    <w:name w:val="TOC Heading"/>
    <w:basedOn w:val="Heading1"/>
    <w:next w:val="Normal"/>
    <w:uiPriority w:val="39"/>
    <w:qFormat/>
    <w:pPr>
      <w:keepLines/>
      <w:numPr>
        <w:numId w:val="0"/>
      </w:numPr>
      <w:spacing w:before="480" w:line="276" w:lineRule="auto"/>
    </w:pPr>
    <w:rPr>
      <w:rFonts w:ascii="Cambria" w:eastAsia="MS Gothic" w:hAnsi="Cambria"/>
      <w:bCs/>
      <w:color w:val="365F91"/>
      <w:kern w:val="1"/>
      <w:szCs w:val="28"/>
      <w:lang w:val="en-US"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ubtitle">
    <w:name w:val="Subtitle"/>
    <w:basedOn w:val="Heading"/>
    <w:next w:val="BodyText"/>
    <w:qFormat/>
    <w:pPr>
      <w:spacing w:before="60"/>
      <w:jc w:val="center"/>
    </w:pPr>
    <w:rPr>
      <w:sz w:val="36"/>
      <w:szCs w:val="36"/>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EndnoteText">
    <w:name w:val="endnote text"/>
    <w:basedOn w:val="Normal"/>
    <w:link w:val="EndnoteTextChar"/>
    <w:uiPriority w:val="99"/>
    <w:semiHidden/>
    <w:unhideWhenUsed/>
    <w:rsid w:val="008741A2"/>
  </w:style>
  <w:style w:type="character" w:customStyle="1" w:styleId="EndnoteTextChar">
    <w:name w:val="Endnote Text Char"/>
    <w:link w:val="EndnoteText"/>
    <w:uiPriority w:val="99"/>
    <w:semiHidden/>
    <w:rsid w:val="008741A2"/>
    <w:rPr>
      <w:lang w:eastAsia="zh-CN"/>
    </w:rPr>
  </w:style>
  <w:style w:type="character" w:styleId="EndnoteReference">
    <w:name w:val="endnote reference"/>
    <w:uiPriority w:val="99"/>
    <w:semiHidden/>
    <w:unhideWhenUsed/>
    <w:rsid w:val="008741A2"/>
    <w:rPr>
      <w:vertAlign w:val="superscript"/>
    </w:rPr>
  </w:style>
  <w:style w:type="table" w:styleId="TableGrid">
    <w:name w:val="Table Grid"/>
    <w:basedOn w:val="TableNormal"/>
    <w:rsid w:val="00C95D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pPr>
    <w:rPr>
      <w:lang w:eastAsia="zh-CN"/>
    </w:rPr>
  </w:style>
  <w:style w:type="paragraph" w:styleId="Heading1">
    <w:name w:val="heading 1"/>
    <w:basedOn w:val="Headingnum1"/>
    <w:next w:val="Normal"/>
    <w:qFormat/>
    <w:pPr>
      <w:outlineLvl w:val="0"/>
    </w:pPr>
  </w:style>
  <w:style w:type="paragraph" w:styleId="Heading2">
    <w:name w:val="heading 2"/>
    <w:basedOn w:val="headingnum2"/>
    <w:next w:val="Normal"/>
    <w:qFormat/>
    <w:pPr>
      <w:numPr>
        <w:ilvl w:val="1"/>
      </w:numPr>
      <w:ind w:left="431" w:hanging="431"/>
      <w:outlineLvl w:val="1"/>
    </w:pPr>
  </w:style>
  <w:style w:type="paragraph" w:styleId="Heading3">
    <w:name w:val="heading 3"/>
    <w:basedOn w:val="Headingnum3"/>
    <w:next w:val="Normal"/>
    <w:qFormat/>
    <w:pPr>
      <w:numPr>
        <w:ilvl w:val="2"/>
      </w:numPr>
      <w:ind w:left="505" w:hanging="505"/>
      <w:outlineLvl w:val="2"/>
    </w:pPr>
  </w:style>
  <w:style w:type="paragraph" w:styleId="Heading4">
    <w:name w:val="heading 4"/>
    <w:basedOn w:val="Normal"/>
    <w:next w:val="Normal"/>
    <w:qFormat/>
    <w:pPr>
      <w:keepNext/>
      <w:outlineLvl w:val="3"/>
    </w:pPr>
    <w:rPr>
      <w:i/>
      <w:sz w:val="24"/>
    </w:rPr>
  </w:style>
  <w:style w:type="paragraph" w:styleId="Heading5">
    <w:name w:val="heading 5"/>
    <w:basedOn w:val="Normal"/>
    <w:next w:val="Normal"/>
    <w:qFormat/>
    <w:pPr>
      <w:keepNext/>
      <w:ind w:firstLine="720"/>
      <w:outlineLvl w:val="4"/>
    </w:pPr>
    <w:rPr>
      <w:sz w:val="24"/>
    </w:rPr>
  </w:style>
  <w:style w:type="paragraph" w:styleId="Heading6">
    <w:name w:val="heading 6"/>
    <w:basedOn w:val="Normal"/>
    <w:next w:val="Normal"/>
    <w:qFormat/>
    <w:pPr>
      <w:keepNext/>
      <w:ind w:firstLine="720"/>
      <w:outlineLvl w:val="5"/>
    </w:pPr>
    <w:rPr>
      <w:sz w:val="24"/>
    </w:rPr>
  </w:style>
  <w:style w:type="paragraph" w:styleId="Heading7">
    <w:name w:val="heading 7"/>
    <w:basedOn w:val="Normal"/>
    <w:next w:val="Normal"/>
    <w:qFormat/>
    <w:pPr>
      <w:keepNext/>
      <w:outlineLvl w:val="6"/>
    </w:pPr>
    <w:rPr>
      <w:sz w:val="36"/>
    </w:rPr>
  </w:style>
  <w:style w:type="paragraph" w:styleId="Heading8">
    <w:name w:val="heading 8"/>
    <w:basedOn w:val="Normal"/>
    <w:next w:val="Normal"/>
    <w:qFormat/>
    <w:pPr>
      <w:keepNext/>
      <w:ind w:left="720" w:firstLine="720"/>
      <w:jc w:val="both"/>
      <w:outlineLvl w:val="7"/>
    </w:pPr>
    <w:rPr>
      <w:sz w:val="24"/>
    </w:rPr>
  </w:style>
  <w:style w:type="paragraph" w:styleId="Heading9">
    <w:name w:val="heading 9"/>
    <w:basedOn w:val="Normal"/>
    <w:next w:val="Normal"/>
    <w:qFormat/>
    <w:pPr>
      <w:keepNext/>
      <w:ind w:left="360" w:firstLine="349"/>
      <w:jc w:val="both"/>
      <w:outlineLvl w:val="8"/>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Wingdings" w:hAnsi="Wingdings" w:cs="Wingdings" w:hint="default"/>
      <w:sz w:val="24"/>
      <w:szCs w:val="24"/>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Wingdings" w:hAnsi="Wingdings" w:cs="Wingdings" w:hint="default"/>
      <w:sz w:val="24"/>
      <w:szCs w:val="24"/>
    </w:rPr>
  </w:style>
  <w:style w:type="character" w:customStyle="1" w:styleId="WW8Num8z1">
    <w:name w:val="WW8Num8z1"/>
    <w:rPr>
      <w:rFonts w:ascii="Courier New" w:hAnsi="Courier New" w:cs="Courier New" w:hint="default"/>
    </w:rPr>
  </w:style>
  <w:style w:type="character" w:customStyle="1" w:styleId="WW8Num8z3">
    <w:name w:val="WW8Num8z3"/>
    <w:rPr>
      <w:rFonts w:ascii="Symbol" w:hAnsi="Symbol" w:cs="Symbol" w:hint="default"/>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sz w:val="24"/>
      <w:szCs w:val="24"/>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Times New Roman" w:eastAsia="Times New Roman" w:hAnsi="Times New Roman" w:cs="Times New Roman" w:hint="default"/>
      <w:sz w:val="24"/>
      <w:szCs w:val="24"/>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hint="default"/>
    </w:rPr>
  </w:style>
  <w:style w:type="character" w:customStyle="1" w:styleId="WW8Num26z0">
    <w:name w:val="WW8Num26z0"/>
    <w:rPr>
      <w:rFonts w:hint="default"/>
      <w:sz w:val="24"/>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sz w:val="24"/>
      <w:szCs w:val="24"/>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rPr>
      <w:rFonts w:ascii="Symbol" w:hAnsi="Symbol" w:cs="Symbol" w:hint="default"/>
      <w:sz w:val="24"/>
      <w:szCs w:val="24"/>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sz w:val="24"/>
      <w:szCs w:val="24"/>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ascii="Symbol" w:hAnsi="Symbol" w:cs="Symbol" w:hint="default"/>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styleId="DefaultParagraphFont0">
    <w:name w:val="Default Paragraph Font"/>
  </w:style>
  <w:style w:type="character" w:styleId="PageNumber">
    <w:name w:val="page number"/>
    <w:basedOn w:val="DefaultParagraphFont0"/>
  </w:style>
  <w:style w:type="character" w:customStyle="1" w:styleId="FootnoteCharacters">
    <w:name w:val="Footnote Characters"/>
    <w:rPr>
      <w:vertAlign w:val="superscript"/>
    </w:rPr>
  </w:style>
  <w:style w:type="character" w:styleId="CommentReference">
    <w:name w:val="annotation reference"/>
    <w:rPr>
      <w:sz w:val="16"/>
    </w:rPr>
  </w:style>
  <w:style w:type="character" w:styleId="Hyperlink">
    <w:name w:val="Hyperlink"/>
    <w:uiPriority w:val="99"/>
    <w:rPr>
      <w:color w:val="0000FF"/>
      <w:u w:val="single"/>
    </w:rPr>
  </w:style>
  <w:style w:type="character" w:customStyle="1" w:styleId="Heading3Char">
    <w:name w:val="Heading 3 Char"/>
    <w:rPr>
      <w:rFonts w:ascii="Arial" w:hAnsi="Arial" w:cs="Arial"/>
      <w:sz w:val="24"/>
      <w:lang w:val="hr-HR" w:bidi="ar-SA"/>
    </w:rPr>
  </w:style>
  <w:style w:type="character" w:styleId="FollowedHyperlink">
    <w:name w:val="FollowedHyperlink"/>
    <w:rPr>
      <w:color w:val="800080"/>
      <w:u w:val="single"/>
    </w:rPr>
  </w:style>
  <w:style w:type="character" w:customStyle="1" w:styleId="PodnaslovpoglavljaChar">
    <w:name w:val="Podnaslov poglavlja Char"/>
    <w:rPr>
      <w:rFonts w:ascii="Arial" w:hAnsi="Arial" w:cs="Arial"/>
      <w:b/>
      <w:sz w:val="22"/>
      <w:szCs w:val="22"/>
      <w:lang w:val="hr-HR" w:bidi="ar-SA"/>
    </w:rPr>
  </w:style>
  <w:style w:type="character" w:customStyle="1" w:styleId="BalloonTextChar">
    <w:name w:val="Balloon Text Char"/>
    <w:rPr>
      <w:rFonts w:ascii="Tahoma" w:hAnsi="Tahoma" w:cs="Tahoma"/>
      <w:sz w:val="16"/>
      <w:szCs w:val="16"/>
      <w:lang w:val="hr-HR"/>
    </w:rPr>
  </w:style>
  <w:style w:type="character" w:customStyle="1" w:styleId="Heading2Char">
    <w:name w:val="Heading 2 Char"/>
    <w:rPr>
      <w:b/>
      <w:sz w:val="24"/>
    </w:rPr>
  </w:style>
  <w:style w:type="character" w:customStyle="1" w:styleId="Headingnum1Char">
    <w:name w:val="Heading num1 Char"/>
    <w:rPr>
      <w:b/>
      <w:sz w:val="28"/>
    </w:rPr>
  </w:style>
  <w:style w:type="character" w:customStyle="1" w:styleId="headingnum2Char">
    <w:name w:val="heading num2 Char"/>
    <w:rPr>
      <w:b/>
      <w:sz w:val="24"/>
    </w:rPr>
  </w:style>
  <w:style w:type="character" w:customStyle="1" w:styleId="Headingnum3Char">
    <w:name w:val="Heading num3 Char"/>
    <w:rPr>
      <w:i/>
      <w:sz w:val="24"/>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Droid Sans Fallback" w:hAnsi="Liberation Sans" w:cs="Droid Sans Devanagari"/>
      <w:sz w:val="28"/>
      <w:szCs w:val="28"/>
    </w:rPr>
  </w:style>
  <w:style w:type="paragraph" w:styleId="BodyText">
    <w:name w:val="Body Text"/>
    <w:basedOn w:val="Normal"/>
    <w:rPr>
      <w:b/>
      <w:sz w:val="24"/>
    </w:rPr>
  </w:style>
  <w:style w:type="paragraph" w:styleId="List">
    <w:name w:val="List"/>
    <w:basedOn w:val="BodyText"/>
    <w:rPr>
      <w:rFonts w:cs="Droid Sans Devanagari"/>
    </w:rPr>
  </w:style>
  <w:style w:type="paragraph" w:styleId="Caption">
    <w:name w:val="caption"/>
    <w:basedOn w:val="Normal"/>
    <w:next w:val="Normal"/>
    <w:uiPriority w:val="35"/>
    <w:qFormat/>
    <w:rPr>
      <w:bCs/>
      <w:i/>
      <w:sz w:val="24"/>
    </w:rPr>
  </w:style>
  <w:style w:type="paragraph" w:customStyle="1" w:styleId="Index">
    <w:name w:val="Index"/>
    <w:basedOn w:val="Normal"/>
    <w:pPr>
      <w:suppressLineNumbers/>
    </w:pPr>
    <w:rPr>
      <w:rFonts w:cs="Droid Sans Devanagari"/>
    </w:rPr>
  </w:style>
  <w:style w:type="paragraph" w:customStyle="1" w:styleId="Headingnum1">
    <w:name w:val="Heading num1"/>
    <w:pPr>
      <w:numPr>
        <w:numId w:val="11"/>
      </w:numPr>
      <w:suppressAutoHyphens/>
    </w:pPr>
    <w:rPr>
      <w:b/>
      <w:sz w:val="28"/>
      <w:lang w:eastAsia="zh-CN"/>
    </w:rPr>
  </w:style>
  <w:style w:type="paragraph" w:customStyle="1" w:styleId="headingnum2">
    <w:name w:val="heading num2"/>
    <w:basedOn w:val="Headingnum1"/>
    <w:pPr>
      <w:ind w:left="431" w:hanging="431"/>
    </w:pPr>
    <w:rPr>
      <w:sz w:val="24"/>
    </w:rPr>
  </w:style>
  <w:style w:type="paragraph" w:customStyle="1" w:styleId="Headingnum3">
    <w:name w:val="Heading num3"/>
    <w:basedOn w:val="headingnum2"/>
    <w:pPr>
      <w:ind w:left="505" w:hanging="505"/>
    </w:pPr>
    <w:rPr>
      <w:b w:val="0"/>
      <w: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ekstprojekta">
    <w:name w:val="Tekst projekta"/>
    <w:basedOn w:val="Normal"/>
    <w:pPr>
      <w:ind w:left="567"/>
    </w:pPr>
    <w:rPr>
      <w:rFonts w:ascii="Arial" w:hAnsi="Arial" w:cs="Arial"/>
      <w:sz w:val="22"/>
    </w:rPr>
  </w:style>
  <w:style w:type="paragraph" w:styleId="TOAHeading">
    <w:name w:val="toa heading"/>
    <w:basedOn w:val="Normal"/>
    <w:next w:val="Normal"/>
    <w:pPr>
      <w:tabs>
        <w:tab w:val="left" w:pos="9000"/>
        <w:tab w:val="right" w:pos="9360"/>
      </w:tabs>
    </w:pPr>
    <w:rPr>
      <w:sz w:val="24"/>
      <w:lang w:val="en-US"/>
    </w:rPr>
  </w:style>
  <w:style w:type="paragraph" w:customStyle="1" w:styleId="normal1">
    <w:name w:val="normal1"/>
    <w:basedOn w:val="Normal"/>
    <w:rPr>
      <w:rFonts w:ascii="Arial" w:hAnsi="Arial" w:cs="Arial"/>
      <w:sz w:val="24"/>
    </w:rPr>
  </w:style>
  <w:style w:type="paragraph" w:styleId="BodyText3">
    <w:name w:val="Body Text 3"/>
    <w:basedOn w:val="Normal"/>
    <w:rPr>
      <w:sz w:val="24"/>
    </w:rPr>
  </w:style>
  <w:style w:type="paragraph" w:styleId="CommentText">
    <w:name w:val="annotation text"/>
    <w:basedOn w:val="Normal"/>
    <w:rPr>
      <w:lang w:val="en-US"/>
    </w:rPr>
  </w:style>
  <w:style w:type="paragraph" w:styleId="BodyText2">
    <w:name w:val="Body Text 2"/>
    <w:basedOn w:val="Normal"/>
    <w:pPr>
      <w:jc w:val="center"/>
    </w:pPr>
  </w:style>
  <w:style w:type="paragraph" w:styleId="BodyTextIndent">
    <w:name w:val="Body Text Indent"/>
    <w:basedOn w:val="Normal"/>
    <w:pPr>
      <w:ind w:firstLine="720"/>
    </w:pPr>
    <w:rPr>
      <w:sz w:val="24"/>
    </w:rPr>
  </w:style>
  <w:style w:type="paragraph" w:styleId="BodyTextIndent2">
    <w:name w:val="Body Text Indent 2"/>
    <w:basedOn w:val="Normal"/>
    <w:pPr>
      <w:ind w:left="720"/>
    </w:pPr>
    <w:rPr>
      <w:b/>
      <w:sz w:val="24"/>
    </w:rPr>
  </w:style>
  <w:style w:type="paragraph" w:styleId="BodyTextIndent3">
    <w:name w:val="Body Text Indent 3"/>
    <w:basedOn w:val="Normal"/>
    <w:pPr>
      <w:ind w:firstLine="360"/>
      <w:jc w:val="both"/>
    </w:pPr>
    <w:rPr>
      <w:sz w:val="24"/>
    </w:rPr>
  </w:style>
  <w:style w:type="paragraph" w:styleId="Index1">
    <w:name w:val="index 1"/>
    <w:basedOn w:val="Normal"/>
    <w:next w:val="Normal"/>
    <w:pPr>
      <w:ind w:left="-284" w:right="-387"/>
      <w:jc w:val="center"/>
    </w:pPr>
    <w:rPr>
      <w:rFonts w:ascii="Arial" w:hAnsi="Arial" w:cs="Arial"/>
      <w:sz w:val="24"/>
    </w:r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DocumentMap">
    <w:name w:val="Document Map"/>
    <w:basedOn w:val="Normal"/>
    <w:pPr>
      <w:shd w:val="clear" w:color="auto" w:fill="000080"/>
    </w:pPr>
    <w:rPr>
      <w:rFonts w:ascii="Tahoma" w:hAnsi="Tahoma" w:cs="Tahoma"/>
    </w:rPr>
  </w:style>
  <w:style w:type="paragraph" w:styleId="TOC1">
    <w:name w:val="toc 1"/>
    <w:basedOn w:val="Normal"/>
    <w:next w:val="Normal"/>
    <w:uiPriority w:val="39"/>
    <w:pPr>
      <w:spacing w:before="120" w:after="120"/>
    </w:pPr>
    <w:rPr>
      <w:b/>
      <w:bCs/>
      <w:iCs/>
      <w:sz w:val="24"/>
      <w:szCs w:val="28"/>
    </w:rPr>
  </w:style>
  <w:style w:type="paragraph" w:styleId="TOC2">
    <w:name w:val="toc 2"/>
    <w:basedOn w:val="Normal"/>
    <w:next w:val="Normal"/>
    <w:uiPriority w:val="39"/>
    <w:pPr>
      <w:ind w:left="200"/>
    </w:pPr>
    <w:rPr>
      <w:b/>
      <w:bCs/>
      <w:szCs w:val="26"/>
    </w:rPr>
  </w:style>
  <w:style w:type="paragraph" w:styleId="TOC3">
    <w:name w:val="toc 3"/>
    <w:basedOn w:val="Normal"/>
    <w:next w:val="Normal"/>
    <w:uiPriority w:val="39"/>
    <w:pPr>
      <w:ind w:left="400"/>
    </w:pPr>
    <w:rPr>
      <w:szCs w:val="24"/>
    </w:rPr>
  </w:style>
  <w:style w:type="paragraph" w:styleId="TOC4">
    <w:name w:val="toc 4"/>
    <w:basedOn w:val="Normal"/>
    <w:next w:val="Normal"/>
    <w:pPr>
      <w:ind w:left="600"/>
    </w:pPr>
    <w:rPr>
      <w:szCs w:val="24"/>
    </w:rPr>
  </w:style>
  <w:style w:type="paragraph" w:styleId="TOC5">
    <w:name w:val="toc 5"/>
    <w:basedOn w:val="Normal"/>
    <w:next w:val="Normal"/>
    <w:pPr>
      <w:ind w:left="800"/>
    </w:pPr>
    <w:rPr>
      <w:szCs w:val="24"/>
    </w:rPr>
  </w:style>
  <w:style w:type="paragraph" w:styleId="TOC6">
    <w:name w:val="toc 6"/>
    <w:basedOn w:val="Normal"/>
    <w:next w:val="Normal"/>
    <w:pPr>
      <w:ind w:left="1000"/>
    </w:pPr>
    <w:rPr>
      <w:szCs w:val="24"/>
    </w:rPr>
  </w:style>
  <w:style w:type="paragraph" w:styleId="TOC7">
    <w:name w:val="toc 7"/>
    <w:basedOn w:val="Normal"/>
    <w:next w:val="Normal"/>
    <w:pPr>
      <w:ind w:left="1200"/>
    </w:pPr>
    <w:rPr>
      <w:szCs w:val="24"/>
    </w:rPr>
  </w:style>
  <w:style w:type="paragraph" w:styleId="TOC8">
    <w:name w:val="toc 8"/>
    <w:basedOn w:val="Normal"/>
    <w:next w:val="Normal"/>
    <w:pPr>
      <w:ind w:left="1400"/>
    </w:pPr>
    <w:rPr>
      <w:szCs w:val="24"/>
    </w:rPr>
  </w:style>
  <w:style w:type="paragraph" w:styleId="TOC9">
    <w:name w:val="toc 9"/>
    <w:basedOn w:val="Normal"/>
    <w:next w:val="Normal"/>
    <w:pPr>
      <w:ind w:left="1600"/>
    </w:pPr>
    <w:rPr>
      <w:szCs w:val="24"/>
    </w:rPr>
  </w:style>
  <w:style w:type="paragraph" w:customStyle="1" w:styleId="SLIKA">
    <w:name w:val="SLIKA"/>
    <w:basedOn w:val="Tekstprojekta"/>
  </w:style>
  <w:style w:type="paragraph" w:styleId="TableofFigures">
    <w:name w:val="table of figures"/>
    <w:basedOn w:val="SLIKA"/>
    <w:next w:val="Normal"/>
    <w:pPr>
      <w:ind w:left="400" w:hanging="400"/>
    </w:pPr>
  </w:style>
  <w:style w:type="paragraph" w:styleId="PlainText">
    <w:name w:val="Plain Text"/>
    <w:basedOn w:val="Normal"/>
    <w:rPr>
      <w:rFonts w:ascii="Courier New" w:hAnsi="Courier New" w:cs="Courier New"/>
    </w:rPr>
  </w:style>
  <w:style w:type="paragraph" w:customStyle="1" w:styleId="normalJustified">
    <w:name w:val="normal + Justified"/>
    <w:basedOn w:val="normal1"/>
    <w:pPr>
      <w:ind w:firstLine="426"/>
      <w:jc w:val="both"/>
    </w:pPr>
  </w:style>
  <w:style w:type="paragraph" w:styleId="ListParagraph">
    <w:name w:val="List Paragraph"/>
    <w:basedOn w:val="Normal"/>
    <w:qFormat/>
    <w:pPr>
      <w:ind w:left="708"/>
    </w:pPr>
  </w:style>
  <w:style w:type="paragraph" w:customStyle="1" w:styleId="Normal12pt">
    <w:name w:val="Normal + 12 pt"/>
    <w:basedOn w:val="TOAHeading"/>
    <w:pPr>
      <w:tabs>
        <w:tab w:val="clear" w:pos="9000"/>
        <w:tab w:val="clear" w:pos="9360"/>
      </w:tabs>
      <w:suppressAutoHyphens w:val="0"/>
      <w:ind w:firstLine="426"/>
      <w:jc w:val="both"/>
    </w:pPr>
    <w:rPr>
      <w:lang w:val="hr-HR"/>
    </w:rPr>
  </w:style>
  <w:style w:type="paragraph" w:customStyle="1" w:styleId="Normal-arial">
    <w:name w:val="Normal-arial"/>
    <w:basedOn w:val="Normal"/>
    <w:rPr>
      <w:rFonts w:ascii="Arial" w:hAnsi="Arial" w:cs="Arial"/>
      <w:sz w:val="22"/>
      <w:szCs w:val="24"/>
    </w:rPr>
  </w:style>
  <w:style w:type="paragraph" w:customStyle="1" w:styleId="Podnaslovpoglavlja">
    <w:name w:val="Podnaslov poglavlja"/>
    <w:basedOn w:val="Normal"/>
    <w:rPr>
      <w:rFonts w:ascii="Arial" w:hAnsi="Arial" w:cs="Arial"/>
      <w:b/>
      <w:sz w:val="22"/>
      <w:szCs w:val="22"/>
    </w:rPr>
  </w:style>
  <w:style w:type="paragraph" w:customStyle="1" w:styleId="Naslovpoglavlja">
    <w:name w:val="Naslov poglavlja"/>
    <w:basedOn w:val="Normal"/>
    <w:rPr>
      <w:rFonts w:ascii="Arial" w:hAnsi="Arial" w:cs="Arial"/>
      <w:b/>
      <w:sz w:val="24"/>
    </w:rPr>
  </w:style>
  <w:style w:type="paragraph" w:styleId="Revision">
    <w:name w:val="Revision"/>
    <w:pPr>
      <w:suppressAutoHyphens/>
    </w:pPr>
    <w:rPr>
      <w:lang w:eastAsia="zh-CN"/>
    </w:rPr>
  </w:style>
  <w:style w:type="paragraph" w:styleId="BalloonText">
    <w:name w:val="Balloon Text"/>
    <w:basedOn w:val="Normal"/>
    <w:rPr>
      <w:rFonts w:ascii="Tahoma" w:hAnsi="Tahoma" w:cs="Tahoma"/>
      <w:sz w:val="16"/>
      <w:szCs w:val="16"/>
    </w:rPr>
  </w:style>
  <w:style w:type="paragraph" w:styleId="TOCHeading">
    <w:name w:val="TOC Heading"/>
    <w:basedOn w:val="Heading1"/>
    <w:next w:val="Normal"/>
    <w:uiPriority w:val="39"/>
    <w:qFormat/>
    <w:pPr>
      <w:keepLines/>
      <w:numPr>
        <w:numId w:val="0"/>
      </w:numPr>
      <w:spacing w:before="480" w:line="276" w:lineRule="auto"/>
    </w:pPr>
    <w:rPr>
      <w:rFonts w:ascii="Cambria" w:eastAsia="MS Gothic" w:hAnsi="Cambria"/>
      <w:bCs/>
      <w:color w:val="365F91"/>
      <w:kern w:val="1"/>
      <w:szCs w:val="28"/>
      <w:lang w:val="en-US"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ubtitle">
    <w:name w:val="Subtitle"/>
    <w:basedOn w:val="Heading"/>
    <w:next w:val="BodyText"/>
    <w:qFormat/>
    <w:pPr>
      <w:spacing w:before="60"/>
      <w:jc w:val="center"/>
    </w:pPr>
    <w:rPr>
      <w:sz w:val="36"/>
      <w:szCs w:val="36"/>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EndnoteText">
    <w:name w:val="endnote text"/>
    <w:basedOn w:val="Normal"/>
    <w:link w:val="EndnoteTextChar"/>
    <w:uiPriority w:val="99"/>
    <w:semiHidden/>
    <w:unhideWhenUsed/>
    <w:rsid w:val="008741A2"/>
  </w:style>
  <w:style w:type="character" w:customStyle="1" w:styleId="EndnoteTextChar">
    <w:name w:val="Endnote Text Char"/>
    <w:link w:val="EndnoteText"/>
    <w:uiPriority w:val="99"/>
    <w:semiHidden/>
    <w:rsid w:val="008741A2"/>
    <w:rPr>
      <w:lang w:eastAsia="zh-CN"/>
    </w:rPr>
  </w:style>
  <w:style w:type="character" w:styleId="EndnoteReference">
    <w:name w:val="endnote reference"/>
    <w:uiPriority w:val="99"/>
    <w:semiHidden/>
    <w:unhideWhenUsed/>
    <w:rsid w:val="008741A2"/>
    <w:rPr>
      <w:vertAlign w:val="superscript"/>
    </w:rPr>
  </w:style>
  <w:style w:type="table" w:styleId="TableGrid">
    <w:name w:val="Table Grid"/>
    <w:basedOn w:val="TableNormal"/>
    <w:rsid w:val="00C95D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073869">
      <w:bodyDiv w:val="1"/>
      <w:marLeft w:val="0"/>
      <w:marRight w:val="0"/>
      <w:marTop w:val="0"/>
      <w:marBottom w:val="0"/>
      <w:divBdr>
        <w:top w:val="none" w:sz="0" w:space="0" w:color="auto"/>
        <w:left w:val="none" w:sz="0" w:space="0" w:color="auto"/>
        <w:bottom w:val="none" w:sz="0" w:space="0" w:color="auto"/>
        <w:right w:val="none" w:sz="0" w:space="0" w:color="auto"/>
      </w:divBdr>
    </w:div>
    <w:div w:id="48243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3.xml"/><Relationship Id="rId39" Type="http://schemas.openxmlformats.org/officeDocument/2006/relationships/header" Target="header20.xml"/><Relationship Id="rId21" Type="http://schemas.openxmlformats.org/officeDocument/2006/relationships/header" Target="header11.xml"/><Relationship Id="rId34" Type="http://schemas.openxmlformats.org/officeDocument/2006/relationships/footer" Target="footer7.xml"/><Relationship Id="rId42" Type="http://schemas.openxmlformats.org/officeDocument/2006/relationships/header" Target="header21.xml"/><Relationship Id="rId47" Type="http://schemas.openxmlformats.org/officeDocument/2006/relationships/footer" Target="footer14.xml"/><Relationship Id="rId50" Type="http://schemas.openxmlformats.org/officeDocument/2006/relationships/header" Target="header25.xml"/><Relationship Id="rId55" Type="http://schemas.openxmlformats.org/officeDocument/2006/relationships/footer" Target="footer18.xm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oter" Target="footer5.xml"/><Relationship Id="rId41" Type="http://schemas.openxmlformats.org/officeDocument/2006/relationships/footer" Target="footer11.xml"/><Relationship Id="rId54" Type="http://schemas.openxmlformats.org/officeDocument/2006/relationships/header" Target="header27.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inel.hr/" TargetMode="External"/><Relationship Id="rId24" Type="http://schemas.openxmlformats.org/officeDocument/2006/relationships/header" Target="header12.xml"/><Relationship Id="rId32" Type="http://schemas.openxmlformats.org/officeDocument/2006/relationships/header" Target="header16.xml"/><Relationship Id="rId37" Type="http://schemas.openxmlformats.org/officeDocument/2006/relationships/footer" Target="footer9.xml"/><Relationship Id="rId40" Type="http://schemas.openxmlformats.org/officeDocument/2006/relationships/footer" Target="footer10.xml"/><Relationship Id="rId45" Type="http://schemas.openxmlformats.org/officeDocument/2006/relationships/header" Target="header23.xml"/><Relationship Id="rId53" Type="http://schemas.openxmlformats.org/officeDocument/2006/relationships/footer" Target="footer17.xml"/><Relationship Id="rId58" Type="http://schemas.openxmlformats.org/officeDocument/2006/relationships/footer" Target="footer19.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oter" Target="footer2.xml"/><Relationship Id="rId28" Type="http://schemas.openxmlformats.org/officeDocument/2006/relationships/footer" Target="footer4.xml"/><Relationship Id="rId36" Type="http://schemas.openxmlformats.org/officeDocument/2006/relationships/header" Target="header18.xml"/><Relationship Id="rId49" Type="http://schemas.openxmlformats.org/officeDocument/2006/relationships/footer" Target="footer15.xml"/><Relationship Id="rId57" Type="http://schemas.openxmlformats.org/officeDocument/2006/relationships/header" Target="header29.xml"/><Relationship Id="rId61" Type="http://schemas.openxmlformats.org/officeDocument/2006/relationships/footer" Target="footer21.xml"/><Relationship Id="rId10" Type="http://schemas.openxmlformats.org/officeDocument/2006/relationships/hyperlink" Target="mailto:sinel@sinel.hr" TargetMode="External"/><Relationship Id="rId19" Type="http://schemas.openxmlformats.org/officeDocument/2006/relationships/header" Target="header9.xml"/><Relationship Id="rId31" Type="http://schemas.openxmlformats.org/officeDocument/2006/relationships/footer" Target="footer6.xml"/><Relationship Id="rId44" Type="http://schemas.openxmlformats.org/officeDocument/2006/relationships/header" Target="header22.xml"/><Relationship Id="rId52" Type="http://schemas.openxmlformats.org/officeDocument/2006/relationships/footer" Target="footer16.xml"/><Relationship Id="rId60" Type="http://schemas.openxmlformats.org/officeDocument/2006/relationships/header" Target="header3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xml"/><Relationship Id="rId27" Type="http://schemas.openxmlformats.org/officeDocument/2006/relationships/header" Target="header14.xml"/><Relationship Id="rId30" Type="http://schemas.openxmlformats.org/officeDocument/2006/relationships/header" Target="header15.xml"/><Relationship Id="rId35" Type="http://schemas.openxmlformats.org/officeDocument/2006/relationships/footer" Target="footer8.xml"/><Relationship Id="rId43" Type="http://schemas.openxmlformats.org/officeDocument/2006/relationships/footer" Target="footer12.xml"/><Relationship Id="rId48" Type="http://schemas.openxmlformats.org/officeDocument/2006/relationships/header" Target="header24.xml"/><Relationship Id="rId56" Type="http://schemas.openxmlformats.org/officeDocument/2006/relationships/header" Target="header28.xml"/><Relationship Id="rId8" Type="http://schemas.openxmlformats.org/officeDocument/2006/relationships/endnotes" Target="endnotes.xml"/><Relationship Id="rId51" Type="http://schemas.openxmlformats.org/officeDocument/2006/relationships/header" Target="header26.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footer" Target="footer3.xml"/><Relationship Id="rId33" Type="http://schemas.openxmlformats.org/officeDocument/2006/relationships/header" Target="header17.xml"/><Relationship Id="rId38" Type="http://schemas.openxmlformats.org/officeDocument/2006/relationships/header" Target="header19.xml"/><Relationship Id="rId46" Type="http://schemas.openxmlformats.org/officeDocument/2006/relationships/footer" Target="footer13.xml"/><Relationship Id="rId59" Type="http://schemas.openxmlformats.org/officeDocument/2006/relationships/footer" Target="footer20.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tranica%20projekt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1BF9B-A44C-44B5-A815-3936E7CF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Stranica projekta</Template>
  <TotalTime>1</TotalTime>
  <Pages>42</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KNT680</vt:lpstr>
    </vt:vector>
  </TitlesOfParts>
  <Company>Sinel d.o.o.</Company>
  <LinksUpToDate>false</LinksUpToDate>
  <CharactersWithSpaces>8987</CharactersWithSpaces>
  <SharedDoc>false</SharedDoc>
  <HLinks>
    <vt:vector size="228" baseType="variant">
      <vt:variant>
        <vt:i4>2031667</vt:i4>
      </vt:variant>
      <vt:variant>
        <vt:i4>218</vt:i4>
      </vt:variant>
      <vt:variant>
        <vt:i4>0</vt:i4>
      </vt:variant>
      <vt:variant>
        <vt:i4>5</vt:i4>
      </vt:variant>
      <vt:variant>
        <vt:lpwstr/>
      </vt:variant>
      <vt:variant>
        <vt:lpwstr>_Toc427655590</vt:lpwstr>
      </vt:variant>
      <vt:variant>
        <vt:i4>1966131</vt:i4>
      </vt:variant>
      <vt:variant>
        <vt:i4>212</vt:i4>
      </vt:variant>
      <vt:variant>
        <vt:i4>0</vt:i4>
      </vt:variant>
      <vt:variant>
        <vt:i4>5</vt:i4>
      </vt:variant>
      <vt:variant>
        <vt:lpwstr/>
      </vt:variant>
      <vt:variant>
        <vt:lpwstr>_Toc427655589</vt:lpwstr>
      </vt:variant>
      <vt:variant>
        <vt:i4>1966131</vt:i4>
      </vt:variant>
      <vt:variant>
        <vt:i4>206</vt:i4>
      </vt:variant>
      <vt:variant>
        <vt:i4>0</vt:i4>
      </vt:variant>
      <vt:variant>
        <vt:i4>5</vt:i4>
      </vt:variant>
      <vt:variant>
        <vt:lpwstr/>
      </vt:variant>
      <vt:variant>
        <vt:lpwstr>_Toc427655588</vt:lpwstr>
      </vt:variant>
      <vt:variant>
        <vt:i4>1966131</vt:i4>
      </vt:variant>
      <vt:variant>
        <vt:i4>200</vt:i4>
      </vt:variant>
      <vt:variant>
        <vt:i4>0</vt:i4>
      </vt:variant>
      <vt:variant>
        <vt:i4>5</vt:i4>
      </vt:variant>
      <vt:variant>
        <vt:lpwstr/>
      </vt:variant>
      <vt:variant>
        <vt:lpwstr>_Toc427655587</vt:lpwstr>
      </vt:variant>
      <vt:variant>
        <vt:i4>1966131</vt:i4>
      </vt:variant>
      <vt:variant>
        <vt:i4>194</vt:i4>
      </vt:variant>
      <vt:variant>
        <vt:i4>0</vt:i4>
      </vt:variant>
      <vt:variant>
        <vt:i4>5</vt:i4>
      </vt:variant>
      <vt:variant>
        <vt:lpwstr/>
      </vt:variant>
      <vt:variant>
        <vt:lpwstr>_Toc427655586</vt:lpwstr>
      </vt:variant>
      <vt:variant>
        <vt:i4>1966131</vt:i4>
      </vt:variant>
      <vt:variant>
        <vt:i4>188</vt:i4>
      </vt:variant>
      <vt:variant>
        <vt:i4>0</vt:i4>
      </vt:variant>
      <vt:variant>
        <vt:i4>5</vt:i4>
      </vt:variant>
      <vt:variant>
        <vt:lpwstr/>
      </vt:variant>
      <vt:variant>
        <vt:lpwstr>_Toc427655585</vt:lpwstr>
      </vt:variant>
      <vt:variant>
        <vt:i4>1966131</vt:i4>
      </vt:variant>
      <vt:variant>
        <vt:i4>182</vt:i4>
      </vt:variant>
      <vt:variant>
        <vt:i4>0</vt:i4>
      </vt:variant>
      <vt:variant>
        <vt:i4>5</vt:i4>
      </vt:variant>
      <vt:variant>
        <vt:lpwstr/>
      </vt:variant>
      <vt:variant>
        <vt:lpwstr>_Toc427655584</vt:lpwstr>
      </vt:variant>
      <vt:variant>
        <vt:i4>1966131</vt:i4>
      </vt:variant>
      <vt:variant>
        <vt:i4>176</vt:i4>
      </vt:variant>
      <vt:variant>
        <vt:i4>0</vt:i4>
      </vt:variant>
      <vt:variant>
        <vt:i4>5</vt:i4>
      </vt:variant>
      <vt:variant>
        <vt:lpwstr/>
      </vt:variant>
      <vt:variant>
        <vt:lpwstr>_Toc427655583</vt:lpwstr>
      </vt:variant>
      <vt:variant>
        <vt:i4>1966131</vt:i4>
      </vt:variant>
      <vt:variant>
        <vt:i4>170</vt:i4>
      </vt:variant>
      <vt:variant>
        <vt:i4>0</vt:i4>
      </vt:variant>
      <vt:variant>
        <vt:i4>5</vt:i4>
      </vt:variant>
      <vt:variant>
        <vt:lpwstr/>
      </vt:variant>
      <vt:variant>
        <vt:lpwstr>_Toc427655582</vt:lpwstr>
      </vt:variant>
      <vt:variant>
        <vt:i4>1966131</vt:i4>
      </vt:variant>
      <vt:variant>
        <vt:i4>164</vt:i4>
      </vt:variant>
      <vt:variant>
        <vt:i4>0</vt:i4>
      </vt:variant>
      <vt:variant>
        <vt:i4>5</vt:i4>
      </vt:variant>
      <vt:variant>
        <vt:lpwstr/>
      </vt:variant>
      <vt:variant>
        <vt:lpwstr>_Toc427655581</vt:lpwstr>
      </vt:variant>
      <vt:variant>
        <vt:i4>1966131</vt:i4>
      </vt:variant>
      <vt:variant>
        <vt:i4>158</vt:i4>
      </vt:variant>
      <vt:variant>
        <vt:i4>0</vt:i4>
      </vt:variant>
      <vt:variant>
        <vt:i4>5</vt:i4>
      </vt:variant>
      <vt:variant>
        <vt:lpwstr/>
      </vt:variant>
      <vt:variant>
        <vt:lpwstr>_Toc427655580</vt:lpwstr>
      </vt:variant>
      <vt:variant>
        <vt:i4>1114163</vt:i4>
      </vt:variant>
      <vt:variant>
        <vt:i4>152</vt:i4>
      </vt:variant>
      <vt:variant>
        <vt:i4>0</vt:i4>
      </vt:variant>
      <vt:variant>
        <vt:i4>5</vt:i4>
      </vt:variant>
      <vt:variant>
        <vt:lpwstr/>
      </vt:variant>
      <vt:variant>
        <vt:lpwstr>_Toc427655579</vt:lpwstr>
      </vt:variant>
      <vt:variant>
        <vt:i4>1114163</vt:i4>
      </vt:variant>
      <vt:variant>
        <vt:i4>146</vt:i4>
      </vt:variant>
      <vt:variant>
        <vt:i4>0</vt:i4>
      </vt:variant>
      <vt:variant>
        <vt:i4>5</vt:i4>
      </vt:variant>
      <vt:variant>
        <vt:lpwstr/>
      </vt:variant>
      <vt:variant>
        <vt:lpwstr>_Toc427655578</vt:lpwstr>
      </vt:variant>
      <vt:variant>
        <vt:i4>1114163</vt:i4>
      </vt:variant>
      <vt:variant>
        <vt:i4>140</vt:i4>
      </vt:variant>
      <vt:variant>
        <vt:i4>0</vt:i4>
      </vt:variant>
      <vt:variant>
        <vt:i4>5</vt:i4>
      </vt:variant>
      <vt:variant>
        <vt:lpwstr/>
      </vt:variant>
      <vt:variant>
        <vt:lpwstr>_Toc427655577</vt:lpwstr>
      </vt:variant>
      <vt:variant>
        <vt:i4>1114163</vt:i4>
      </vt:variant>
      <vt:variant>
        <vt:i4>134</vt:i4>
      </vt:variant>
      <vt:variant>
        <vt:i4>0</vt:i4>
      </vt:variant>
      <vt:variant>
        <vt:i4>5</vt:i4>
      </vt:variant>
      <vt:variant>
        <vt:lpwstr/>
      </vt:variant>
      <vt:variant>
        <vt:lpwstr>_Toc427655576</vt:lpwstr>
      </vt:variant>
      <vt:variant>
        <vt:i4>1114163</vt:i4>
      </vt:variant>
      <vt:variant>
        <vt:i4>128</vt:i4>
      </vt:variant>
      <vt:variant>
        <vt:i4>0</vt:i4>
      </vt:variant>
      <vt:variant>
        <vt:i4>5</vt:i4>
      </vt:variant>
      <vt:variant>
        <vt:lpwstr/>
      </vt:variant>
      <vt:variant>
        <vt:lpwstr>_Toc427655575</vt:lpwstr>
      </vt:variant>
      <vt:variant>
        <vt:i4>1114163</vt:i4>
      </vt:variant>
      <vt:variant>
        <vt:i4>122</vt:i4>
      </vt:variant>
      <vt:variant>
        <vt:i4>0</vt:i4>
      </vt:variant>
      <vt:variant>
        <vt:i4>5</vt:i4>
      </vt:variant>
      <vt:variant>
        <vt:lpwstr/>
      </vt:variant>
      <vt:variant>
        <vt:lpwstr>_Toc427655574</vt:lpwstr>
      </vt:variant>
      <vt:variant>
        <vt:i4>1114163</vt:i4>
      </vt:variant>
      <vt:variant>
        <vt:i4>116</vt:i4>
      </vt:variant>
      <vt:variant>
        <vt:i4>0</vt:i4>
      </vt:variant>
      <vt:variant>
        <vt:i4>5</vt:i4>
      </vt:variant>
      <vt:variant>
        <vt:lpwstr/>
      </vt:variant>
      <vt:variant>
        <vt:lpwstr>_Toc427655573</vt:lpwstr>
      </vt:variant>
      <vt:variant>
        <vt:i4>1114163</vt:i4>
      </vt:variant>
      <vt:variant>
        <vt:i4>110</vt:i4>
      </vt:variant>
      <vt:variant>
        <vt:i4>0</vt:i4>
      </vt:variant>
      <vt:variant>
        <vt:i4>5</vt:i4>
      </vt:variant>
      <vt:variant>
        <vt:lpwstr/>
      </vt:variant>
      <vt:variant>
        <vt:lpwstr>_Toc427655572</vt:lpwstr>
      </vt:variant>
      <vt:variant>
        <vt:i4>1114163</vt:i4>
      </vt:variant>
      <vt:variant>
        <vt:i4>104</vt:i4>
      </vt:variant>
      <vt:variant>
        <vt:i4>0</vt:i4>
      </vt:variant>
      <vt:variant>
        <vt:i4>5</vt:i4>
      </vt:variant>
      <vt:variant>
        <vt:lpwstr/>
      </vt:variant>
      <vt:variant>
        <vt:lpwstr>_Toc427655571</vt:lpwstr>
      </vt:variant>
      <vt:variant>
        <vt:i4>1114163</vt:i4>
      </vt:variant>
      <vt:variant>
        <vt:i4>98</vt:i4>
      </vt:variant>
      <vt:variant>
        <vt:i4>0</vt:i4>
      </vt:variant>
      <vt:variant>
        <vt:i4>5</vt:i4>
      </vt:variant>
      <vt:variant>
        <vt:lpwstr/>
      </vt:variant>
      <vt:variant>
        <vt:lpwstr>_Toc427655570</vt:lpwstr>
      </vt:variant>
      <vt:variant>
        <vt:i4>1048627</vt:i4>
      </vt:variant>
      <vt:variant>
        <vt:i4>92</vt:i4>
      </vt:variant>
      <vt:variant>
        <vt:i4>0</vt:i4>
      </vt:variant>
      <vt:variant>
        <vt:i4>5</vt:i4>
      </vt:variant>
      <vt:variant>
        <vt:lpwstr/>
      </vt:variant>
      <vt:variant>
        <vt:lpwstr>_Toc427655569</vt:lpwstr>
      </vt:variant>
      <vt:variant>
        <vt:i4>1048627</vt:i4>
      </vt:variant>
      <vt:variant>
        <vt:i4>86</vt:i4>
      </vt:variant>
      <vt:variant>
        <vt:i4>0</vt:i4>
      </vt:variant>
      <vt:variant>
        <vt:i4>5</vt:i4>
      </vt:variant>
      <vt:variant>
        <vt:lpwstr/>
      </vt:variant>
      <vt:variant>
        <vt:lpwstr>_Toc427655568</vt:lpwstr>
      </vt:variant>
      <vt:variant>
        <vt:i4>1048627</vt:i4>
      </vt:variant>
      <vt:variant>
        <vt:i4>80</vt:i4>
      </vt:variant>
      <vt:variant>
        <vt:i4>0</vt:i4>
      </vt:variant>
      <vt:variant>
        <vt:i4>5</vt:i4>
      </vt:variant>
      <vt:variant>
        <vt:lpwstr/>
      </vt:variant>
      <vt:variant>
        <vt:lpwstr>_Toc427655567</vt:lpwstr>
      </vt:variant>
      <vt:variant>
        <vt:i4>1048627</vt:i4>
      </vt:variant>
      <vt:variant>
        <vt:i4>74</vt:i4>
      </vt:variant>
      <vt:variant>
        <vt:i4>0</vt:i4>
      </vt:variant>
      <vt:variant>
        <vt:i4>5</vt:i4>
      </vt:variant>
      <vt:variant>
        <vt:lpwstr/>
      </vt:variant>
      <vt:variant>
        <vt:lpwstr>_Toc427655566</vt:lpwstr>
      </vt:variant>
      <vt:variant>
        <vt:i4>1048627</vt:i4>
      </vt:variant>
      <vt:variant>
        <vt:i4>68</vt:i4>
      </vt:variant>
      <vt:variant>
        <vt:i4>0</vt:i4>
      </vt:variant>
      <vt:variant>
        <vt:i4>5</vt:i4>
      </vt:variant>
      <vt:variant>
        <vt:lpwstr/>
      </vt:variant>
      <vt:variant>
        <vt:lpwstr>_Toc427655565</vt:lpwstr>
      </vt:variant>
      <vt:variant>
        <vt:i4>1048627</vt:i4>
      </vt:variant>
      <vt:variant>
        <vt:i4>62</vt:i4>
      </vt:variant>
      <vt:variant>
        <vt:i4>0</vt:i4>
      </vt:variant>
      <vt:variant>
        <vt:i4>5</vt:i4>
      </vt:variant>
      <vt:variant>
        <vt:lpwstr/>
      </vt:variant>
      <vt:variant>
        <vt:lpwstr>_Toc427655564</vt:lpwstr>
      </vt:variant>
      <vt:variant>
        <vt:i4>1048627</vt:i4>
      </vt:variant>
      <vt:variant>
        <vt:i4>56</vt:i4>
      </vt:variant>
      <vt:variant>
        <vt:i4>0</vt:i4>
      </vt:variant>
      <vt:variant>
        <vt:i4>5</vt:i4>
      </vt:variant>
      <vt:variant>
        <vt:lpwstr/>
      </vt:variant>
      <vt:variant>
        <vt:lpwstr>_Toc427655563</vt:lpwstr>
      </vt:variant>
      <vt:variant>
        <vt:i4>1048627</vt:i4>
      </vt:variant>
      <vt:variant>
        <vt:i4>50</vt:i4>
      </vt:variant>
      <vt:variant>
        <vt:i4>0</vt:i4>
      </vt:variant>
      <vt:variant>
        <vt:i4>5</vt:i4>
      </vt:variant>
      <vt:variant>
        <vt:lpwstr/>
      </vt:variant>
      <vt:variant>
        <vt:lpwstr>_Toc427655562</vt:lpwstr>
      </vt:variant>
      <vt:variant>
        <vt:i4>1048627</vt:i4>
      </vt:variant>
      <vt:variant>
        <vt:i4>44</vt:i4>
      </vt:variant>
      <vt:variant>
        <vt:i4>0</vt:i4>
      </vt:variant>
      <vt:variant>
        <vt:i4>5</vt:i4>
      </vt:variant>
      <vt:variant>
        <vt:lpwstr/>
      </vt:variant>
      <vt:variant>
        <vt:lpwstr>_Toc427655561</vt:lpwstr>
      </vt:variant>
      <vt:variant>
        <vt:i4>1048627</vt:i4>
      </vt:variant>
      <vt:variant>
        <vt:i4>38</vt:i4>
      </vt:variant>
      <vt:variant>
        <vt:i4>0</vt:i4>
      </vt:variant>
      <vt:variant>
        <vt:i4>5</vt:i4>
      </vt:variant>
      <vt:variant>
        <vt:lpwstr/>
      </vt:variant>
      <vt:variant>
        <vt:lpwstr>_Toc427655560</vt:lpwstr>
      </vt:variant>
      <vt:variant>
        <vt:i4>1245235</vt:i4>
      </vt:variant>
      <vt:variant>
        <vt:i4>32</vt:i4>
      </vt:variant>
      <vt:variant>
        <vt:i4>0</vt:i4>
      </vt:variant>
      <vt:variant>
        <vt:i4>5</vt:i4>
      </vt:variant>
      <vt:variant>
        <vt:lpwstr/>
      </vt:variant>
      <vt:variant>
        <vt:lpwstr>_Toc427655559</vt:lpwstr>
      </vt:variant>
      <vt:variant>
        <vt:i4>1245235</vt:i4>
      </vt:variant>
      <vt:variant>
        <vt:i4>26</vt:i4>
      </vt:variant>
      <vt:variant>
        <vt:i4>0</vt:i4>
      </vt:variant>
      <vt:variant>
        <vt:i4>5</vt:i4>
      </vt:variant>
      <vt:variant>
        <vt:lpwstr/>
      </vt:variant>
      <vt:variant>
        <vt:lpwstr>_Toc427655558</vt:lpwstr>
      </vt:variant>
      <vt:variant>
        <vt:i4>1245235</vt:i4>
      </vt:variant>
      <vt:variant>
        <vt:i4>20</vt:i4>
      </vt:variant>
      <vt:variant>
        <vt:i4>0</vt:i4>
      </vt:variant>
      <vt:variant>
        <vt:i4>5</vt:i4>
      </vt:variant>
      <vt:variant>
        <vt:lpwstr/>
      </vt:variant>
      <vt:variant>
        <vt:lpwstr>_Toc427655557</vt:lpwstr>
      </vt:variant>
      <vt:variant>
        <vt:i4>1245235</vt:i4>
      </vt:variant>
      <vt:variant>
        <vt:i4>14</vt:i4>
      </vt:variant>
      <vt:variant>
        <vt:i4>0</vt:i4>
      </vt:variant>
      <vt:variant>
        <vt:i4>5</vt:i4>
      </vt:variant>
      <vt:variant>
        <vt:lpwstr/>
      </vt:variant>
      <vt:variant>
        <vt:lpwstr>_Toc427655556</vt:lpwstr>
      </vt:variant>
      <vt:variant>
        <vt:i4>1245235</vt:i4>
      </vt:variant>
      <vt:variant>
        <vt:i4>8</vt:i4>
      </vt:variant>
      <vt:variant>
        <vt:i4>0</vt:i4>
      </vt:variant>
      <vt:variant>
        <vt:i4>5</vt:i4>
      </vt:variant>
      <vt:variant>
        <vt:lpwstr/>
      </vt:variant>
      <vt:variant>
        <vt:lpwstr>_Toc427655555</vt:lpwstr>
      </vt:variant>
      <vt:variant>
        <vt:i4>1900544</vt:i4>
      </vt:variant>
      <vt:variant>
        <vt:i4>3</vt:i4>
      </vt:variant>
      <vt:variant>
        <vt:i4>0</vt:i4>
      </vt:variant>
      <vt:variant>
        <vt:i4>5</vt:i4>
      </vt:variant>
      <vt:variant>
        <vt:lpwstr>http://www.sinel.hr/</vt:lpwstr>
      </vt:variant>
      <vt:variant>
        <vt:lpwstr/>
      </vt:variant>
      <vt:variant>
        <vt:i4>655396</vt:i4>
      </vt:variant>
      <vt:variant>
        <vt:i4>0</vt:i4>
      </vt:variant>
      <vt:variant>
        <vt:i4>0</vt:i4>
      </vt:variant>
      <vt:variant>
        <vt:i4>5</vt:i4>
      </vt:variant>
      <vt:variant>
        <vt:lpwstr>mailto:sinel@sinel.hr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KNT680</dc:title>
  <dc:creator>SINEL</dc:creator>
  <cp:lastModifiedBy>Mauro Licul</cp:lastModifiedBy>
  <cp:revision>2</cp:revision>
  <cp:lastPrinted>2015-02-12T08:37:00Z</cp:lastPrinted>
  <dcterms:created xsi:type="dcterms:W3CDTF">2016-10-31T10:45:00Z</dcterms:created>
  <dcterms:modified xsi:type="dcterms:W3CDTF">2016-10-31T10:45:00Z</dcterms:modified>
</cp:coreProperties>
</file>